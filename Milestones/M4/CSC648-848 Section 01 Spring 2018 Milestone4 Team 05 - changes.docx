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30" w:rsidRDefault="009E4130">
      <w:pPr>
        <w:pStyle w:val="Heading2"/>
      </w:pPr>
      <w:bookmarkStart w:id="0" w:name="_wn0ar3lyr5h0" w:colFirst="0" w:colLast="0"/>
      <w:bookmarkEnd w:id="0"/>
    </w:p>
    <w:p w:rsidR="009E4130" w:rsidRDefault="00937367">
      <w:pPr>
        <w:pStyle w:val="Heading2"/>
        <w:jc w:val="center"/>
      </w:pPr>
      <w:bookmarkStart w:id="1" w:name="_1ysqf29be1k7" w:colFirst="0" w:colLast="0"/>
      <w:bookmarkEnd w:id="1"/>
      <w:r>
        <w:t>TrashPosters</w:t>
      </w:r>
    </w:p>
    <w:p w:rsidR="009E4130" w:rsidRDefault="002057BF">
      <w:pPr>
        <w:spacing w:line="480" w:lineRule="auto"/>
        <w:jc w:val="center"/>
      </w:pPr>
      <w:r>
        <w:t>SW Engineering CSC648/848 Section 01 Spring 2018</w:t>
      </w:r>
    </w:p>
    <w:p w:rsidR="009E4130" w:rsidRDefault="002057BF">
      <w:pPr>
        <w:spacing w:line="480" w:lineRule="auto"/>
        <w:jc w:val="center"/>
      </w:pPr>
      <w:r>
        <w:t xml:space="preserve">Team 05 </w:t>
      </w:r>
      <w:r w:rsidR="00937367">
        <w:t>–</w:t>
      </w:r>
      <w:r>
        <w:t xml:space="preserve"> </w:t>
      </w:r>
      <w:r w:rsidR="00937367">
        <w:t>Super Heroes In Training</w:t>
      </w:r>
    </w:p>
    <w:p w:rsidR="009E4130" w:rsidRDefault="002057BF">
      <w:pPr>
        <w:spacing w:line="480" w:lineRule="auto"/>
        <w:jc w:val="center"/>
      </w:pPr>
      <w:r>
        <w:t>Team is local</w:t>
      </w:r>
    </w:p>
    <w:p w:rsidR="00770063" w:rsidRPr="00473880" w:rsidRDefault="00770063">
      <w:pPr>
        <w:spacing w:line="480" w:lineRule="auto"/>
        <w:jc w:val="center"/>
      </w:pPr>
    </w:p>
    <w:p w:rsidR="009E4130" w:rsidRPr="00473880" w:rsidRDefault="002057BF">
      <w:pPr>
        <w:spacing w:line="480" w:lineRule="auto"/>
        <w:jc w:val="center"/>
        <w:rPr>
          <w:color w:val="3A3A3A"/>
          <w:highlight w:val="white"/>
        </w:rPr>
      </w:pPr>
      <w:r w:rsidRPr="00473880">
        <w:rPr>
          <w:color w:val="3A3A3A"/>
          <w:highlight w:val="white"/>
        </w:rPr>
        <w:t>James Quintero - jamesaquint@gmail.com</w:t>
      </w:r>
    </w:p>
    <w:p w:rsidR="009E4130" w:rsidRPr="00473880" w:rsidRDefault="002057BF">
      <w:pPr>
        <w:spacing w:line="480" w:lineRule="auto"/>
        <w:jc w:val="center"/>
        <w:rPr>
          <w:color w:val="3A3A3A"/>
          <w:highlight w:val="white"/>
        </w:rPr>
      </w:pPr>
      <w:r w:rsidRPr="00473880">
        <w:rPr>
          <w:color w:val="3A3A3A"/>
          <w:highlight w:val="white"/>
        </w:rPr>
        <w:t>Stanley Liu</w:t>
      </w:r>
    </w:p>
    <w:p w:rsidR="009E4130" w:rsidRPr="00473880" w:rsidRDefault="002057BF">
      <w:pPr>
        <w:spacing w:line="480" w:lineRule="auto"/>
        <w:jc w:val="center"/>
        <w:rPr>
          <w:color w:val="3A3A3A"/>
          <w:highlight w:val="white"/>
        </w:rPr>
      </w:pPr>
      <w:r w:rsidRPr="00473880">
        <w:rPr>
          <w:color w:val="3A3A3A"/>
          <w:highlight w:val="white"/>
        </w:rPr>
        <w:t>Danielle Nunez</w:t>
      </w:r>
    </w:p>
    <w:p w:rsidR="009E4130" w:rsidRDefault="002057BF">
      <w:pPr>
        <w:widowControl w:val="0"/>
        <w:spacing w:line="480" w:lineRule="auto"/>
        <w:jc w:val="center"/>
      </w:pPr>
      <w:r>
        <w:t>Tumar Temirova</w:t>
      </w:r>
    </w:p>
    <w:p w:rsidR="009E4130" w:rsidRDefault="002057BF">
      <w:pPr>
        <w:widowControl w:val="0"/>
        <w:spacing w:line="480" w:lineRule="auto"/>
        <w:jc w:val="center"/>
      </w:pPr>
      <w:r>
        <w:t>Alex Hernandez</w:t>
      </w:r>
    </w:p>
    <w:p w:rsidR="009E4130" w:rsidRDefault="002057BF">
      <w:pPr>
        <w:widowControl w:val="0"/>
        <w:spacing w:line="480" w:lineRule="auto"/>
        <w:jc w:val="center"/>
      </w:pPr>
      <w:r>
        <w:t>Jianhao Zhong</w:t>
      </w:r>
    </w:p>
    <w:p w:rsidR="00770063" w:rsidRDefault="00770063">
      <w:pPr>
        <w:widowControl w:val="0"/>
        <w:spacing w:line="480" w:lineRule="auto"/>
        <w:jc w:val="center"/>
      </w:pPr>
    </w:p>
    <w:p w:rsidR="009E4130" w:rsidRDefault="00E535C2">
      <w:pPr>
        <w:widowControl w:val="0"/>
        <w:spacing w:line="480" w:lineRule="auto"/>
        <w:jc w:val="center"/>
      </w:pPr>
      <w:r>
        <w:t>Milestone 4</w:t>
      </w:r>
    </w:p>
    <w:p w:rsidR="009E4130" w:rsidRDefault="002057BF">
      <w:pPr>
        <w:widowControl w:val="0"/>
        <w:spacing w:line="480" w:lineRule="auto"/>
        <w:jc w:val="center"/>
      </w:pPr>
      <w:r>
        <w:t xml:space="preserve">16 </w:t>
      </w:r>
      <w:r w:rsidR="003D3AFD">
        <w:t>May</w:t>
      </w:r>
      <w:r>
        <w:t xml:space="preserve"> 2018</w:t>
      </w:r>
    </w:p>
    <w:p w:rsidR="009E4130" w:rsidRDefault="009E4130">
      <w:pPr>
        <w:pStyle w:val="Heading2"/>
        <w:jc w:val="center"/>
      </w:pPr>
      <w:bookmarkStart w:id="2" w:name="_6xvgmmvy1usd" w:colFirst="0" w:colLast="0"/>
      <w:bookmarkEnd w:id="2"/>
    </w:p>
    <w:p w:rsidR="009E4130" w:rsidRDefault="009E413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4130">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Revision Number</w:t>
            </w:r>
          </w:p>
        </w:tc>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Name</w:t>
            </w:r>
          </w:p>
        </w:tc>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Date</w:t>
            </w:r>
          </w:p>
        </w:tc>
      </w:tr>
      <w:tr w:rsidR="009E4130">
        <w:tc>
          <w:tcPr>
            <w:tcW w:w="3120" w:type="dxa"/>
            <w:shd w:val="clear" w:color="auto" w:fill="auto"/>
            <w:tcMar>
              <w:top w:w="100" w:type="dxa"/>
              <w:left w:w="100" w:type="dxa"/>
              <w:bottom w:w="100" w:type="dxa"/>
              <w:right w:w="100" w:type="dxa"/>
            </w:tcMar>
          </w:tcPr>
          <w:p w:rsidR="009E4130" w:rsidRDefault="002057BF">
            <w:pPr>
              <w:widowControl w:val="0"/>
              <w:spacing w:line="240" w:lineRule="auto"/>
            </w:pPr>
            <w:r>
              <w:t>1.0</w:t>
            </w:r>
          </w:p>
        </w:tc>
        <w:tc>
          <w:tcPr>
            <w:tcW w:w="3120" w:type="dxa"/>
            <w:shd w:val="clear" w:color="auto" w:fill="auto"/>
            <w:tcMar>
              <w:top w:w="100" w:type="dxa"/>
              <w:left w:w="100" w:type="dxa"/>
              <w:bottom w:w="100" w:type="dxa"/>
              <w:right w:w="100" w:type="dxa"/>
            </w:tcMar>
          </w:tcPr>
          <w:p w:rsidR="009E4130" w:rsidRDefault="00A701A6" w:rsidP="00A701A6">
            <w:pPr>
              <w:widowControl w:val="0"/>
              <w:spacing w:line="240" w:lineRule="auto"/>
            </w:pPr>
            <w:r>
              <w:t>Initial Beta Launch</w:t>
            </w:r>
          </w:p>
        </w:tc>
        <w:tc>
          <w:tcPr>
            <w:tcW w:w="3120" w:type="dxa"/>
            <w:shd w:val="clear" w:color="auto" w:fill="auto"/>
            <w:tcMar>
              <w:top w:w="100" w:type="dxa"/>
              <w:left w:w="100" w:type="dxa"/>
              <w:bottom w:w="100" w:type="dxa"/>
              <w:right w:w="100" w:type="dxa"/>
            </w:tcMar>
          </w:tcPr>
          <w:p w:rsidR="009E4130" w:rsidRDefault="00A701A6">
            <w:pPr>
              <w:widowControl w:val="0"/>
              <w:spacing w:line="240" w:lineRule="auto"/>
            </w:pPr>
            <w:r>
              <w:t>5</w:t>
            </w:r>
            <w:r w:rsidR="002057BF">
              <w:t>/16/18</w:t>
            </w:r>
          </w:p>
        </w:tc>
      </w:tr>
      <w:tr w:rsidR="009E4130">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r>
      <w:tr w:rsidR="009E4130">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c>
          <w:tcPr>
            <w:tcW w:w="3120" w:type="dxa"/>
            <w:shd w:val="clear" w:color="auto" w:fill="auto"/>
            <w:tcMar>
              <w:top w:w="100" w:type="dxa"/>
              <w:left w:w="100" w:type="dxa"/>
              <w:bottom w:w="100" w:type="dxa"/>
              <w:right w:w="100" w:type="dxa"/>
            </w:tcMar>
          </w:tcPr>
          <w:p w:rsidR="009E4130" w:rsidRDefault="009E4130">
            <w:pPr>
              <w:widowControl w:val="0"/>
              <w:spacing w:line="240" w:lineRule="auto"/>
            </w:pPr>
          </w:p>
        </w:tc>
      </w:tr>
    </w:tbl>
    <w:p w:rsidR="009E4130" w:rsidRDefault="009E4130"/>
    <w:p w:rsidR="009E4130" w:rsidRDefault="009E4130"/>
    <w:p w:rsidR="009E4130" w:rsidRDefault="002057BF">
      <w:r>
        <w:t xml:space="preserve"> </w:t>
      </w:r>
    </w:p>
    <w:p w:rsidR="009E4130" w:rsidRDefault="002057BF">
      <w:r>
        <w:t xml:space="preserve"> </w:t>
      </w:r>
    </w:p>
    <w:p w:rsidR="009E4130" w:rsidRDefault="002057BF">
      <w:pPr>
        <w:rPr>
          <w:u w:val="single"/>
        </w:rPr>
      </w:pPr>
      <w:r>
        <w:br w:type="page"/>
      </w:r>
    </w:p>
    <w:p w:rsidR="009E4130" w:rsidRDefault="002057BF">
      <w:pPr>
        <w:rPr>
          <w:b/>
          <w:sz w:val="36"/>
          <w:szCs w:val="36"/>
          <w:u w:val="single"/>
        </w:rPr>
      </w:pPr>
      <w:r>
        <w:rPr>
          <w:b/>
          <w:sz w:val="36"/>
          <w:szCs w:val="36"/>
          <w:u w:val="single"/>
        </w:rPr>
        <w:lastRenderedPageBreak/>
        <w:t xml:space="preserve">1. </w:t>
      </w:r>
      <w:r w:rsidR="005E16B3">
        <w:rPr>
          <w:b/>
          <w:sz w:val="36"/>
          <w:szCs w:val="36"/>
          <w:u w:val="single"/>
        </w:rPr>
        <w:t>Product Summary</w:t>
      </w:r>
    </w:p>
    <w:p w:rsidR="001444A3" w:rsidRDefault="001444A3">
      <w:pPr>
        <w:rPr>
          <w:b/>
          <w:sz w:val="36"/>
          <w:szCs w:val="36"/>
          <w:u w:val="single"/>
        </w:rPr>
      </w:pPr>
    </w:p>
    <w:p w:rsidR="001444A3" w:rsidRDefault="001444A3">
      <w:r>
        <w:t xml:space="preserve">TrashPosters, where you can view and report environmental issues. </w:t>
      </w:r>
      <w:hyperlink r:id="rId5" w:history="1">
        <w:r w:rsidRPr="00F3373C">
          <w:rPr>
            <w:rStyle w:val="Hyperlink"/>
          </w:rPr>
          <w:t>http://trashposters.com</w:t>
        </w:r>
      </w:hyperlink>
    </w:p>
    <w:p w:rsidR="00911F25" w:rsidRDefault="00911F25"/>
    <w:p w:rsidR="00F96AE3" w:rsidRDefault="00B55411" w:rsidP="00F96AE3">
      <w:pPr>
        <w:suppressAutoHyphens/>
        <w:spacing w:line="240" w:lineRule="auto"/>
        <w:ind w:firstLine="720"/>
      </w:pPr>
      <w:r>
        <w:t>In this day and age, environmental issues should be prioritized as we progress as a society. Our web application offers a solution to getting regular citizens and elected officials involved in working together to troubleshoot the environment in a familiar way. Our platform</w:t>
      </w:r>
      <w:r w:rsidR="00FD7F8E">
        <w:t>, TrashPosters,</w:t>
      </w:r>
      <w:r>
        <w:t xml:space="preserve"> allows people to communicate issues in a way people are already familiar with about environment hazards with each other and also to get in contact with city officials on ways to resolve complaints that would otherwise pile high on an unpaid intern’s inbox in city hall. </w:t>
      </w:r>
      <w:r w:rsidR="00F96AE3">
        <w:t xml:space="preserve">Our product allows city officials to have their own unique accounts in order to post official statements about environmental issues in their jurisdiction. Citizens will be informed and kept in the loop with what’s going on in their area. </w:t>
      </w:r>
    </w:p>
    <w:p w:rsidR="00E625DC" w:rsidRDefault="0066748B" w:rsidP="0066748B">
      <w:pPr>
        <w:ind w:firstLine="720"/>
      </w:pPr>
      <w:r>
        <w:t xml:space="preserve">City Officials being on the site will attract users through advertising done by the City Officials. The City Officials </w:t>
      </w:r>
      <w:r w:rsidR="00AF4B16">
        <w:t>could</w:t>
      </w:r>
      <w:r>
        <w:t xml:space="preserve"> advertise the site as a place to receive up-to-date information on the current environmental status of the city. </w:t>
      </w:r>
      <w:r w:rsidR="00AF4B16">
        <w:t xml:space="preserve">This will keep </w:t>
      </w:r>
      <w:r w:rsidR="00CA45DB">
        <w:t xml:space="preserve">unregistered and registered </w:t>
      </w:r>
      <w:r w:rsidR="00AF4B16">
        <w:t xml:space="preserve">users in the loop with their city. </w:t>
      </w:r>
      <w:r>
        <w:t>Users will also be attracted</w:t>
      </w:r>
      <w:r w:rsidR="00DD00A8">
        <w:t xml:space="preserve"> to our platform</w:t>
      </w:r>
      <w:r>
        <w:t xml:space="preserve"> because the city officials will legitimize the service. </w:t>
      </w:r>
      <w:r w:rsidR="00571056">
        <w:t>TrashP</w:t>
      </w:r>
      <w:r w:rsidR="00E625DC">
        <w:t xml:space="preserve">osters won’t just be a site where people complain, but a site where citizens and the city work together to clean up and help the environment. </w:t>
      </w:r>
    </w:p>
    <w:p w:rsidR="00B55411" w:rsidRDefault="00B55411" w:rsidP="00B55411">
      <w:r>
        <w:tab/>
        <w:t xml:space="preserve">We aim to build a visually appealing web application that will incentivize its users to visit on a daily basis by gamifying being active in the community by mimicking a social network scheme, something most internet users today are already familiar with. Instead of giving the users a chore with the feel of doing government paperwork, users shall be able to post quickly and easily to provide the government information about the environment and get in contact with city officials. Furthermore, users shall be able to search for results relevant to their communities and shall be given an opportunity to comment on local issues or subscribe to environmental news local to their area. Lastly, users shall be given an opportunity to personalize their own profile and get to know other community members and leaders in their neighborhood that they would otherwise never interact with.  </w:t>
      </w:r>
    </w:p>
    <w:p w:rsidR="00636449" w:rsidRDefault="00636449" w:rsidP="00B55411"/>
    <w:p w:rsidR="008A6B2E" w:rsidRDefault="008A6B2E" w:rsidP="00B55411"/>
    <w:p w:rsidR="00636449" w:rsidRPr="00F51742" w:rsidRDefault="00636449" w:rsidP="00636449">
      <w:pPr>
        <w:rPr>
          <w:b/>
        </w:rPr>
      </w:pPr>
      <w:r>
        <w:rPr>
          <w:b/>
        </w:rPr>
        <w:t>Priority 1 functions</w:t>
      </w:r>
    </w:p>
    <w:p w:rsidR="00636449" w:rsidRPr="00DE478E" w:rsidRDefault="00636449" w:rsidP="00636449">
      <w:r>
        <w:t xml:space="preserve"> </w:t>
      </w:r>
      <w:r w:rsidRPr="00DE478E">
        <w:rPr>
          <w:b/>
        </w:rPr>
        <w:t>Unregistered users</w:t>
      </w:r>
      <w:r w:rsidRPr="00DE478E">
        <w:t xml:space="preserve">: </w:t>
      </w:r>
    </w:p>
    <w:p w:rsidR="00636449" w:rsidRPr="00DE478E" w:rsidRDefault="00636449" w:rsidP="00636449">
      <w:pPr>
        <w:ind w:left="720"/>
        <w:rPr>
          <w:sz w:val="24"/>
          <w:szCs w:val="24"/>
        </w:rPr>
      </w:pPr>
      <w:r w:rsidRPr="00DE478E">
        <w:rPr>
          <w:sz w:val="24"/>
          <w:szCs w:val="24"/>
        </w:rPr>
        <w:t>Users shall be able to register</w:t>
      </w:r>
    </w:p>
    <w:p w:rsidR="00636449" w:rsidRPr="00DE478E" w:rsidRDefault="00636449" w:rsidP="00636449">
      <w:pPr>
        <w:ind w:left="720"/>
      </w:pPr>
      <w:r w:rsidRPr="00DE478E">
        <w:t>Users shall be able to browse posts</w:t>
      </w:r>
    </w:p>
    <w:p w:rsidR="00636449" w:rsidRPr="00DE478E" w:rsidRDefault="00636449" w:rsidP="00636449">
      <w:pPr>
        <w:ind w:left="720"/>
      </w:pPr>
      <w:r w:rsidRPr="00DE478E">
        <w:t>Users shall be able to filter search by issue type - tag</w:t>
      </w:r>
    </w:p>
    <w:p w:rsidR="00636449" w:rsidRPr="00DE478E" w:rsidRDefault="00636449" w:rsidP="00636449">
      <w:pPr>
        <w:ind w:left="720"/>
      </w:pPr>
      <w:r w:rsidRPr="00DE478E">
        <w:t>Users shall be able to filter search by keyword in post - limited to area/timeframe</w:t>
      </w:r>
    </w:p>
    <w:p w:rsidR="00636449" w:rsidRPr="00DE478E" w:rsidRDefault="00636449" w:rsidP="00636449">
      <w:pPr>
        <w:rPr>
          <w:b/>
        </w:rPr>
      </w:pPr>
      <w:r w:rsidRPr="00DE478E">
        <w:rPr>
          <w:b/>
        </w:rPr>
        <w:t>Registered users:</w:t>
      </w:r>
    </w:p>
    <w:p w:rsidR="00636449" w:rsidRPr="00DE478E" w:rsidRDefault="00636449" w:rsidP="00636449">
      <w:pPr>
        <w:ind w:left="720"/>
      </w:pPr>
      <w:r w:rsidRPr="00DE478E">
        <w:t>Registered users shall have functionality as unregistered users</w:t>
      </w:r>
    </w:p>
    <w:p w:rsidR="00636449" w:rsidRPr="00DE478E" w:rsidRDefault="00636449" w:rsidP="00636449">
      <w:pPr>
        <w:ind w:left="720"/>
      </w:pPr>
      <w:r w:rsidRPr="00DE478E">
        <w:t>Users shall be able to post about environmental issues</w:t>
      </w:r>
    </w:p>
    <w:p w:rsidR="00636449" w:rsidRPr="00DE478E" w:rsidRDefault="00636449" w:rsidP="00636449">
      <w:pPr>
        <w:ind w:left="720"/>
      </w:pPr>
      <w:r w:rsidRPr="00DE478E">
        <w:t>Users shall be able to include images and location in posts</w:t>
      </w:r>
    </w:p>
    <w:p w:rsidR="00636449" w:rsidRPr="00DE478E" w:rsidRDefault="00636449" w:rsidP="00636449">
      <w:pPr>
        <w:ind w:left="720"/>
      </w:pPr>
      <w:r w:rsidRPr="00DE478E">
        <w:t>Users shall have a profile page</w:t>
      </w:r>
    </w:p>
    <w:p w:rsidR="00636449" w:rsidRPr="00DE478E" w:rsidRDefault="00636449" w:rsidP="00636449">
      <w:r w:rsidRPr="00DE478E">
        <w:rPr>
          <w:b/>
        </w:rPr>
        <w:t>City Officials</w:t>
      </w:r>
      <w:r w:rsidRPr="00DE478E">
        <w:t>:</w:t>
      </w:r>
    </w:p>
    <w:p w:rsidR="00636449" w:rsidRPr="00DE478E" w:rsidRDefault="00636449" w:rsidP="00636449">
      <w:pPr>
        <w:ind w:left="720"/>
      </w:pPr>
      <w:r w:rsidRPr="00DE478E">
        <w:t>City Officials shall have functionality as registered users</w:t>
      </w:r>
    </w:p>
    <w:p w:rsidR="00636449" w:rsidRPr="00DE478E" w:rsidRDefault="00636449" w:rsidP="00636449">
      <w:pPr>
        <w:ind w:left="720"/>
      </w:pPr>
      <w:r w:rsidRPr="00DE478E">
        <w:lastRenderedPageBreak/>
        <w:t>Users shall be able to post official statements that stand out from regular posts</w:t>
      </w:r>
    </w:p>
    <w:p w:rsidR="00636449" w:rsidRDefault="00636449" w:rsidP="00636449">
      <w:pPr>
        <w:ind w:left="720"/>
      </w:pPr>
      <w:r w:rsidRPr="00DE478E">
        <w:t>Users shall be given a city official account by a site admin</w:t>
      </w:r>
    </w:p>
    <w:p w:rsidR="00636449" w:rsidRDefault="00636449" w:rsidP="00B55411"/>
    <w:p w:rsidR="0066748B" w:rsidRDefault="00B55411" w:rsidP="0066748B">
      <w:r>
        <w:tab/>
      </w:r>
      <w:r w:rsidR="0066748B">
        <w:t xml:space="preserve"> </w:t>
      </w:r>
    </w:p>
    <w:p w:rsidR="001B2AED" w:rsidRDefault="001B2AED"/>
    <w:p w:rsidR="009E4130" w:rsidRDefault="009E4130"/>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F51742" w:rsidRDefault="00F51742"/>
    <w:p w:rsidR="009E4130" w:rsidRDefault="002057BF">
      <w:pPr>
        <w:pStyle w:val="Heading1"/>
        <w:keepNext w:val="0"/>
        <w:keepLines w:val="0"/>
        <w:spacing w:before="480"/>
        <w:rPr>
          <w:b/>
          <w:sz w:val="46"/>
          <w:szCs w:val="46"/>
        </w:rPr>
      </w:pPr>
      <w:bookmarkStart w:id="3" w:name="_aut0t1ytu3y7" w:colFirst="0" w:colLast="0"/>
      <w:bookmarkEnd w:id="3"/>
      <w:r>
        <w:br w:type="page"/>
      </w:r>
    </w:p>
    <w:p w:rsidR="009E4130" w:rsidRPr="00331374" w:rsidRDefault="002057BF">
      <w:pPr>
        <w:pStyle w:val="Heading1"/>
        <w:keepNext w:val="0"/>
        <w:keepLines w:val="0"/>
        <w:spacing w:before="480"/>
        <w:rPr>
          <w:u w:val="single"/>
        </w:rPr>
      </w:pPr>
      <w:bookmarkStart w:id="4" w:name="_rhmlsodq7ixx" w:colFirst="0" w:colLast="0"/>
      <w:bookmarkEnd w:id="4"/>
      <w:r w:rsidRPr="00331374">
        <w:rPr>
          <w:b/>
          <w:sz w:val="46"/>
          <w:szCs w:val="46"/>
          <w:u w:val="single"/>
        </w:rPr>
        <w:lastRenderedPageBreak/>
        <w:t xml:space="preserve">2. </w:t>
      </w:r>
      <w:r w:rsidR="009B2E74" w:rsidRPr="00331374">
        <w:rPr>
          <w:b/>
          <w:sz w:val="46"/>
          <w:szCs w:val="46"/>
          <w:u w:val="single"/>
        </w:rPr>
        <w:t>Usability Test Plan</w:t>
      </w:r>
    </w:p>
    <w:p w:rsidR="006257A5" w:rsidRDefault="006257A5" w:rsidP="006257A5">
      <w:pPr>
        <w:tabs>
          <w:tab w:val="left" w:pos="360"/>
          <w:tab w:val="left" w:pos="720"/>
        </w:tabs>
        <w:suppressAutoHyphens/>
        <w:spacing w:line="240" w:lineRule="auto"/>
      </w:pPr>
    </w:p>
    <w:p w:rsidR="001B6B67" w:rsidRDefault="003F065F" w:rsidP="001B6B67">
      <w:pPr>
        <w:rPr>
          <w:rFonts w:ascii="Verdana" w:hAnsi="Verdana"/>
          <w:sz w:val="20"/>
          <w:szCs w:val="20"/>
        </w:rPr>
      </w:pPr>
      <w:r>
        <w:t xml:space="preserve">Search will be tested for usability. </w:t>
      </w:r>
      <w:r w:rsidR="00550B37">
        <w:rPr>
          <w:rFonts w:ascii="Verdana" w:hAnsi="Verdana"/>
          <w:sz w:val="20"/>
          <w:szCs w:val="20"/>
        </w:rPr>
        <w:t xml:space="preserve">The goals of usability testing is to determine whether the user can use the search function without issue, and to determine user satisfaction in using the search function. </w:t>
      </w:r>
    </w:p>
    <w:p w:rsidR="00531A5C" w:rsidRPr="00531A5C" w:rsidRDefault="00531A5C" w:rsidP="00531A5C">
      <w:pPr>
        <w:pStyle w:val="ListParagraph"/>
      </w:pPr>
    </w:p>
    <w:p w:rsidR="00531A5C" w:rsidRPr="00531A5C" w:rsidRDefault="00531A5C" w:rsidP="00531A5C">
      <w:pPr>
        <w:pStyle w:val="ListParagraph"/>
      </w:pPr>
    </w:p>
    <w:p w:rsidR="00B77BC6" w:rsidRPr="00B77BC6" w:rsidRDefault="00B77BC6" w:rsidP="00B77BC6">
      <w:pPr>
        <w:pStyle w:val="ListParagraph"/>
        <w:numPr>
          <w:ilvl w:val="0"/>
          <w:numId w:val="19"/>
        </w:numPr>
      </w:pPr>
      <w:r w:rsidRPr="00BE7B4C">
        <w:rPr>
          <w:rFonts w:ascii="Verdana" w:hAnsi="Verdana"/>
          <w:b/>
          <w:sz w:val="20"/>
          <w:szCs w:val="20"/>
        </w:rPr>
        <w:t>Problem statement</w:t>
      </w:r>
      <w:r>
        <w:rPr>
          <w:rFonts w:ascii="Verdana" w:hAnsi="Verdana"/>
          <w:sz w:val="20"/>
          <w:szCs w:val="20"/>
        </w:rPr>
        <w:t xml:space="preserve">: </w:t>
      </w:r>
      <w:r w:rsidR="000F68F0">
        <w:rPr>
          <w:rFonts w:ascii="Verdana" w:hAnsi="Verdana"/>
          <w:sz w:val="20"/>
          <w:szCs w:val="20"/>
        </w:rPr>
        <w:t>Spe</w:t>
      </w:r>
      <w:r w:rsidR="00622384">
        <w:rPr>
          <w:rFonts w:ascii="Verdana" w:hAnsi="Verdana"/>
          <w:sz w:val="20"/>
          <w:szCs w:val="20"/>
        </w:rPr>
        <w:t>cific questions you want resolved</w:t>
      </w:r>
    </w:p>
    <w:p w:rsidR="00646F56" w:rsidRDefault="00716F7E" w:rsidP="00646F56">
      <w:pPr>
        <w:pStyle w:val="ListParagraph"/>
        <w:numPr>
          <w:ilvl w:val="1"/>
          <w:numId w:val="19"/>
        </w:numPr>
      </w:pPr>
      <w:r>
        <w:t xml:space="preserve">Want to see that user can successfully and easily </w:t>
      </w:r>
      <w:r w:rsidR="0093193C">
        <w:t>search</w:t>
      </w:r>
      <w:r>
        <w:t xml:space="preserve"> results</w:t>
      </w:r>
    </w:p>
    <w:p w:rsidR="00646F56" w:rsidRPr="00646F56" w:rsidRDefault="00646F56" w:rsidP="00646F56">
      <w:pPr>
        <w:pStyle w:val="ListParagraph"/>
        <w:numPr>
          <w:ilvl w:val="1"/>
          <w:numId w:val="19"/>
        </w:numPr>
      </w:pPr>
      <w:r w:rsidRPr="00646F56">
        <w:rPr>
          <w:rFonts w:ascii="Verdana" w:hAnsi="Verdana"/>
          <w:sz w:val="20"/>
          <w:szCs w:val="20"/>
        </w:rPr>
        <w:t xml:space="preserve">Possible errors in completing tasks: </w:t>
      </w:r>
    </w:p>
    <w:p w:rsidR="00646F56" w:rsidRPr="007422F2" w:rsidRDefault="00646F56" w:rsidP="00646F56">
      <w:pPr>
        <w:pStyle w:val="ListParagraph"/>
        <w:numPr>
          <w:ilvl w:val="1"/>
          <w:numId w:val="19"/>
        </w:numPr>
      </w:pPr>
      <w:r>
        <w:rPr>
          <w:rFonts w:ascii="Verdana" w:hAnsi="Verdana"/>
          <w:sz w:val="20"/>
          <w:szCs w:val="20"/>
        </w:rPr>
        <w:t>Navig</w:t>
      </w:r>
      <w:r w:rsidRPr="007422F2">
        <w:rPr>
          <w:rFonts w:ascii="Verdana" w:hAnsi="Verdana"/>
          <w:sz w:val="20"/>
          <w:szCs w:val="20"/>
        </w:rPr>
        <w:t>ation issues</w:t>
      </w:r>
      <w:r>
        <w:rPr>
          <w:rFonts w:ascii="Verdana" w:hAnsi="Verdana"/>
          <w:sz w:val="20"/>
          <w:szCs w:val="20"/>
        </w:rPr>
        <w:t xml:space="preserve">: </w:t>
      </w:r>
      <w:r w:rsidRPr="007422F2">
        <w:rPr>
          <w:rFonts w:ascii="Verdana" w:hAnsi="Verdana"/>
          <w:sz w:val="20"/>
          <w:szCs w:val="20"/>
        </w:rPr>
        <w:t xml:space="preserve">where the users can’t locate proper filters or results. </w:t>
      </w:r>
    </w:p>
    <w:p w:rsidR="00646F56" w:rsidRPr="007422F2" w:rsidRDefault="00646F56" w:rsidP="00646F56">
      <w:pPr>
        <w:pStyle w:val="ListParagraph"/>
        <w:numPr>
          <w:ilvl w:val="1"/>
          <w:numId w:val="19"/>
        </w:numPr>
      </w:pPr>
      <w:r>
        <w:rPr>
          <w:rFonts w:ascii="Verdana" w:hAnsi="Verdana"/>
          <w:sz w:val="20"/>
          <w:szCs w:val="20"/>
        </w:rPr>
        <w:t>Excessive keystrokes: where the users have to click on too many buttons or dropdowns in order to complete a task</w:t>
      </w:r>
    </w:p>
    <w:p w:rsidR="00646F56" w:rsidRDefault="00646F56" w:rsidP="00646F56">
      <w:pPr>
        <w:pStyle w:val="ListParagraph"/>
        <w:numPr>
          <w:ilvl w:val="1"/>
          <w:numId w:val="19"/>
        </w:numPr>
      </w:pPr>
      <w:r>
        <w:t>Improper values: where the users input improper values for search</w:t>
      </w:r>
    </w:p>
    <w:p w:rsidR="00B847C3" w:rsidRDefault="00844AFE" w:rsidP="00B847C3">
      <w:pPr>
        <w:pStyle w:val="ListParagraph"/>
        <w:numPr>
          <w:ilvl w:val="0"/>
          <w:numId w:val="19"/>
        </w:numPr>
      </w:pPr>
      <w:r w:rsidRPr="00BE7B4C">
        <w:rPr>
          <w:b/>
        </w:rPr>
        <w:t>Test plan and objectives</w:t>
      </w:r>
      <w:r>
        <w:t>: tasks the user will do</w:t>
      </w:r>
    </w:p>
    <w:p w:rsidR="00D0378A" w:rsidRDefault="00951FD2" w:rsidP="00844AFE">
      <w:pPr>
        <w:pStyle w:val="ListParagraph"/>
        <w:numPr>
          <w:ilvl w:val="1"/>
          <w:numId w:val="19"/>
        </w:numPr>
      </w:pPr>
      <w:r>
        <w:t>Task</w:t>
      </w:r>
      <w:r w:rsidR="00A351D3">
        <w:t xml:space="preserve"> </w:t>
      </w:r>
      <w:r>
        <w:t xml:space="preserve">1: </w:t>
      </w:r>
    </w:p>
    <w:p w:rsidR="00844AFE" w:rsidRDefault="00D0378A" w:rsidP="00D0378A">
      <w:pPr>
        <w:pStyle w:val="ListParagraph"/>
        <w:numPr>
          <w:ilvl w:val="2"/>
          <w:numId w:val="19"/>
        </w:numPr>
      </w:pPr>
      <w:r>
        <w:t xml:space="preserve">Task: </w:t>
      </w:r>
      <w:r w:rsidR="00A351D3">
        <w:t>View the most recent posts</w:t>
      </w:r>
      <w:r w:rsidR="003454D5">
        <w:t xml:space="preserve">. </w:t>
      </w:r>
    </w:p>
    <w:p w:rsidR="00D0378A" w:rsidRDefault="00D0378A" w:rsidP="00D0378A">
      <w:pPr>
        <w:pStyle w:val="ListParagraph"/>
        <w:numPr>
          <w:ilvl w:val="2"/>
          <w:numId w:val="19"/>
        </w:numPr>
      </w:pPr>
      <w:r>
        <w:t>Machine state: Home page</w:t>
      </w:r>
      <w:r w:rsidR="002A47C4">
        <w:t>.</w:t>
      </w:r>
    </w:p>
    <w:p w:rsidR="00D0378A" w:rsidRDefault="00D0378A" w:rsidP="00D0378A">
      <w:pPr>
        <w:pStyle w:val="ListParagraph"/>
        <w:numPr>
          <w:ilvl w:val="2"/>
          <w:numId w:val="19"/>
        </w:numPr>
      </w:pPr>
      <w:r>
        <w:t xml:space="preserve">Success: Most recent posts are displayed in list format. </w:t>
      </w:r>
    </w:p>
    <w:p w:rsidR="00D0378A" w:rsidRDefault="00D0378A" w:rsidP="00D0378A">
      <w:pPr>
        <w:pStyle w:val="ListParagraph"/>
        <w:numPr>
          <w:ilvl w:val="2"/>
          <w:numId w:val="19"/>
        </w:numPr>
      </w:pPr>
      <w:r>
        <w:t xml:space="preserve">Benchmark: </w:t>
      </w:r>
      <w:r w:rsidR="00F27BE4">
        <w:t xml:space="preserve">Completed in </w:t>
      </w:r>
      <w:r>
        <w:t>10 seconds</w:t>
      </w:r>
      <w:r w:rsidR="002A47C4">
        <w:t>.</w:t>
      </w:r>
    </w:p>
    <w:p w:rsidR="00444AEE" w:rsidRDefault="00A351D3" w:rsidP="00844AFE">
      <w:pPr>
        <w:pStyle w:val="ListParagraph"/>
        <w:numPr>
          <w:ilvl w:val="1"/>
          <w:numId w:val="19"/>
        </w:numPr>
      </w:pPr>
      <w:r>
        <w:t xml:space="preserve">Task 2: </w:t>
      </w:r>
    </w:p>
    <w:p w:rsidR="00A351D3" w:rsidRDefault="00444AEE" w:rsidP="00444AEE">
      <w:pPr>
        <w:pStyle w:val="ListParagraph"/>
        <w:numPr>
          <w:ilvl w:val="2"/>
          <w:numId w:val="19"/>
        </w:numPr>
      </w:pPr>
      <w:r>
        <w:t xml:space="preserve">Task: </w:t>
      </w:r>
      <w:r w:rsidR="003454D5">
        <w:t>Search for posts containing “</w:t>
      </w:r>
      <w:r w:rsidR="006B21A9">
        <w:t>jellyfish</w:t>
      </w:r>
      <w:r w:rsidR="003454D5">
        <w:t xml:space="preserve">” in the post title. </w:t>
      </w:r>
    </w:p>
    <w:p w:rsidR="00444AEE" w:rsidRDefault="00444AEE" w:rsidP="00444AEE">
      <w:pPr>
        <w:pStyle w:val="ListParagraph"/>
        <w:numPr>
          <w:ilvl w:val="2"/>
          <w:numId w:val="19"/>
        </w:numPr>
      </w:pPr>
      <w:r>
        <w:t xml:space="preserve">Machine state: </w:t>
      </w:r>
      <w:r w:rsidR="005B6625">
        <w:t>Home page</w:t>
      </w:r>
      <w:r w:rsidR="002A47C4">
        <w:t>.</w:t>
      </w:r>
    </w:p>
    <w:p w:rsidR="005B6625" w:rsidRDefault="005B6625" w:rsidP="00444AEE">
      <w:pPr>
        <w:pStyle w:val="ListParagraph"/>
        <w:numPr>
          <w:ilvl w:val="2"/>
          <w:numId w:val="19"/>
        </w:numPr>
      </w:pPr>
      <w:r>
        <w:t>Success: posts in list format with every title containing “jellyfish”</w:t>
      </w:r>
      <w:r w:rsidR="002A47C4">
        <w:t>.</w:t>
      </w:r>
    </w:p>
    <w:p w:rsidR="00926F95" w:rsidRDefault="00926F95" w:rsidP="00444AEE">
      <w:pPr>
        <w:pStyle w:val="ListParagraph"/>
        <w:numPr>
          <w:ilvl w:val="2"/>
          <w:numId w:val="19"/>
        </w:numPr>
      </w:pPr>
      <w:r>
        <w:t xml:space="preserve">Benchmark: </w:t>
      </w:r>
      <w:r w:rsidR="00F27BE4">
        <w:t xml:space="preserve">Completed in </w:t>
      </w:r>
      <w:r>
        <w:t>15 seconds</w:t>
      </w:r>
      <w:r w:rsidR="002A47C4">
        <w:t>.</w:t>
      </w:r>
    </w:p>
    <w:p w:rsidR="001C20AC" w:rsidRDefault="003454D5" w:rsidP="00844AFE">
      <w:pPr>
        <w:pStyle w:val="ListParagraph"/>
        <w:numPr>
          <w:ilvl w:val="1"/>
          <w:numId w:val="19"/>
        </w:numPr>
      </w:pPr>
      <w:r>
        <w:t xml:space="preserve">Task 3: </w:t>
      </w:r>
    </w:p>
    <w:p w:rsidR="003454D5" w:rsidRDefault="001C20AC" w:rsidP="001C20AC">
      <w:pPr>
        <w:pStyle w:val="ListParagraph"/>
        <w:numPr>
          <w:ilvl w:val="2"/>
          <w:numId w:val="19"/>
        </w:numPr>
      </w:pPr>
      <w:r>
        <w:t xml:space="preserve">Task: </w:t>
      </w:r>
      <w:r w:rsidR="003454D5">
        <w:t xml:space="preserve">Search for posts containing “trash” in the post description. </w:t>
      </w:r>
    </w:p>
    <w:p w:rsidR="00E42D3A" w:rsidRDefault="00926F95" w:rsidP="00E42D3A">
      <w:pPr>
        <w:pStyle w:val="ListParagraph"/>
        <w:numPr>
          <w:ilvl w:val="2"/>
          <w:numId w:val="19"/>
        </w:numPr>
      </w:pPr>
      <w:r>
        <w:t xml:space="preserve">Machine state: </w:t>
      </w:r>
      <w:r w:rsidR="00F2188A">
        <w:t>Home page</w:t>
      </w:r>
      <w:r w:rsidR="002A47C4">
        <w:t>.</w:t>
      </w:r>
    </w:p>
    <w:p w:rsidR="00F2188A" w:rsidRDefault="00F2188A" w:rsidP="00E42D3A">
      <w:pPr>
        <w:pStyle w:val="ListParagraph"/>
        <w:numPr>
          <w:ilvl w:val="2"/>
          <w:numId w:val="19"/>
        </w:numPr>
      </w:pPr>
      <w:r>
        <w:t xml:space="preserve">Success: </w:t>
      </w:r>
      <w:r w:rsidR="00756210">
        <w:t>posts in list format with every description containing “trash”</w:t>
      </w:r>
      <w:r w:rsidR="002A47C4">
        <w:t>.</w:t>
      </w:r>
    </w:p>
    <w:p w:rsidR="00F2188A" w:rsidRDefault="00F2188A" w:rsidP="00E42D3A">
      <w:pPr>
        <w:pStyle w:val="ListParagraph"/>
        <w:numPr>
          <w:ilvl w:val="2"/>
          <w:numId w:val="19"/>
        </w:numPr>
      </w:pPr>
      <w:r>
        <w:t xml:space="preserve">Benchmark: </w:t>
      </w:r>
      <w:r w:rsidR="00F27BE4">
        <w:t xml:space="preserve">Completed in </w:t>
      </w:r>
      <w:r>
        <w:t>15 seconds</w:t>
      </w:r>
      <w:r w:rsidR="002A47C4">
        <w:t>.</w:t>
      </w:r>
    </w:p>
    <w:p w:rsidR="008C0E61" w:rsidRDefault="003454D5" w:rsidP="00844AFE">
      <w:pPr>
        <w:pStyle w:val="ListParagraph"/>
        <w:numPr>
          <w:ilvl w:val="1"/>
          <w:numId w:val="19"/>
        </w:numPr>
      </w:pPr>
      <w:r>
        <w:t>Task 4:</w:t>
      </w:r>
      <w:r w:rsidR="000F6077">
        <w:t xml:space="preserve"> </w:t>
      </w:r>
    </w:p>
    <w:p w:rsidR="003454D5" w:rsidRDefault="008C0E61" w:rsidP="008C0E61">
      <w:pPr>
        <w:pStyle w:val="ListParagraph"/>
        <w:numPr>
          <w:ilvl w:val="2"/>
          <w:numId w:val="19"/>
        </w:numPr>
      </w:pPr>
      <w:r>
        <w:t xml:space="preserve">Task: </w:t>
      </w:r>
      <w:r w:rsidR="000F6077">
        <w:t>Search for posts from “San Francisco”</w:t>
      </w:r>
      <w:r w:rsidR="002A47C4">
        <w:t>.</w:t>
      </w:r>
    </w:p>
    <w:p w:rsidR="004B57F2" w:rsidRDefault="004B57F2" w:rsidP="008C0E61">
      <w:pPr>
        <w:pStyle w:val="ListParagraph"/>
        <w:numPr>
          <w:ilvl w:val="2"/>
          <w:numId w:val="19"/>
        </w:numPr>
      </w:pPr>
      <w:r>
        <w:t>Machine state: Home page</w:t>
      </w:r>
      <w:r w:rsidR="002A47C4">
        <w:t>.</w:t>
      </w:r>
    </w:p>
    <w:p w:rsidR="004B57F2" w:rsidRDefault="004B57F2" w:rsidP="008C0E61">
      <w:pPr>
        <w:pStyle w:val="ListParagraph"/>
        <w:numPr>
          <w:ilvl w:val="2"/>
          <w:numId w:val="19"/>
        </w:numPr>
      </w:pPr>
      <w:r>
        <w:t>Success: posts in list format with</w:t>
      </w:r>
      <w:r w:rsidR="00C70A66">
        <w:t xml:space="preserve"> every location</w:t>
      </w:r>
      <w:r>
        <w:t xml:space="preserve"> from “San Francisco”</w:t>
      </w:r>
      <w:r w:rsidR="002A47C4">
        <w:t>.</w:t>
      </w:r>
    </w:p>
    <w:p w:rsidR="002A47C4" w:rsidRDefault="002A47C4" w:rsidP="008C0E61">
      <w:pPr>
        <w:pStyle w:val="ListParagraph"/>
        <w:numPr>
          <w:ilvl w:val="2"/>
          <w:numId w:val="19"/>
        </w:numPr>
      </w:pPr>
      <w:r>
        <w:t xml:space="preserve">Benchmark: </w:t>
      </w:r>
      <w:r w:rsidR="00F27BE4">
        <w:t xml:space="preserve">Completed in </w:t>
      </w:r>
      <w:r>
        <w:t>15 seconds.</w:t>
      </w:r>
    </w:p>
    <w:p w:rsidR="00263F26" w:rsidRDefault="000F6077" w:rsidP="00844AFE">
      <w:pPr>
        <w:pStyle w:val="ListParagraph"/>
        <w:numPr>
          <w:ilvl w:val="1"/>
          <w:numId w:val="19"/>
        </w:numPr>
      </w:pPr>
      <w:r>
        <w:t xml:space="preserve">Task 5: </w:t>
      </w:r>
    </w:p>
    <w:p w:rsidR="000F6077" w:rsidRDefault="00263F26" w:rsidP="00263F26">
      <w:pPr>
        <w:pStyle w:val="ListParagraph"/>
        <w:numPr>
          <w:ilvl w:val="2"/>
          <w:numId w:val="19"/>
        </w:numPr>
      </w:pPr>
      <w:r>
        <w:t xml:space="preserve">Task: </w:t>
      </w:r>
      <w:r w:rsidR="003F0845">
        <w:t>Search for posts from user “daniellenunez”</w:t>
      </w:r>
    </w:p>
    <w:p w:rsidR="00C21C29" w:rsidRDefault="00C21C29" w:rsidP="00263F26">
      <w:pPr>
        <w:pStyle w:val="ListParagraph"/>
        <w:numPr>
          <w:ilvl w:val="2"/>
          <w:numId w:val="19"/>
        </w:numPr>
      </w:pPr>
      <w:r>
        <w:t xml:space="preserve">Machine state: </w:t>
      </w:r>
      <w:r w:rsidR="004B586E">
        <w:t>Home page</w:t>
      </w:r>
    </w:p>
    <w:p w:rsidR="004B586E" w:rsidRDefault="004B586E" w:rsidP="00263F26">
      <w:pPr>
        <w:pStyle w:val="ListParagraph"/>
        <w:numPr>
          <w:ilvl w:val="2"/>
          <w:numId w:val="19"/>
        </w:numPr>
      </w:pPr>
      <w:r>
        <w:t xml:space="preserve">Success: </w:t>
      </w:r>
      <w:r w:rsidR="003D6A1E">
        <w:t>Posts in list format with all from user “daniellenunez”</w:t>
      </w:r>
    </w:p>
    <w:p w:rsidR="0021431D" w:rsidRDefault="0021431D" w:rsidP="0021431D">
      <w:pPr>
        <w:pStyle w:val="ListParagraph"/>
        <w:numPr>
          <w:ilvl w:val="0"/>
          <w:numId w:val="19"/>
        </w:numPr>
      </w:pPr>
      <w:r w:rsidRPr="00BE7B4C">
        <w:rPr>
          <w:b/>
        </w:rPr>
        <w:t>User Profile</w:t>
      </w:r>
      <w:r>
        <w:t>: Who will be the users</w:t>
      </w:r>
    </w:p>
    <w:p w:rsidR="0021431D" w:rsidRDefault="001B1359" w:rsidP="001B1359">
      <w:pPr>
        <w:pStyle w:val="ListParagraph"/>
        <w:numPr>
          <w:ilvl w:val="1"/>
          <w:numId w:val="19"/>
        </w:numPr>
      </w:pPr>
      <w:r>
        <w:t xml:space="preserve">Students at SFSU, </w:t>
      </w:r>
      <w:r w:rsidR="00DF4432">
        <w:t>18-25 year old</w:t>
      </w:r>
      <w:r w:rsidR="00B50199">
        <w:t xml:space="preserve"> regular internet user</w:t>
      </w:r>
    </w:p>
    <w:p w:rsidR="00DF4432" w:rsidRDefault="00DF4432" w:rsidP="0021431D">
      <w:pPr>
        <w:pStyle w:val="ListParagraph"/>
        <w:numPr>
          <w:ilvl w:val="1"/>
          <w:numId w:val="19"/>
        </w:numPr>
      </w:pPr>
      <w:r>
        <w:t>35-45 year old</w:t>
      </w:r>
      <w:r w:rsidR="00B50199">
        <w:t xml:space="preserve"> worker, semi-regular internet user</w:t>
      </w:r>
    </w:p>
    <w:p w:rsidR="00DF4432" w:rsidRDefault="00DF4432" w:rsidP="0021431D">
      <w:pPr>
        <w:pStyle w:val="ListParagraph"/>
        <w:numPr>
          <w:ilvl w:val="1"/>
          <w:numId w:val="19"/>
        </w:numPr>
      </w:pPr>
      <w:r>
        <w:t>65+ year old</w:t>
      </w:r>
      <w:r w:rsidR="00B50199">
        <w:t xml:space="preserve"> retiree</w:t>
      </w:r>
    </w:p>
    <w:p w:rsidR="00B50199" w:rsidRPr="00873580" w:rsidRDefault="006D6328" w:rsidP="006D6328">
      <w:pPr>
        <w:pStyle w:val="ListParagraph"/>
        <w:numPr>
          <w:ilvl w:val="0"/>
          <w:numId w:val="19"/>
        </w:numPr>
        <w:rPr>
          <w:highlight w:val="yellow"/>
        </w:rPr>
      </w:pPr>
      <w:r w:rsidRPr="00873580">
        <w:rPr>
          <w:b/>
          <w:highlight w:val="yellow"/>
        </w:rPr>
        <w:lastRenderedPageBreak/>
        <w:t>Method and test design</w:t>
      </w:r>
      <w:r w:rsidRPr="00873580">
        <w:rPr>
          <w:highlight w:val="yellow"/>
        </w:rPr>
        <w:t>: how will you observe it, how will you collect the data</w:t>
      </w:r>
    </w:p>
    <w:p w:rsidR="006D6328" w:rsidRPr="00873580" w:rsidRDefault="006D6328" w:rsidP="006D6328">
      <w:pPr>
        <w:pStyle w:val="ListParagraph"/>
        <w:numPr>
          <w:ilvl w:val="1"/>
          <w:numId w:val="19"/>
        </w:numPr>
        <w:rPr>
          <w:highlight w:val="yellow"/>
        </w:rPr>
      </w:pPr>
      <w:r w:rsidRPr="00873580">
        <w:rPr>
          <w:highlight w:val="yellow"/>
        </w:rPr>
        <w:t>Observe by looking over shoulder</w:t>
      </w:r>
      <w:r w:rsidR="00AA5ABB" w:rsidRPr="00873580">
        <w:rPr>
          <w:highlight w:val="yellow"/>
        </w:rPr>
        <w:t xml:space="preserve"> and video/audio recording</w:t>
      </w:r>
    </w:p>
    <w:p w:rsidR="006D6328" w:rsidRPr="00873580" w:rsidRDefault="006D6328" w:rsidP="006D6328">
      <w:pPr>
        <w:pStyle w:val="ListParagraph"/>
        <w:numPr>
          <w:ilvl w:val="1"/>
          <w:numId w:val="19"/>
        </w:numPr>
        <w:rPr>
          <w:highlight w:val="yellow"/>
        </w:rPr>
      </w:pPr>
      <w:r w:rsidRPr="00873580">
        <w:rPr>
          <w:highlight w:val="yellow"/>
        </w:rPr>
        <w:t xml:space="preserve">Collect data through video/audio recording, and handwritten notes. </w:t>
      </w:r>
    </w:p>
    <w:p w:rsidR="0092064F" w:rsidRPr="00873580" w:rsidRDefault="0092064F" w:rsidP="0092064F">
      <w:pPr>
        <w:pStyle w:val="ListParagraph"/>
        <w:numPr>
          <w:ilvl w:val="0"/>
          <w:numId w:val="19"/>
        </w:numPr>
        <w:rPr>
          <w:b/>
          <w:highlight w:val="yellow"/>
        </w:rPr>
      </w:pPr>
      <w:r w:rsidRPr="00873580">
        <w:rPr>
          <w:b/>
          <w:highlight w:val="yellow"/>
        </w:rPr>
        <w:t xml:space="preserve">Test environment and equipment: </w:t>
      </w:r>
    </w:p>
    <w:p w:rsidR="0092064F" w:rsidRPr="00873580" w:rsidRDefault="0092064F" w:rsidP="0092064F">
      <w:pPr>
        <w:pStyle w:val="ListParagraph"/>
        <w:numPr>
          <w:ilvl w:val="1"/>
          <w:numId w:val="19"/>
        </w:numPr>
        <w:rPr>
          <w:highlight w:val="yellow"/>
        </w:rPr>
      </w:pPr>
      <w:r w:rsidRPr="00873580">
        <w:rPr>
          <w:highlight w:val="yellow"/>
        </w:rPr>
        <w:t>Environment will be a classroom at a standard table</w:t>
      </w:r>
    </w:p>
    <w:p w:rsidR="0092064F" w:rsidRPr="00873580" w:rsidRDefault="0092064F" w:rsidP="0092064F">
      <w:pPr>
        <w:pStyle w:val="ListParagraph"/>
        <w:numPr>
          <w:ilvl w:val="1"/>
          <w:numId w:val="19"/>
        </w:numPr>
        <w:rPr>
          <w:highlight w:val="yellow"/>
        </w:rPr>
      </w:pPr>
      <w:r w:rsidRPr="00873580">
        <w:rPr>
          <w:highlight w:val="yellow"/>
        </w:rPr>
        <w:t xml:space="preserve">Equipment will be a provided laptop running Windows with latest version of Google Chrome. </w:t>
      </w:r>
    </w:p>
    <w:p w:rsidR="00A02D3E" w:rsidRPr="00873580" w:rsidRDefault="00A02D3E" w:rsidP="00A02D3E">
      <w:pPr>
        <w:pStyle w:val="ListParagraph"/>
        <w:numPr>
          <w:ilvl w:val="0"/>
          <w:numId w:val="19"/>
        </w:numPr>
        <w:rPr>
          <w:highlight w:val="yellow"/>
        </w:rPr>
      </w:pPr>
      <w:r w:rsidRPr="00873580">
        <w:rPr>
          <w:b/>
          <w:highlight w:val="yellow"/>
        </w:rPr>
        <w:t>Test monitor role</w:t>
      </w:r>
      <w:r w:rsidRPr="00873580">
        <w:rPr>
          <w:highlight w:val="yellow"/>
        </w:rPr>
        <w:t xml:space="preserve">: </w:t>
      </w:r>
    </w:p>
    <w:p w:rsidR="00A02D3E" w:rsidRPr="00873580" w:rsidRDefault="00C36921" w:rsidP="00A02D3E">
      <w:pPr>
        <w:pStyle w:val="ListParagraph"/>
        <w:numPr>
          <w:ilvl w:val="1"/>
          <w:numId w:val="19"/>
        </w:numPr>
        <w:rPr>
          <w:highlight w:val="yellow"/>
        </w:rPr>
      </w:pPr>
      <w:r w:rsidRPr="00873580">
        <w:rPr>
          <w:highlight w:val="yellow"/>
        </w:rPr>
        <w:t xml:space="preserve">To guide the users through the tasks, logging when they start each task, any comments they have for each task, and when they complete each task. </w:t>
      </w:r>
    </w:p>
    <w:p w:rsidR="00C36921" w:rsidRPr="00873580" w:rsidRDefault="006E0A28" w:rsidP="00C36921">
      <w:pPr>
        <w:pStyle w:val="ListParagraph"/>
        <w:numPr>
          <w:ilvl w:val="0"/>
          <w:numId w:val="19"/>
        </w:numPr>
        <w:rPr>
          <w:highlight w:val="yellow"/>
        </w:rPr>
      </w:pPr>
      <w:r w:rsidRPr="00873580">
        <w:rPr>
          <w:b/>
          <w:highlight w:val="yellow"/>
        </w:rPr>
        <w:t>Evaluation measures and data to be collected</w:t>
      </w:r>
      <w:r w:rsidRPr="00873580">
        <w:rPr>
          <w:highlight w:val="yellow"/>
        </w:rPr>
        <w:t xml:space="preserve">: how will you collect the feedback and how will you evaluate it: </w:t>
      </w:r>
    </w:p>
    <w:p w:rsidR="00D91826" w:rsidRPr="00873580" w:rsidRDefault="008F62FA" w:rsidP="00D91826">
      <w:pPr>
        <w:pStyle w:val="ListParagraph"/>
        <w:numPr>
          <w:ilvl w:val="1"/>
          <w:numId w:val="19"/>
        </w:numPr>
        <w:rPr>
          <w:highlight w:val="yellow"/>
        </w:rPr>
      </w:pPr>
      <w:r w:rsidRPr="00873580">
        <w:rPr>
          <w:highlight w:val="yellow"/>
        </w:rPr>
        <w:t xml:space="preserve">Test monitors will log user comments, and a review of the video/audio will provide feedback on the user’s mouse movements for each task. The mouse movements and clicks will tell us where the users expect features to be when they’re not. </w:t>
      </w:r>
    </w:p>
    <w:p w:rsidR="00534697" w:rsidRPr="00873580" w:rsidRDefault="003F5579" w:rsidP="003F5579">
      <w:pPr>
        <w:pStyle w:val="ListParagraph"/>
        <w:numPr>
          <w:ilvl w:val="0"/>
          <w:numId w:val="19"/>
        </w:numPr>
        <w:rPr>
          <w:highlight w:val="yellow"/>
        </w:rPr>
      </w:pPr>
      <w:r w:rsidRPr="00873580">
        <w:rPr>
          <w:b/>
          <w:highlight w:val="yellow"/>
        </w:rPr>
        <w:t xml:space="preserve">Legal issues: </w:t>
      </w:r>
    </w:p>
    <w:p w:rsidR="003F5579" w:rsidRPr="00873580" w:rsidRDefault="002362AE" w:rsidP="00534697">
      <w:pPr>
        <w:pStyle w:val="ListParagraph"/>
        <w:numPr>
          <w:ilvl w:val="1"/>
          <w:numId w:val="19"/>
        </w:numPr>
        <w:rPr>
          <w:highlight w:val="yellow"/>
        </w:rPr>
      </w:pPr>
      <w:r w:rsidRPr="00873580">
        <w:rPr>
          <w:highlight w:val="yellow"/>
        </w:rPr>
        <w:t xml:space="preserve">Each test user will be a volunteer, and will not have to sign an NDA. </w:t>
      </w:r>
    </w:p>
    <w:p w:rsidR="002362AE" w:rsidRPr="00873580" w:rsidRDefault="002362AE" w:rsidP="003F5579">
      <w:pPr>
        <w:pStyle w:val="ListParagraph"/>
        <w:numPr>
          <w:ilvl w:val="0"/>
          <w:numId w:val="19"/>
        </w:numPr>
        <w:rPr>
          <w:highlight w:val="yellow"/>
        </w:rPr>
      </w:pPr>
      <w:r w:rsidRPr="00873580">
        <w:rPr>
          <w:b/>
          <w:highlight w:val="yellow"/>
        </w:rPr>
        <w:t>Report:</w:t>
      </w:r>
      <w:r w:rsidRPr="00873580">
        <w:rPr>
          <w:highlight w:val="yellow"/>
        </w:rPr>
        <w:t xml:space="preserve"> </w:t>
      </w:r>
      <w:r w:rsidR="00534697" w:rsidRPr="00873580">
        <w:rPr>
          <w:highlight w:val="yellow"/>
        </w:rPr>
        <w:t>what will final report contain</w:t>
      </w:r>
    </w:p>
    <w:p w:rsidR="00534697" w:rsidRPr="00873580" w:rsidRDefault="00534697" w:rsidP="00534697">
      <w:pPr>
        <w:pStyle w:val="ListParagraph"/>
        <w:numPr>
          <w:ilvl w:val="1"/>
          <w:numId w:val="19"/>
        </w:numPr>
        <w:rPr>
          <w:highlight w:val="yellow"/>
        </w:rPr>
      </w:pPr>
      <w:r w:rsidRPr="00873580">
        <w:rPr>
          <w:highlight w:val="yellow"/>
        </w:rPr>
        <w:t xml:space="preserve">Final report will contain </w:t>
      </w:r>
      <w:r w:rsidR="00F16572" w:rsidRPr="00873580">
        <w:rPr>
          <w:highlight w:val="yellow"/>
        </w:rPr>
        <w:t xml:space="preserve">ISO/IEC 9126-4 usability metrics. Effectiveness, Efficiency, and Satisfaction for the search function. </w:t>
      </w:r>
    </w:p>
    <w:p w:rsidR="009E19DF" w:rsidRPr="00873580" w:rsidRDefault="009E19DF" w:rsidP="009E19DF">
      <w:pPr>
        <w:pStyle w:val="ListParagraph"/>
        <w:numPr>
          <w:ilvl w:val="0"/>
          <w:numId w:val="19"/>
        </w:numPr>
        <w:rPr>
          <w:highlight w:val="yellow"/>
        </w:rPr>
      </w:pPr>
      <w:r w:rsidRPr="00873580">
        <w:rPr>
          <w:b/>
          <w:highlight w:val="yellow"/>
        </w:rPr>
        <w:t xml:space="preserve">URL to be tested: </w:t>
      </w:r>
    </w:p>
    <w:p w:rsidR="009E19DF" w:rsidRPr="00873580" w:rsidRDefault="009E19DF" w:rsidP="009E19DF">
      <w:pPr>
        <w:pStyle w:val="ListParagraph"/>
        <w:numPr>
          <w:ilvl w:val="1"/>
          <w:numId w:val="19"/>
        </w:numPr>
        <w:rPr>
          <w:highlight w:val="yellow"/>
        </w:rPr>
      </w:pPr>
      <w:r w:rsidRPr="00873580">
        <w:rPr>
          <w:highlight w:val="yellow"/>
        </w:rPr>
        <w:t>http://trashposters.com</w:t>
      </w:r>
    </w:p>
    <w:p w:rsidR="009E4130" w:rsidRDefault="002057BF">
      <w:r>
        <w:tab/>
      </w:r>
    </w:p>
    <w:p w:rsidR="00132B2C" w:rsidRDefault="00132B2C" w:rsidP="00132B2C">
      <w:r w:rsidRPr="00132B2C">
        <w:rPr>
          <w:b/>
        </w:rPr>
        <w:t>Questionnaire</w:t>
      </w:r>
      <w:r>
        <w:t xml:space="preserve">: </w:t>
      </w:r>
      <w:r w:rsidR="00507431">
        <w:t>3 Lickert scale questions</w:t>
      </w:r>
    </w:p>
    <w:p w:rsidR="00717DDD" w:rsidRDefault="00717DDD"/>
    <w:p w:rsidR="006D6E94" w:rsidRDefault="006D6E94" w:rsidP="006D6E94">
      <w:pPr>
        <w:pStyle w:val="ListParagraph"/>
        <w:numPr>
          <w:ilvl w:val="0"/>
          <w:numId w:val="20"/>
        </w:numPr>
      </w:pPr>
      <w:r>
        <w:t>The search feature was easy to use</w:t>
      </w:r>
    </w:p>
    <w:p w:rsidR="00F66E18" w:rsidRDefault="00F66E18" w:rsidP="00F66E18">
      <w:pPr>
        <w:pStyle w:val="ListParagraph"/>
        <w:numPr>
          <w:ilvl w:val="1"/>
          <w:numId w:val="20"/>
        </w:numPr>
      </w:pPr>
      <w:r>
        <w:t>Strongly agree</w:t>
      </w:r>
    </w:p>
    <w:p w:rsidR="00F66E18" w:rsidRDefault="00F66E18" w:rsidP="00F66E18">
      <w:pPr>
        <w:pStyle w:val="ListParagraph"/>
        <w:numPr>
          <w:ilvl w:val="1"/>
          <w:numId w:val="20"/>
        </w:numPr>
      </w:pPr>
      <w:r>
        <w:t>Agree</w:t>
      </w:r>
    </w:p>
    <w:p w:rsidR="00F66E18" w:rsidRDefault="00F66E18" w:rsidP="00F66E18">
      <w:pPr>
        <w:pStyle w:val="ListParagraph"/>
        <w:numPr>
          <w:ilvl w:val="1"/>
          <w:numId w:val="20"/>
        </w:numPr>
      </w:pPr>
      <w:r>
        <w:t>Neutral</w:t>
      </w:r>
    </w:p>
    <w:p w:rsidR="00F66E18" w:rsidRDefault="00F66E18" w:rsidP="00F66E18">
      <w:pPr>
        <w:pStyle w:val="ListParagraph"/>
        <w:numPr>
          <w:ilvl w:val="1"/>
          <w:numId w:val="20"/>
        </w:numPr>
      </w:pPr>
      <w:r>
        <w:t>Disagree</w:t>
      </w:r>
    </w:p>
    <w:p w:rsidR="00F66E18" w:rsidRDefault="00F66E18" w:rsidP="00F66E18">
      <w:pPr>
        <w:pStyle w:val="ListParagraph"/>
        <w:numPr>
          <w:ilvl w:val="1"/>
          <w:numId w:val="20"/>
        </w:numPr>
      </w:pPr>
      <w:r>
        <w:t>Strongly Disagree</w:t>
      </w:r>
    </w:p>
    <w:p w:rsidR="00F66E18" w:rsidRDefault="00C91B31" w:rsidP="00C91B31">
      <w:pPr>
        <w:pStyle w:val="ListParagraph"/>
        <w:ind w:left="1440"/>
      </w:pPr>
      <w:r w:rsidRPr="00C91B31">
        <w:t>Text box -</w:t>
      </w:r>
      <w:r>
        <w:t xml:space="preserve"> </w:t>
      </w:r>
      <w:r w:rsidR="00F66E18">
        <w:t>Comments on ease of use?</w:t>
      </w:r>
    </w:p>
    <w:p w:rsidR="006D6E94" w:rsidRDefault="006D6E94" w:rsidP="006D6E94">
      <w:pPr>
        <w:pStyle w:val="ListParagraph"/>
        <w:numPr>
          <w:ilvl w:val="0"/>
          <w:numId w:val="20"/>
        </w:numPr>
      </w:pPr>
      <w:r>
        <w:t>The search GUI was pleasing to look at</w:t>
      </w:r>
    </w:p>
    <w:p w:rsidR="00F66E18" w:rsidRDefault="00F66E18" w:rsidP="00F66E18">
      <w:pPr>
        <w:pStyle w:val="ListParagraph"/>
        <w:numPr>
          <w:ilvl w:val="1"/>
          <w:numId w:val="20"/>
        </w:numPr>
      </w:pPr>
      <w:r>
        <w:t>Strongly agree</w:t>
      </w:r>
    </w:p>
    <w:p w:rsidR="00F66E18" w:rsidRDefault="00F66E18" w:rsidP="00F66E18">
      <w:pPr>
        <w:pStyle w:val="ListParagraph"/>
        <w:numPr>
          <w:ilvl w:val="1"/>
          <w:numId w:val="20"/>
        </w:numPr>
      </w:pPr>
      <w:r>
        <w:t>Agree</w:t>
      </w:r>
    </w:p>
    <w:p w:rsidR="00F66E18" w:rsidRDefault="00F66E18" w:rsidP="00F66E18">
      <w:pPr>
        <w:pStyle w:val="ListParagraph"/>
        <w:numPr>
          <w:ilvl w:val="1"/>
          <w:numId w:val="20"/>
        </w:numPr>
      </w:pPr>
      <w:r>
        <w:t>Neutral</w:t>
      </w:r>
    </w:p>
    <w:p w:rsidR="00F66E18" w:rsidRDefault="00F66E18" w:rsidP="00F66E18">
      <w:pPr>
        <w:pStyle w:val="ListParagraph"/>
        <w:numPr>
          <w:ilvl w:val="1"/>
          <w:numId w:val="20"/>
        </w:numPr>
      </w:pPr>
      <w:r>
        <w:t>Disagree</w:t>
      </w:r>
    </w:p>
    <w:p w:rsidR="00F66E18" w:rsidRDefault="00F66E18" w:rsidP="00F66E18">
      <w:pPr>
        <w:pStyle w:val="ListParagraph"/>
        <w:numPr>
          <w:ilvl w:val="1"/>
          <w:numId w:val="20"/>
        </w:numPr>
      </w:pPr>
      <w:r>
        <w:t>Strongly Disagree</w:t>
      </w:r>
    </w:p>
    <w:p w:rsidR="00F66E18" w:rsidRDefault="00873580" w:rsidP="00C91B31">
      <w:pPr>
        <w:pStyle w:val="ListParagraph"/>
        <w:ind w:left="1440"/>
      </w:pPr>
      <w:r w:rsidRPr="00C91B31">
        <w:t>Text box -</w:t>
      </w:r>
      <w:r>
        <w:t xml:space="preserve"> </w:t>
      </w:r>
      <w:r w:rsidR="00F66E18">
        <w:t>Comments on look of search GUI?</w:t>
      </w:r>
    </w:p>
    <w:p w:rsidR="006D6E94" w:rsidRDefault="006D6E94" w:rsidP="006D6E94">
      <w:pPr>
        <w:pStyle w:val="ListParagraph"/>
        <w:numPr>
          <w:ilvl w:val="0"/>
          <w:numId w:val="20"/>
        </w:numPr>
      </w:pPr>
      <w:r>
        <w:t>The search results were informative</w:t>
      </w:r>
    </w:p>
    <w:p w:rsidR="00BD26B0" w:rsidRDefault="00BD26B0" w:rsidP="00BD26B0">
      <w:pPr>
        <w:pStyle w:val="ListParagraph"/>
        <w:numPr>
          <w:ilvl w:val="1"/>
          <w:numId w:val="20"/>
        </w:numPr>
      </w:pPr>
      <w:r>
        <w:t>Strongly agree</w:t>
      </w:r>
    </w:p>
    <w:p w:rsidR="00BD26B0" w:rsidRDefault="00BD26B0" w:rsidP="00BD26B0">
      <w:pPr>
        <w:pStyle w:val="ListParagraph"/>
        <w:numPr>
          <w:ilvl w:val="1"/>
          <w:numId w:val="20"/>
        </w:numPr>
      </w:pPr>
      <w:r>
        <w:t>Agree</w:t>
      </w:r>
    </w:p>
    <w:p w:rsidR="00BD26B0" w:rsidRDefault="00BD26B0" w:rsidP="00BD26B0">
      <w:pPr>
        <w:pStyle w:val="ListParagraph"/>
        <w:numPr>
          <w:ilvl w:val="1"/>
          <w:numId w:val="20"/>
        </w:numPr>
      </w:pPr>
      <w:r>
        <w:t>Neutral</w:t>
      </w:r>
    </w:p>
    <w:p w:rsidR="00BD26B0" w:rsidRDefault="00BD26B0" w:rsidP="00BD26B0">
      <w:pPr>
        <w:pStyle w:val="ListParagraph"/>
        <w:numPr>
          <w:ilvl w:val="1"/>
          <w:numId w:val="20"/>
        </w:numPr>
      </w:pPr>
      <w:r>
        <w:lastRenderedPageBreak/>
        <w:t>Disagree</w:t>
      </w:r>
    </w:p>
    <w:p w:rsidR="00BD26B0" w:rsidRDefault="00BD26B0" w:rsidP="00BD26B0">
      <w:pPr>
        <w:pStyle w:val="ListParagraph"/>
        <w:numPr>
          <w:ilvl w:val="1"/>
          <w:numId w:val="20"/>
        </w:numPr>
      </w:pPr>
      <w:r>
        <w:t>Strongly Disagree</w:t>
      </w:r>
    </w:p>
    <w:p w:rsidR="00BD26B0" w:rsidRDefault="00C91B31" w:rsidP="00C91B31">
      <w:pPr>
        <w:pStyle w:val="ListParagraph"/>
        <w:ind w:left="1440"/>
      </w:pPr>
      <w:r w:rsidRPr="00C91B31">
        <w:t>Text box -</w:t>
      </w:r>
      <w:r>
        <w:t xml:space="preserve"> </w:t>
      </w:r>
      <w:r w:rsidR="00BD26B0">
        <w:t>Comments on list of posts?</w:t>
      </w:r>
    </w:p>
    <w:p w:rsidR="009E4130" w:rsidRDefault="009E4130">
      <w:pPr>
        <w:ind w:left="720"/>
      </w:pPr>
    </w:p>
    <w:p w:rsidR="009E4130" w:rsidRDefault="009E4130">
      <w:pPr>
        <w:ind w:left="720"/>
      </w:pPr>
    </w:p>
    <w:p w:rsidR="009E4130" w:rsidRDefault="009E4130">
      <w:pPr>
        <w:ind w:left="720"/>
      </w:pPr>
    </w:p>
    <w:p w:rsidR="009E4130" w:rsidRPr="00B04C06" w:rsidRDefault="002057BF">
      <w:pPr>
        <w:rPr>
          <w:i/>
        </w:rPr>
      </w:pPr>
      <w:r>
        <w:br w:type="page"/>
      </w:r>
    </w:p>
    <w:p w:rsidR="009E4130" w:rsidRDefault="002057BF">
      <w:pPr>
        <w:rPr>
          <w:b/>
          <w:sz w:val="36"/>
          <w:szCs w:val="36"/>
          <w:u w:val="single"/>
        </w:rPr>
      </w:pPr>
      <w:r w:rsidRPr="00331374">
        <w:rPr>
          <w:b/>
          <w:sz w:val="36"/>
          <w:szCs w:val="36"/>
          <w:u w:val="single"/>
        </w:rPr>
        <w:lastRenderedPageBreak/>
        <w:t xml:space="preserve">3. </w:t>
      </w:r>
      <w:r w:rsidR="009B2E74" w:rsidRPr="00331374">
        <w:rPr>
          <w:b/>
          <w:sz w:val="36"/>
          <w:szCs w:val="36"/>
          <w:u w:val="single"/>
        </w:rPr>
        <w:t>QA Test Plan</w:t>
      </w:r>
    </w:p>
    <w:p w:rsidR="00EB3F4D" w:rsidRPr="00331374" w:rsidRDefault="00EB3F4D">
      <w:pPr>
        <w:rPr>
          <w:u w:val="single"/>
        </w:rPr>
      </w:pPr>
    </w:p>
    <w:p w:rsidR="00F926FF" w:rsidRPr="00DA73BF" w:rsidRDefault="00F926FF" w:rsidP="00F926FF">
      <w:pPr>
        <w:pStyle w:val="Standard"/>
        <w:rPr>
          <w:rFonts w:ascii="Arial" w:hAnsi="Arial" w:cs="Arial"/>
          <w:b/>
          <w:bCs/>
          <w:sz w:val="22"/>
          <w:szCs w:val="22"/>
        </w:rPr>
      </w:pPr>
      <w:r w:rsidRPr="00DA73BF">
        <w:rPr>
          <w:rFonts w:ascii="Arial" w:hAnsi="Arial" w:cs="Arial"/>
          <w:b/>
          <w:bCs/>
          <w:sz w:val="22"/>
          <w:szCs w:val="22"/>
        </w:rPr>
        <w:t>Test Objectives:</w:t>
      </w:r>
    </w:p>
    <w:p w:rsidR="0055766C" w:rsidRPr="00DA73BF" w:rsidRDefault="0055766C" w:rsidP="00F926FF">
      <w:pPr>
        <w:pStyle w:val="Standard"/>
        <w:rPr>
          <w:rFonts w:ascii="Arial" w:hAnsi="Arial" w:cs="Arial"/>
          <w:sz w:val="22"/>
          <w:szCs w:val="22"/>
        </w:rPr>
      </w:pPr>
      <w:r w:rsidRPr="00DA73BF">
        <w:rPr>
          <w:rFonts w:ascii="Arial" w:hAnsi="Arial" w:cs="Arial"/>
          <w:sz w:val="22"/>
          <w:szCs w:val="22"/>
        </w:rPr>
        <w:t>Our objective is to</w:t>
      </w:r>
      <w:r w:rsidR="008639EF">
        <w:rPr>
          <w:rFonts w:ascii="Arial" w:hAnsi="Arial" w:cs="Arial"/>
          <w:sz w:val="22"/>
          <w:szCs w:val="22"/>
        </w:rPr>
        <w:t xml:space="preserve"> have QA test the search function, and developers</w:t>
      </w:r>
      <w:r w:rsidRPr="00DA73BF">
        <w:rPr>
          <w:rFonts w:ascii="Arial" w:hAnsi="Arial" w:cs="Arial"/>
          <w:sz w:val="22"/>
          <w:szCs w:val="22"/>
        </w:rPr>
        <w:t xml:space="preserve"> </w:t>
      </w:r>
      <w:r w:rsidRPr="00540AFB">
        <w:rPr>
          <w:rFonts w:ascii="Arial" w:hAnsi="Arial" w:cs="Arial"/>
          <w:sz w:val="22"/>
          <w:szCs w:val="22"/>
        </w:rPr>
        <w:t xml:space="preserve">remove all bugs </w:t>
      </w:r>
      <w:r w:rsidR="008639EF" w:rsidRPr="00540AFB">
        <w:rPr>
          <w:rFonts w:ascii="Arial" w:hAnsi="Arial" w:cs="Arial"/>
          <w:sz w:val="22"/>
          <w:szCs w:val="22"/>
        </w:rPr>
        <w:t>that</w:t>
      </w:r>
      <w:r w:rsidR="008639EF">
        <w:rPr>
          <w:rFonts w:ascii="Arial" w:hAnsi="Arial" w:cs="Arial"/>
          <w:sz w:val="22"/>
          <w:szCs w:val="22"/>
        </w:rPr>
        <w:t xml:space="preserve"> QA finds</w:t>
      </w:r>
      <w:r w:rsidRPr="00DA73BF">
        <w:rPr>
          <w:rFonts w:ascii="Arial" w:hAnsi="Arial" w:cs="Arial"/>
          <w:sz w:val="22"/>
          <w:szCs w:val="22"/>
        </w:rPr>
        <w:t xml:space="preserve">. </w:t>
      </w:r>
      <w:r w:rsidR="00FE59A6" w:rsidRPr="00DA73BF">
        <w:rPr>
          <w:rFonts w:ascii="Arial" w:hAnsi="Arial" w:cs="Arial"/>
          <w:sz w:val="22"/>
          <w:szCs w:val="22"/>
        </w:rPr>
        <w:t>This will require we t</w:t>
      </w:r>
      <w:r w:rsidR="0041705A" w:rsidRPr="00DA73BF">
        <w:rPr>
          <w:rFonts w:ascii="Arial" w:hAnsi="Arial" w:cs="Arial"/>
          <w:sz w:val="22"/>
          <w:szCs w:val="22"/>
        </w:rPr>
        <w:t>est multiple types of input:</w:t>
      </w:r>
      <w:r w:rsidR="00FE59A6" w:rsidRPr="00DA73BF">
        <w:rPr>
          <w:rFonts w:ascii="Arial" w:hAnsi="Arial" w:cs="Arial"/>
          <w:sz w:val="22"/>
          <w:szCs w:val="22"/>
        </w:rPr>
        <w:t xml:space="preserve"> alphabetical, numerical, alphanumerical, special character, no input, and apostrophe. </w:t>
      </w:r>
      <w:r w:rsidR="00CB66A7" w:rsidRPr="00DA73BF">
        <w:rPr>
          <w:rFonts w:ascii="Arial" w:hAnsi="Arial" w:cs="Arial"/>
          <w:sz w:val="22"/>
          <w:szCs w:val="22"/>
        </w:rPr>
        <w:t xml:space="preserve">We will compare the number of posts returned for each test input, and compare it to what should be returned. </w:t>
      </w:r>
    </w:p>
    <w:p w:rsidR="00F926FF" w:rsidRPr="00B252B0" w:rsidRDefault="00F926FF" w:rsidP="00F926FF">
      <w:pPr>
        <w:pStyle w:val="Standard"/>
        <w:rPr>
          <w:rFonts w:asciiTheme="minorHAnsi" w:hAnsiTheme="minorHAnsi" w:cstheme="minorHAnsi"/>
          <w:sz w:val="22"/>
          <w:szCs w:val="22"/>
        </w:rPr>
      </w:pPr>
      <w:r>
        <w:rPr>
          <w:rFonts w:asciiTheme="minorHAnsi" w:hAnsiTheme="minorHAnsi" w:cstheme="minorHAnsi"/>
          <w:sz w:val="22"/>
          <w:szCs w:val="22"/>
        </w:rPr>
        <w:br/>
      </w:r>
    </w:p>
    <w:p w:rsidR="00F926FF" w:rsidRPr="00B252B0" w:rsidRDefault="00F926FF" w:rsidP="00F926FF">
      <w:pPr>
        <w:pStyle w:val="Standard"/>
        <w:rPr>
          <w:rFonts w:asciiTheme="minorHAnsi" w:hAnsiTheme="minorHAnsi" w:cstheme="minorHAnsi"/>
          <w:b/>
          <w:bCs/>
          <w:sz w:val="22"/>
          <w:szCs w:val="22"/>
        </w:rPr>
      </w:pPr>
    </w:p>
    <w:p w:rsidR="00F926FF" w:rsidRPr="00212B04" w:rsidRDefault="00A76987" w:rsidP="00F926FF">
      <w:pPr>
        <w:pStyle w:val="Standard"/>
        <w:rPr>
          <w:rFonts w:ascii="Arial" w:hAnsi="Arial" w:cs="Arial"/>
          <w:b/>
          <w:bCs/>
          <w:sz w:val="22"/>
          <w:szCs w:val="22"/>
        </w:rPr>
      </w:pPr>
      <w:r w:rsidRPr="00212B04">
        <w:rPr>
          <w:rFonts w:ascii="Arial" w:hAnsi="Arial" w:cs="Arial"/>
          <w:b/>
          <w:bCs/>
          <w:sz w:val="22"/>
          <w:szCs w:val="22"/>
        </w:rPr>
        <w:t>Hardware &amp; Software</w:t>
      </w:r>
      <w:r w:rsidR="00F926FF" w:rsidRPr="00212B04">
        <w:rPr>
          <w:rFonts w:ascii="Arial" w:hAnsi="Arial" w:cs="Arial"/>
          <w:b/>
          <w:bCs/>
          <w:sz w:val="22"/>
          <w:szCs w:val="22"/>
        </w:rPr>
        <w:t xml:space="preserve"> setup:</w:t>
      </w:r>
    </w:p>
    <w:p w:rsidR="00F926FF" w:rsidRPr="00212B04" w:rsidRDefault="00F926FF" w:rsidP="00F926FF">
      <w:pPr>
        <w:pStyle w:val="Standard"/>
        <w:rPr>
          <w:rFonts w:ascii="Arial" w:hAnsi="Arial" w:cs="Arial"/>
          <w:b/>
          <w:bCs/>
          <w:sz w:val="22"/>
          <w:szCs w:val="22"/>
        </w:rPr>
      </w:pPr>
    </w:p>
    <w:p w:rsidR="00F926FF" w:rsidRPr="00212B04" w:rsidRDefault="00F926FF" w:rsidP="00F926FF">
      <w:pPr>
        <w:pStyle w:val="Standard"/>
        <w:rPr>
          <w:rFonts w:ascii="Arial" w:hAnsi="Arial" w:cs="Arial"/>
          <w:sz w:val="22"/>
          <w:szCs w:val="22"/>
        </w:rPr>
      </w:pPr>
      <w:r w:rsidRPr="00212B04">
        <w:rPr>
          <w:rFonts w:ascii="Arial" w:hAnsi="Arial" w:cs="Arial"/>
          <w:sz w:val="22"/>
          <w:szCs w:val="22"/>
        </w:rPr>
        <w:t>Asus Laptop running Windows with Chrome or Firefox web browser.</w:t>
      </w:r>
    </w:p>
    <w:p w:rsidR="00F926FF" w:rsidRPr="00212B04" w:rsidRDefault="00546A65" w:rsidP="00546A65">
      <w:pPr>
        <w:pStyle w:val="Standard"/>
        <w:rPr>
          <w:rFonts w:ascii="Arial" w:hAnsi="Arial" w:cs="Arial"/>
          <w:sz w:val="22"/>
          <w:szCs w:val="22"/>
        </w:rPr>
      </w:pPr>
      <w:r w:rsidRPr="00212B04">
        <w:rPr>
          <w:rFonts w:ascii="Arial" w:hAnsi="Arial" w:cs="Arial"/>
          <w:sz w:val="22"/>
          <w:szCs w:val="22"/>
        </w:rPr>
        <w:t>Go</w:t>
      </w:r>
      <w:r w:rsidR="00F926FF" w:rsidRPr="00212B04">
        <w:rPr>
          <w:rFonts w:ascii="Arial" w:hAnsi="Arial" w:cs="Arial"/>
          <w:sz w:val="22"/>
          <w:szCs w:val="22"/>
        </w:rPr>
        <w:t xml:space="preserve"> to TrashPosters homepage.</w:t>
      </w:r>
    </w:p>
    <w:p w:rsidR="00F926FF" w:rsidRPr="00212B04" w:rsidRDefault="00F926FF" w:rsidP="00F926FF">
      <w:pPr>
        <w:pStyle w:val="Standard"/>
        <w:rPr>
          <w:rFonts w:ascii="Arial" w:hAnsi="Arial" w:cs="Arial"/>
          <w:sz w:val="22"/>
          <w:szCs w:val="22"/>
        </w:rPr>
      </w:pPr>
      <w:r w:rsidRPr="00212B04">
        <w:rPr>
          <w:rFonts w:ascii="Arial" w:hAnsi="Arial" w:cs="Arial"/>
          <w:sz w:val="22"/>
          <w:szCs w:val="22"/>
        </w:rPr>
        <w:t>Enter desired inputs</w:t>
      </w:r>
      <w:r w:rsidR="00546A65" w:rsidRPr="00212B04">
        <w:rPr>
          <w:rFonts w:ascii="Arial" w:hAnsi="Arial" w:cs="Arial"/>
          <w:sz w:val="22"/>
          <w:szCs w:val="22"/>
        </w:rPr>
        <w:t xml:space="preserve"> into the search bar at the top of the page</w:t>
      </w:r>
      <w:r w:rsidRPr="00212B04">
        <w:rPr>
          <w:rFonts w:ascii="Arial" w:hAnsi="Arial" w:cs="Arial"/>
          <w:sz w:val="22"/>
          <w:szCs w:val="22"/>
        </w:rPr>
        <w:t>.</w:t>
      </w:r>
      <w:r w:rsidRPr="00212B04">
        <w:rPr>
          <w:rFonts w:ascii="Arial" w:hAnsi="Arial" w:cs="Arial"/>
          <w:sz w:val="22"/>
          <w:szCs w:val="22"/>
        </w:rPr>
        <w:br/>
      </w:r>
    </w:p>
    <w:p w:rsidR="00F926FF" w:rsidRPr="00212B04" w:rsidRDefault="00F926FF" w:rsidP="00F926FF">
      <w:pPr>
        <w:pStyle w:val="Standard"/>
        <w:rPr>
          <w:rFonts w:ascii="Arial" w:hAnsi="Arial" w:cs="Arial"/>
          <w:sz w:val="22"/>
          <w:szCs w:val="22"/>
        </w:rPr>
      </w:pPr>
    </w:p>
    <w:p w:rsidR="00F926FF" w:rsidRPr="00212B04" w:rsidRDefault="00F926FF" w:rsidP="00F926FF">
      <w:pPr>
        <w:pStyle w:val="Standard"/>
        <w:rPr>
          <w:rFonts w:ascii="Arial" w:hAnsi="Arial" w:cs="Arial"/>
          <w:sz w:val="22"/>
          <w:szCs w:val="22"/>
        </w:rPr>
      </w:pPr>
      <w:r w:rsidRPr="00212B04">
        <w:rPr>
          <w:rFonts w:ascii="Arial" w:hAnsi="Arial" w:cs="Arial"/>
          <w:b/>
          <w:bCs/>
          <w:sz w:val="22"/>
          <w:szCs w:val="22"/>
        </w:rPr>
        <w:t xml:space="preserve">Feature to be Tested: </w:t>
      </w:r>
      <w:r w:rsidRPr="00212B04">
        <w:rPr>
          <w:rFonts w:ascii="Arial" w:hAnsi="Arial" w:cs="Arial"/>
          <w:sz w:val="22"/>
          <w:szCs w:val="22"/>
        </w:rPr>
        <w:t>Search function</w:t>
      </w:r>
    </w:p>
    <w:p w:rsidR="009E4130" w:rsidRDefault="009E413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272"/>
        <w:gridCol w:w="1206"/>
        <w:gridCol w:w="934"/>
        <w:gridCol w:w="2188"/>
        <w:gridCol w:w="1187"/>
        <w:gridCol w:w="1187"/>
        <w:gridCol w:w="796"/>
      </w:tblGrid>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Browser</w:t>
            </w:r>
          </w:p>
        </w:tc>
        <w:tc>
          <w:tcPr>
            <w:tcW w:w="625" w:type="pct"/>
            <w:shd w:val="clear" w:color="auto" w:fill="auto"/>
            <w:noWrap/>
            <w:vAlign w:val="bottom"/>
            <w:hideMark/>
          </w:tcPr>
          <w:p w:rsid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Input</w:t>
            </w:r>
            <w:r w:rsidR="00930473">
              <w:rPr>
                <w:rFonts w:ascii="Calibri" w:eastAsia="Times New Roman" w:hAnsi="Calibri" w:cs="Times New Roman"/>
                <w:color w:val="000000"/>
                <w:lang w:val="en-US"/>
              </w:rPr>
              <w:t xml:space="preserve"> (search bar)</w:t>
            </w:r>
          </w:p>
          <w:p w:rsidR="0039343F" w:rsidRPr="003541CD" w:rsidRDefault="0039343F" w:rsidP="003541CD">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If empty, just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Actual output</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Correct output</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results</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jellyfish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9343F" w:rsidP="0039343F">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62616F">
              <w:rPr>
                <w:rFonts w:ascii="Calibri" w:eastAsia="Times New Roman" w:hAnsi="Calibri" w:cs="Times New Roman"/>
                <w:color w:val="000000"/>
                <w:lang w:val="en-US"/>
              </w:rPr>
              <w:t>*Press search button*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3</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4</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9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lastRenderedPageBreak/>
              <w:t>5</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 results, all have "it's"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7</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gross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8</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9</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10</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11</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description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Chrome</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 results, all have "it's"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13</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jellyfish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4 results, all have "jellyfish"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14</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lastRenderedPageBreak/>
              <w:t>15</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16</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9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17</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title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we're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AD0524" w:rsidP="003541CD">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2 results, all have "we're</w:t>
            </w:r>
            <w:r w:rsidR="003541CD" w:rsidRPr="003541CD">
              <w:rPr>
                <w:rFonts w:ascii="Calibri" w:eastAsia="Times New Roman" w:hAnsi="Calibri" w:cs="Times New Roman"/>
                <w:color w:val="000000"/>
                <w:lang w:val="en-US"/>
              </w:rPr>
              <w:t>"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2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19</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alphabetical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jellyfish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3 results, all have "gross" in post description</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6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20</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Empty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24 results, all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21</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Special character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[^$&amp;*()@{}|</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r w:rsidR="0039343F" w:rsidRPr="003541CD" w:rsidTr="00B75048">
        <w:trPr>
          <w:trHeight w:val="1725"/>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22</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Integer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123456</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center"/>
            <w:hideMark/>
          </w:tcPr>
          <w:p w:rsidR="003541CD" w:rsidRPr="003541CD" w:rsidRDefault="003541CD" w:rsidP="003541CD">
            <w:pPr>
              <w:spacing w:line="240" w:lineRule="auto"/>
              <w:rPr>
                <w:rFonts w:ascii="Times New Roman" w:eastAsia="Times New Roman" w:hAnsi="Times New Roman" w:cs="Times New Roman"/>
                <w:color w:val="212529"/>
                <w:sz w:val="27"/>
                <w:szCs w:val="27"/>
                <w:lang w:val="en-US"/>
              </w:rPr>
            </w:pPr>
            <w:r w:rsidRPr="003541CD">
              <w:rPr>
                <w:rFonts w:ascii="Times New Roman" w:eastAsia="Times New Roman" w:hAnsi="Times New Roman" w:cs="Times New Roman"/>
                <w:color w:val="212529"/>
                <w:sz w:val="27"/>
                <w:szCs w:val="27"/>
                <w:lang w:val="en-US"/>
              </w:rPr>
              <w:t>No posts returned, so here are most recent posts</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B050"/>
                <w:lang w:val="en-US"/>
              </w:rPr>
            </w:pPr>
            <w:r w:rsidRPr="003541CD">
              <w:rPr>
                <w:rFonts w:ascii="Calibri" w:eastAsia="Times New Roman" w:hAnsi="Calibri" w:cs="Times New Roman"/>
                <w:color w:val="00B050"/>
                <w:lang w:val="en-US"/>
              </w:rPr>
              <w:t>PASS</w:t>
            </w:r>
          </w:p>
        </w:tc>
      </w:tr>
      <w:tr w:rsidR="0039343F" w:rsidRPr="003541CD" w:rsidTr="00B75048">
        <w:trPr>
          <w:trHeight w:val="900"/>
        </w:trPr>
        <w:tc>
          <w:tcPr>
            <w:tcW w:w="341" w:type="pct"/>
            <w:shd w:val="clear" w:color="auto" w:fill="auto"/>
            <w:vAlign w:val="bottom"/>
            <w:hideMark/>
          </w:tcPr>
          <w:p w:rsidR="003541CD" w:rsidRPr="003541CD" w:rsidRDefault="003541CD" w:rsidP="003541CD">
            <w:pPr>
              <w:spacing w:line="240" w:lineRule="auto"/>
              <w:jc w:val="right"/>
              <w:rPr>
                <w:rFonts w:ascii="Calibri" w:eastAsia="Times New Roman" w:hAnsi="Calibri" w:cs="Times New Roman"/>
                <w:color w:val="000000"/>
                <w:lang w:val="en-US"/>
              </w:rPr>
            </w:pPr>
            <w:r w:rsidRPr="003541CD">
              <w:rPr>
                <w:rFonts w:ascii="Calibri" w:eastAsia="Times New Roman" w:hAnsi="Calibri" w:cs="Times New Roman"/>
                <w:color w:val="000000"/>
                <w:lang w:val="en-US"/>
              </w:rPr>
              <w:t>23</w:t>
            </w:r>
          </w:p>
        </w:tc>
        <w:tc>
          <w:tcPr>
            <w:tcW w:w="909"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Apostrophe post title search</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Test % LIKE in search for description field</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Firefox</w:t>
            </w:r>
          </w:p>
        </w:tc>
        <w:tc>
          <w:tcPr>
            <w:tcW w:w="625" w:type="pct"/>
            <w:shd w:val="clear" w:color="auto" w:fill="auto"/>
            <w:noWrap/>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we're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000000"/>
                <w:lang w:val="en-US"/>
              </w:rPr>
            </w:pPr>
            <w:r w:rsidRPr="003541CD">
              <w:rPr>
                <w:rFonts w:ascii="Calibri" w:eastAsia="Times New Roman" w:hAnsi="Calibri" w:cs="Times New Roman"/>
                <w:color w:val="000000"/>
                <w:lang w:val="en-US"/>
              </w:rPr>
              <w:t>Crash</w:t>
            </w:r>
          </w:p>
        </w:tc>
        <w:tc>
          <w:tcPr>
            <w:tcW w:w="625" w:type="pct"/>
            <w:shd w:val="clear" w:color="auto" w:fill="auto"/>
            <w:vAlign w:val="bottom"/>
            <w:hideMark/>
          </w:tcPr>
          <w:p w:rsidR="003541CD" w:rsidRPr="003541CD" w:rsidRDefault="0089247B" w:rsidP="003541CD">
            <w:pPr>
              <w:spacing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2 results, all have "we’re</w:t>
            </w:r>
            <w:r w:rsidR="003541CD" w:rsidRPr="003541CD">
              <w:rPr>
                <w:rFonts w:ascii="Calibri" w:eastAsia="Times New Roman" w:hAnsi="Calibri" w:cs="Times New Roman"/>
                <w:color w:val="000000"/>
                <w:lang w:val="en-US"/>
              </w:rPr>
              <w:t>" in post title</w:t>
            </w:r>
          </w:p>
        </w:tc>
        <w:tc>
          <w:tcPr>
            <w:tcW w:w="625" w:type="pct"/>
            <w:shd w:val="clear" w:color="auto" w:fill="auto"/>
            <w:vAlign w:val="bottom"/>
            <w:hideMark/>
          </w:tcPr>
          <w:p w:rsidR="003541CD" w:rsidRPr="003541CD" w:rsidRDefault="003541CD" w:rsidP="003541CD">
            <w:pPr>
              <w:spacing w:line="240" w:lineRule="auto"/>
              <w:rPr>
                <w:rFonts w:ascii="Calibri" w:eastAsia="Times New Roman" w:hAnsi="Calibri" w:cs="Times New Roman"/>
                <w:color w:val="FF0000"/>
                <w:lang w:val="en-US"/>
              </w:rPr>
            </w:pPr>
            <w:r w:rsidRPr="003541CD">
              <w:rPr>
                <w:rFonts w:ascii="Calibri" w:eastAsia="Times New Roman" w:hAnsi="Calibri" w:cs="Times New Roman"/>
                <w:color w:val="FF0000"/>
                <w:lang w:val="en-US"/>
              </w:rPr>
              <w:t>FAIL</w:t>
            </w:r>
          </w:p>
        </w:tc>
      </w:tr>
    </w:tbl>
    <w:p w:rsidR="009E4130" w:rsidRPr="004B5BA1" w:rsidRDefault="002057BF">
      <w:r w:rsidRPr="00B06F19">
        <w:rPr>
          <w:b/>
          <w:sz w:val="46"/>
          <w:szCs w:val="46"/>
          <w:u w:val="single"/>
        </w:rPr>
        <w:lastRenderedPageBreak/>
        <w:t xml:space="preserve">4. </w:t>
      </w:r>
      <w:r w:rsidR="00861B66" w:rsidRPr="00B06F19">
        <w:rPr>
          <w:b/>
          <w:sz w:val="46"/>
          <w:szCs w:val="46"/>
          <w:u w:val="single"/>
        </w:rPr>
        <w:t>Code Review</w:t>
      </w:r>
    </w:p>
    <w:p w:rsidR="009E4130" w:rsidRDefault="009E4130"/>
    <w:p w:rsidR="004454A3" w:rsidRDefault="004454A3" w:rsidP="004B333A">
      <w:pPr>
        <w:suppressAutoHyphens/>
        <w:spacing w:line="240" w:lineRule="auto"/>
      </w:pPr>
      <w:r>
        <w:t>PEP 8</w:t>
      </w:r>
      <w:r w:rsidR="00CB652C">
        <w:t xml:space="preserve"> guidlines</w:t>
      </w:r>
      <w:r w:rsidR="00792332">
        <w:t xml:space="preserve">: </w:t>
      </w:r>
    </w:p>
    <w:p w:rsidR="00224EF1" w:rsidRPr="00224EF1" w:rsidRDefault="00224EF1" w:rsidP="009A370E">
      <w:pPr>
        <w:pStyle w:val="ListParagraph"/>
        <w:numPr>
          <w:ilvl w:val="0"/>
          <w:numId w:val="22"/>
        </w:numPr>
        <w:suppressAutoHyphens/>
        <w:spacing w:line="240" w:lineRule="auto"/>
      </w:pPr>
      <w:r>
        <w:t>Use 4 spaces per indentation</w:t>
      </w:r>
      <w:r w:rsidR="00A3322C">
        <w:t xml:space="preserve"> level</w:t>
      </w:r>
    </w:p>
    <w:p w:rsidR="00792332" w:rsidRDefault="00AD0894" w:rsidP="009A370E">
      <w:pPr>
        <w:pStyle w:val="ListParagraph"/>
        <w:numPr>
          <w:ilvl w:val="0"/>
          <w:numId w:val="22"/>
        </w:numPr>
        <w:suppressAutoHyphens/>
        <w:spacing w:line="240" w:lineRule="auto"/>
      </w:pPr>
      <w:r>
        <w:t>Limit lines to 79 characters</w:t>
      </w:r>
    </w:p>
    <w:p w:rsidR="00595D30" w:rsidRDefault="00595D30" w:rsidP="009A370E">
      <w:pPr>
        <w:pStyle w:val="ListParagraph"/>
        <w:numPr>
          <w:ilvl w:val="0"/>
          <w:numId w:val="22"/>
        </w:numPr>
        <w:suppressAutoHyphens/>
        <w:spacing w:line="240" w:lineRule="auto"/>
      </w:pPr>
      <w:r>
        <w:t>Consistent line breaks</w:t>
      </w:r>
      <w:r w:rsidR="00BF2569">
        <w:t xml:space="preserve"> for long if statements</w:t>
      </w:r>
    </w:p>
    <w:p w:rsidR="00BF2569" w:rsidRDefault="00092CA1" w:rsidP="009A370E">
      <w:pPr>
        <w:pStyle w:val="ListParagraph"/>
        <w:numPr>
          <w:ilvl w:val="0"/>
          <w:numId w:val="22"/>
        </w:numPr>
        <w:suppressAutoHyphens/>
        <w:spacing w:line="240" w:lineRule="auto"/>
      </w:pPr>
      <w:r>
        <w:t xml:space="preserve">Comments should be complete sentences, first word capitlized, etc. </w:t>
      </w:r>
    </w:p>
    <w:p w:rsidR="00092CA1" w:rsidRDefault="00092CA1" w:rsidP="009A370E">
      <w:pPr>
        <w:pStyle w:val="ListParagraph"/>
        <w:numPr>
          <w:ilvl w:val="0"/>
          <w:numId w:val="22"/>
        </w:numPr>
        <w:suppressAutoHyphens/>
        <w:spacing w:line="240" w:lineRule="auto"/>
      </w:pPr>
      <w:r>
        <w:t xml:space="preserve">Write docstring for all public modules, functions, classes, and methods. </w:t>
      </w:r>
    </w:p>
    <w:p w:rsidR="00092CA1" w:rsidRDefault="00092CA1" w:rsidP="009A370E">
      <w:pPr>
        <w:pStyle w:val="ListParagraph"/>
        <w:numPr>
          <w:ilvl w:val="0"/>
          <w:numId w:val="22"/>
        </w:numPr>
        <w:suppressAutoHyphens/>
        <w:spacing w:line="240" w:lineRule="auto"/>
      </w:pPr>
      <w:r>
        <w:t>…</w:t>
      </w:r>
    </w:p>
    <w:p w:rsidR="00EB0DF7" w:rsidRDefault="00B53A7F" w:rsidP="00EB0DF7">
      <w:pPr>
        <w:suppressAutoHyphens/>
        <w:spacing w:line="240" w:lineRule="auto"/>
      </w:pPr>
      <w:r>
        <w:t xml:space="preserve">Rest can be found at: </w:t>
      </w:r>
      <w:hyperlink r:id="rId6" w:history="1">
        <w:r w:rsidR="00EB0DF7" w:rsidRPr="00F3373C">
          <w:rPr>
            <w:rStyle w:val="Hyperlink"/>
          </w:rPr>
          <w:t>https://www.python.org/dev/peps/pep-0008/</w:t>
        </w:r>
      </w:hyperlink>
    </w:p>
    <w:p w:rsidR="00EB0DF7" w:rsidRDefault="00EB0DF7" w:rsidP="00EB0DF7">
      <w:pPr>
        <w:suppressAutoHyphens/>
        <w:spacing w:line="240" w:lineRule="auto"/>
      </w:pPr>
    </w:p>
    <w:p w:rsidR="00522846" w:rsidRDefault="00522846" w:rsidP="00522846">
      <w:pPr>
        <w:suppressAutoHyphens/>
        <w:spacing w:line="240" w:lineRule="auto"/>
      </w:pPr>
    </w:p>
    <w:p w:rsidR="00522846" w:rsidRDefault="00522846" w:rsidP="00522846">
      <w:pPr>
        <w:suppressAutoHyphens/>
        <w:spacing w:line="240" w:lineRule="auto"/>
      </w:pPr>
    </w:p>
    <w:p w:rsidR="0067020B" w:rsidRPr="00D27A41" w:rsidRDefault="0067020B" w:rsidP="00522846">
      <w:pPr>
        <w:suppressAutoHyphens/>
        <w:spacing w:line="240" w:lineRule="auto"/>
      </w:pPr>
      <w:r>
        <w:rPr>
          <w:b/>
        </w:rPr>
        <w:t xml:space="preserve">Search function code: </w:t>
      </w:r>
    </w:p>
    <w:p w:rsidR="00522846" w:rsidRDefault="00522846" w:rsidP="00522846">
      <w:pPr>
        <w:suppressAutoHyphens/>
        <w:spacing w:line="240" w:lineRule="auto"/>
      </w:pPr>
    </w:p>
    <w:p w:rsidR="00522846" w:rsidRDefault="00522846" w:rsidP="00522846">
      <w:pPr>
        <w:suppressAutoHyphens/>
        <w:spacing w:line="240" w:lineRule="auto"/>
      </w:pPr>
      <w:r>
        <w:t>def search_empty(request):</w:t>
      </w:r>
    </w:p>
    <w:p w:rsidR="00522846" w:rsidRDefault="00522846" w:rsidP="00522846">
      <w:pPr>
        <w:suppressAutoHyphens/>
        <w:spacing w:line="240" w:lineRule="auto"/>
      </w:pPr>
      <w:r>
        <w:t xml:space="preserve">    """</w:t>
      </w:r>
    </w:p>
    <w:p w:rsidR="00522846" w:rsidRDefault="00522846" w:rsidP="00522846">
      <w:pPr>
        <w:suppressAutoHyphens/>
        <w:spacing w:line="240" w:lineRule="auto"/>
      </w:pPr>
      <w:r>
        <w:t xml:space="preserve">    Handles an empty search bar.</w:t>
      </w:r>
    </w:p>
    <w:p w:rsidR="00522846" w:rsidRDefault="00522846" w:rsidP="00522846">
      <w:pPr>
        <w:suppressAutoHyphens/>
        <w:spacing w:line="240" w:lineRule="auto"/>
      </w:pPr>
      <w:r>
        <w:t xml:space="preserve">    @:param     An http request.</w:t>
      </w:r>
    </w:p>
    <w:p w:rsidR="00522846" w:rsidRDefault="00522846" w:rsidP="00522846">
      <w:pPr>
        <w:suppressAutoHyphens/>
        <w:spacing w:line="240" w:lineRule="auto"/>
      </w:pPr>
      <w:r>
        <w:t xml:space="preserve">    @:return    Renders a page with all posts listed.</w:t>
      </w:r>
    </w:p>
    <w:p w:rsidR="00522846" w:rsidRDefault="00522846" w:rsidP="00522846">
      <w:pPr>
        <w:suppressAutoHyphens/>
        <w:spacing w:line="240" w:lineRule="auto"/>
      </w:pPr>
      <w:r>
        <w:t xml:space="preserve">    """</w:t>
      </w:r>
    </w:p>
    <w:p w:rsidR="00522846" w:rsidRDefault="00522846" w:rsidP="00522846">
      <w:pPr>
        <w:suppressAutoHyphens/>
        <w:spacing w:line="240" w:lineRule="auto"/>
      </w:pPr>
      <w:r>
        <w:t xml:space="preserve">    all_posts = Posts.objects.all()</w:t>
      </w:r>
    </w:p>
    <w:p w:rsidR="00522846" w:rsidRDefault="00522846" w:rsidP="00522846">
      <w:pPr>
        <w:suppressAutoHyphens/>
        <w:spacing w:line="240" w:lineRule="auto"/>
      </w:pPr>
      <w:r>
        <w:t xml:space="preserve">    context = {'posts': all_posts,</w:t>
      </w:r>
    </w:p>
    <w:p w:rsidR="00522846" w:rsidRDefault="00522846" w:rsidP="00522846">
      <w:pPr>
        <w:suppressAutoHyphens/>
        <w:spacing w:line="240" w:lineRule="auto"/>
      </w:pPr>
      <w:r>
        <w:t xml:space="preserve">               'extra_posts': all_posts,</w:t>
      </w:r>
    </w:p>
    <w:p w:rsidR="00522846" w:rsidRDefault="00522846" w:rsidP="00522846">
      <w:pPr>
        <w:suppressAutoHyphens/>
        <w:spacing w:line="240" w:lineRule="auto"/>
      </w:pPr>
      <w:r>
        <w:t xml:space="preserve">               'select': "",</w:t>
      </w:r>
    </w:p>
    <w:p w:rsidR="00522846" w:rsidRDefault="00522846" w:rsidP="00522846">
      <w:pPr>
        <w:suppressAutoHyphens/>
        <w:spacing w:line="240" w:lineRule="auto"/>
      </w:pPr>
      <w:r>
        <w:t xml:space="preserve">               'keyword': ""}</w:t>
      </w:r>
    </w:p>
    <w:p w:rsidR="00522846" w:rsidRDefault="00522846" w:rsidP="00522846">
      <w:pPr>
        <w:suppressAutoHyphens/>
        <w:spacing w:line="240" w:lineRule="auto"/>
      </w:pPr>
      <w:r>
        <w:t xml:space="preserve">    return render(request, 'new_regular/search.html', context)</w:t>
      </w:r>
    </w:p>
    <w:p w:rsidR="00522846" w:rsidRDefault="00522846" w:rsidP="00522846">
      <w:pPr>
        <w:suppressAutoHyphens/>
        <w:spacing w:line="240" w:lineRule="auto"/>
      </w:pPr>
    </w:p>
    <w:p w:rsidR="00522846" w:rsidRDefault="00522846" w:rsidP="00522846">
      <w:pPr>
        <w:suppressAutoHyphens/>
        <w:spacing w:line="240" w:lineRule="auto"/>
      </w:pPr>
      <w:r>
        <w:t>def search_by(request, select, query):</w:t>
      </w:r>
    </w:p>
    <w:p w:rsidR="00522846" w:rsidRDefault="00522846" w:rsidP="00522846">
      <w:pPr>
        <w:suppressAutoHyphens/>
        <w:spacing w:line="240" w:lineRule="auto"/>
      </w:pPr>
      <w:r>
        <w:t xml:space="preserve">    """</w:t>
      </w:r>
    </w:p>
    <w:p w:rsidR="00522846" w:rsidRDefault="00522846" w:rsidP="00522846">
      <w:pPr>
        <w:suppressAutoHyphens/>
        <w:spacing w:line="240" w:lineRule="auto"/>
      </w:pPr>
      <w:r>
        <w:t xml:space="preserve">    Searches difference aspects of a post depending on what the user selects</w:t>
      </w:r>
    </w:p>
    <w:p w:rsidR="00522846" w:rsidRDefault="00522846" w:rsidP="00522846">
      <w:pPr>
        <w:suppressAutoHyphens/>
        <w:spacing w:line="240" w:lineRule="auto"/>
      </w:pPr>
      <w:r>
        <w:t xml:space="preserve">    @:param     An http request with a title keyword.</w:t>
      </w:r>
    </w:p>
    <w:p w:rsidR="00522846" w:rsidRDefault="00522846" w:rsidP="00522846">
      <w:pPr>
        <w:suppressAutoHyphens/>
        <w:spacing w:line="240" w:lineRule="auto"/>
      </w:pPr>
      <w:r>
        <w:t xml:space="preserve">    @:return    Renders a page with all matching posts listed.</w:t>
      </w:r>
    </w:p>
    <w:p w:rsidR="00522846" w:rsidRDefault="00522846" w:rsidP="00522846">
      <w:pPr>
        <w:suppressAutoHyphens/>
        <w:spacing w:line="240" w:lineRule="auto"/>
      </w:pPr>
      <w:r>
        <w:t xml:space="preserve">    """</w:t>
      </w:r>
    </w:p>
    <w:p w:rsidR="00522846" w:rsidRDefault="00522846" w:rsidP="00522846">
      <w:pPr>
        <w:suppressAutoHyphens/>
        <w:spacing w:line="240" w:lineRule="auto"/>
      </w:pPr>
    </w:p>
    <w:p w:rsidR="00522846" w:rsidRDefault="00522846" w:rsidP="00522846">
      <w:pPr>
        <w:suppressAutoHyphens/>
        <w:spacing w:line="240" w:lineRule="auto"/>
      </w:pPr>
      <w:r>
        <w:t xml:space="preserve">    context = {'posts': None,</w:t>
      </w:r>
    </w:p>
    <w:p w:rsidR="00522846" w:rsidRDefault="00522846" w:rsidP="00522846">
      <w:pPr>
        <w:suppressAutoHyphens/>
        <w:spacing w:line="240" w:lineRule="auto"/>
      </w:pPr>
      <w:r>
        <w:t xml:space="preserve">               'extra_posts': None,</w:t>
      </w:r>
    </w:p>
    <w:p w:rsidR="00522846" w:rsidRDefault="00522846" w:rsidP="00522846">
      <w:pPr>
        <w:suppressAutoHyphens/>
        <w:spacing w:line="240" w:lineRule="auto"/>
      </w:pPr>
      <w:r>
        <w:t xml:space="preserve">               'select': select,</w:t>
      </w:r>
    </w:p>
    <w:p w:rsidR="00522846" w:rsidRDefault="00522846" w:rsidP="00522846">
      <w:pPr>
        <w:suppressAutoHyphens/>
        <w:spacing w:line="240" w:lineRule="auto"/>
      </w:pPr>
      <w:r>
        <w:t xml:space="preserve">               'keyword': query}</w:t>
      </w:r>
    </w:p>
    <w:p w:rsidR="00522846" w:rsidRDefault="00522846" w:rsidP="00522846">
      <w:pPr>
        <w:suppressAutoHyphens/>
        <w:spacing w:line="240" w:lineRule="auto"/>
      </w:pPr>
    </w:p>
    <w:p w:rsidR="00522846" w:rsidRDefault="00522846" w:rsidP="00522846">
      <w:pPr>
        <w:suppressAutoHyphens/>
        <w:spacing w:line="240" w:lineRule="auto"/>
      </w:pPr>
      <w:r>
        <w:t xml:space="preserve">    if(select=="title"):</w:t>
      </w:r>
    </w:p>
    <w:p w:rsidR="00522846" w:rsidRDefault="00522846" w:rsidP="00522846">
      <w:pPr>
        <w:suppressAutoHyphens/>
        <w:spacing w:line="240" w:lineRule="auto"/>
      </w:pPr>
      <w:r>
        <w:t xml:space="preserve">        context['posts'] =  Posts.objects.filter(title__icontains=query)</w:t>
      </w:r>
    </w:p>
    <w:p w:rsidR="00522846" w:rsidRDefault="00522846" w:rsidP="00522846">
      <w:pPr>
        <w:suppressAutoHyphens/>
        <w:spacing w:line="240" w:lineRule="auto"/>
      </w:pPr>
      <w:r>
        <w:t xml:space="preserve">    elif (select=="description"):</w:t>
      </w:r>
    </w:p>
    <w:p w:rsidR="00522846" w:rsidRDefault="00522846" w:rsidP="00522846">
      <w:pPr>
        <w:suppressAutoHyphens/>
        <w:spacing w:line="240" w:lineRule="auto"/>
      </w:pPr>
      <w:r>
        <w:t xml:space="preserve">        context['posts'] = Posts.objects.filter(description__icontains=query)</w:t>
      </w:r>
    </w:p>
    <w:p w:rsidR="00522846" w:rsidRDefault="00522846" w:rsidP="00522846">
      <w:pPr>
        <w:suppressAutoHyphens/>
        <w:spacing w:line="240" w:lineRule="auto"/>
      </w:pPr>
      <w:r>
        <w:t xml:space="preserve">    elif(select=="user"):</w:t>
      </w:r>
    </w:p>
    <w:p w:rsidR="00522846" w:rsidRDefault="00522846" w:rsidP="00522846">
      <w:pPr>
        <w:suppressAutoHyphens/>
        <w:spacing w:line="240" w:lineRule="auto"/>
      </w:pPr>
      <w:r>
        <w:t xml:space="preserve">        context['posts'] = Posts.objects.filter(user_id__username__exact=query)</w:t>
      </w:r>
    </w:p>
    <w:p w:rsidR="00522846" w:rsidRDefault="00522846" w:rsidP="00522846">
      <w:pPr>
        <w:suppressAutoHyphens/>
        <w:spacing w:line="240" w:lineRule="auto"/>
      </w:pPr>
      <w:r>
        <w:t xml:space="preserve">    elif(select=="hazard_type"):</w:t>
      </w:r>
    </w:p>
    <w:p w:rsidR="00522846" w:rsidRDefault="00522846" w:rsidP="00522846">
      <w:pPr>
        <w:suppressAutoHyphens/>
        <w:spacing w:line="240" w:lineRule="auto"/>
      </w:pPr>
      <w:r>
        <w:t xml:space="preserve">        context['posts'] = Posts.objects.filter(hazard_type__hazard_name__exact=query)</w:t>
      </w:r>
    </w:p>
    <w:p w:rsidR="00522846" w:rsidRDefault="00522846" w:rsidP="00522846">
      <w:pPr>
        <w:suppressAutoHyphens/>
        <w:spacing w:line="240" w:lineRule="auto"/>
      </w:pPr>
      <w:r>
        <w:t xml:space="preserve">    elif (select=="location"):</w:t>
      </w:r>
    </w:p>
    <w:p w:rsidR="00522846" w:rsidRDefault="00522846" w:rsidP="00522846">
      <w:pPr>
        <w:suppressAutoHyphens/>
        <w:spacing w:line="240" w:lineRule="auto"/>
      </w:pPr>
      <w:r>
        <w:lastRenderedPageBreak/>
        <w:t xml:space="preserve">        context['posts'] = Posts.objects.filter(location__icontains=query)</w:t>
      </w:r>
    </w:p>
    <w:p w:rsidR="00522846" w:rsidRDefault="00522846" w:rsidP="00522846">
      <w:pPr>
        <w:suppressAutoHyphens/>
        <w:spacing w:line="240" w:lineRule="auto"/>
      </w:pPr>
    </w:p>
    <w:p w:rsidR="00522846" w:rsidRDefault="00522846" w:rsidP="00522846">
      <w:pPr>
        <w:suppressAutoHyphens/>
        <w:spacing w:line="240" w:lineRule="auto"/>
      </w:pPr>
      <w:r>
        <w:t xml:space="preserve">    #gets all posts if no results</w:t>
      </w:r>
    </w:p>
    <w:p w:rsidR="00522846" w:rsidRDefault="00522846" w:rsidP="00522846">
      <w:pPr>
        <w:suppressAutoHyphens/>
        <w:spacing w:line="240" w:lineRule="auto"/>
      </w:pPr>
      <w:r>
        <w:t xml:space="preserve">    if not context['posts']:</w:t>
      </w:r>
    </w:p>
    <w:p w:rsidR="00522846" w:rsidRDefault="00522846" w:rsidP="00522846">
      <w:pPr>
        <w:suppressAutoHyphens/>
        <w:spacing w:line="240" w:lineRule="auto"/>
      </w:pPr>
      <w:r>
        <w:t xml:space="preserve">    </w:t>
      </w:r>
      <w:r>
        <w:tab/>
        <w:t>context['extra_posts'] = Posts.objects.all()</w:t>
      </w:r>
    </w:p>
    <w:p w:rsidR="00522846" w:rsidRDefault="00522846" w:rsidP="00522846">
      <w:pPr>
        <w:suppressAutoHyphens/>
        <w:spacing w:line="240" w:lineRule="auto"/>
      </w:pPr>
    </w:p>
    <w:p w:rsidR="00522846" w:rsidRDefault="00522846" w:rsidP="00522846">
      <w:pPr>
        <w:suppressAutoHyphens/>
        <w:spacing w:line="240" w:lineRule="auto"/>
      </w:pPr>
      <w:r>
        <w:t xml:space="preserve">    return render(request, 'new_regular/search.html', context)</w:t>
      </w:r>
    </w:p>
    <w:p w:rsidR="00522846" w:rsidRDefault="00522846" w:rsidP="00522846">
      <w:pPr>
        <w:suppressAutoHyphens/>
        <w:spacing w:line="240" w:lineRule="auto"/>
      </w:pPr>
    </w:p>
    <w:p w:rsidR="009E4130" w:rsidRDefault="009E4130"/>
    <w:p w:rsidR="00EF3D22" w:rsidRDefault="00EF3D22"/>
    <w:p w:rsidR="00EF3D22" w:rsidRDefault="00EF3D22"/>
    <w:p w:rsidR="00EF3D22" w:rsidRDefault="002A2C54">
      <w:pPr>
        <w:rPr>
          <w:b/>
        </w:rPr>
      </w:pPr>
      <w:r w:rsidRPr="001F0486">
        <w:rPr>
          <w:b/>
          <w:sz w:val="30"/>
          <w:szCs w:val="30"/>
        </w:rPr>
        <w:t>Emails</w:t>
      </w:r>
      <w:r>
        <w:rPr>
          <w:b/>
        </w:rPr>
        <w:t xml:space="preserve">: </w:t>
      </w:r>
    </w:p>
    <w:p w:rsidR="00F453BE" w:rsidRPr="002A2C54" w:rsidRDefault="00F453BE" w:rsidP="00421BB3">
      <w:pPr>
        <w:pBdr>
          <w:bottom w:val="single" w:sz="4" w:space="1" w:color="auto"/>
        </w:pBdr>
        <w:rPr>
          <w:b/>
        </w:rPr>
      </w:pPr>
    </w:p>
    <w:p w:rsidR="00421BB3" w:rsidRDefault="00421BB3"/>
    <w:p w:rsidR="002A2C54" w:rsidRDefault="00717F10">
      <w:hyperlink r:id="rId7" w:history="1">
        <w:r w:rsidR="002A2C54" w:rsidRPr="00F3373C">
          <w:rPr>
            <w:rStyle w:val="Hyperlink"/>
          </w:rPr>
          <w:t>jamesaquint@gmail.com</w:t>
        </w:r>
      </w:hyperlink>
      <w:r w:rsidR="002A2C54">
        <w:t xml:space="preserve">: </w:t>
      </w:r>
    </w:p>
    <w:p w:rsidR="002A2C54" w:rsidRPr="002A2C54" w:rsidRDefault="002A2C54" w:rsidP="002A2C54">
      <w:pPr>
        <w:shd w:val="clear" w:color="auto" w:fill="FFFFFF"/>
        <w:spacing w:line="240" w:lineRule="auto"/>
        <w:rPr>
          <w:rFonts w:eastAsia="Times New Roman"/>
          <w:color w:val="000000"/>
          <w:sz w:val="19"/>
          <w:szCs w:val="19"/>
          <w:lang w:val="en-US"/>
        </w:rPr>
      </w:pPr>
      <w:r w:rsidRPr="002A2C54">
        <w:rPr>
          <w:rFonts w:eastAsia="Times New Roman"/>
          <w:color w:val="000000"/>
          <w:sz w:val="19"/>
          <w:szCs w:val="19"/>
          <w:lang w:val="en-US"/>
        </w:rPr>
        <w:t>Hi Danielle, can you please review the code for the search function? Methods search_empty and search_by.</w:t>
      </w:r>
    </w:p>
    <w:p w:rsidR="002A2C54" w:rsidRPr="002A2C54" w:rsidRDefault="002A2C54" w:rsidP="002A2C54">
      <w:pPr>
        <w:shd w:val="clear" w:color="auto" w:fill="FFFFFF"/>
        <w:spacing w:line="240" w:lineRule="auto"/>
        <w:rPr>
          <w:rFonts w:eastAsia="Times New Roman"/>
          <w:color w:val="000000"/>
          <w:sz w:val="19"/>
          <w:szCs w:val="19"/>
          <w:lang w:val="en-US"/>
        </w:rPr>
      </w:pPr>
    </w:p>
    <w:p w:rsidR="002A2C54" w:rsidRPr="002A2C54" w:rsidRDefault="002A2C54" w:rsidP="002A2C54">
      <w:pPr>
        <w:shd w:val="clear" w:color="auto" w:fill="FFFFFF"/>
        <w:spacing w:line="240" w:lineRule="auto"/>
        <w:rPr>
          <w:rFonts w:eastAsia="Times New Roman"/>
          <w:color w:val="000000"/>
          <w:sz w:val="19"/>
          <w:szCs w:val="19"/>
          <w:lang w:val="en-US"/>
        </w:rPr>
      </w:pPr>
    </w:p>
    <w:p w:rsidR="002A2C54" w:rsidRDefault="002A2C54" w:rsidP="002A2C54">
      <w:pPr>
        <w:shd w:val="clear" w:color="auto" w:fill="FFFFFF"/>
        <w:spacing w:line="240" w:lineRule="auto"/>
        <w:rPr>
          <w:rFonts w:eastAsia="Times New Roman"/>
          <w:color w:val="000000"/>
          <w:sz w:val="19"/>
          <w:szCs w:val="19"/>
          <w:lang w:val="en-US"/>
        </w:rPr>
      </w:pPr>
      <w:r w:rsidRPr="002A2C54">
        <w:rPr>
          <w:rFonts w:eastAsia="Times New Roman"/>
          <w:color w:val="000000"/>
          <w:sz w:val="19"/>
          <w:szCs w:val="19"/>
          <w:lang w:val="en-US"/>
        </w:rPr>
        <w:t>Thank you</w:t>
      </w:r>
    </w:p>
    <w:p w:rsidR="002A2C54" w:rsidRPr="002A2C54" w:rsidRDefault="002A2C54" w:rsidP="002A2C54">
      <w:pPr>
        <w:shd w:val="clear" w:color="auto" w:fill="FFFFFF"/>
        <w:spacing w:line="240" w:lineRule="auto"/>
        <w:rPr>
          <w:rFonts w:eastAsia="Times New Roman"/>
          <w:color w:val="000000"/>
          <w:sz w:val="19"/>
          <w:szCs w:val="19"/>
          <w:lang w:val="en-US"/>
        </w:rPr>
      </w:pPr>
    </w:p>
    <w:p w:rsidR="002B0F3D" w:rsidRDefault="002A2C54">
      <w:r>
        <w:rPr>
          <w:b/>
        </w:rPr>
        <w:t xml:space="preserve">Attached file: </w:t>
      </w:r>
      <w:r>
        <w:t>Views.py</w:t>
      </w:r>
    </w:p>
    <w:p w:rsidR="002B0F3D" w:rsidRDefault="002B0F3D"/>
    <w:p w:rsidR="00012AB5" w:rsidRDefault="00012AB5" w:rsidP="00AE2C44">
      <w:pPr>
        <w:pBdr>
          <w:bottom w:val="single" w:sz="4" w:space="1" w:color="auto"/>
        </w:pBdr>
      </w:pPr>
    </w:p>
    <w:p w:rsidR="00323B57" w:rsidRDefault="00323B57"/>
    <w:p w:rsidR="00323B57" w:rsidRDefault="00717F10">
      <w:hyperlink r:id="rId8" w:history="1">
        <w:r w:rsidR="00323B57" w:rsidRPr="00F3373C">
          <w:rPr>
            <w:rStyle w:val="Hyperlink"/>
          </w:rPr>
          <w:t>dnunez@mail.sfsu.edu</w:t>
        </w:r>
      </w:hyperlink>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Hi James,</w:t>
      </w:r>
    </w:p>
    <w:p w:rsidR="00323B57" w:rsidRDefault="00323B57" w:rsidP="00323B57">
      <w:pPr>
        <w:pStyle w:val="NormalWeb"/>
        <w:shd w:val="clear" w:color="auto" w:fill="FFFFFF"/>
        <w:spacing w:before="0" w:beforeAutospacing="0" w:after="0" w:afterAutospacing="0"/>
        <w:rPr>
          <w:rFonts w:ascii="Calibri" w:hAnsi="Calibri"/>
          <w:color w:val="000000"/>
        </w:rPr>
      </w:pPr>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The first three quarters of the code you sent are all follow PEP8 style documentation. That's great, I'm glad our team could agree to a code style and stick together. However, the last few functions starting from line 303 are missing comments. It's really similar to javadoc style commenting where you have param, return, etc. underneath the function definition. We should review it as a team next time.</w:t>
      </w:r>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We could probably clean up the imports at the top of the file later one once we move our code towards the final milestone. I noticed that there are a ton of unused imports. However, they're all on top of the file which is up to PEP8's standards. </w:t>
      </w:r>
    </w:p>
    <w:p w:rsidR="00323B57" w:rsidRDefault="00323B57" w:rsidP="00323B57">
      <w:pPr>
        <w:pStyle w:val="NormalWeb"/>
        <w:shd w:val="clear" w:color="auto" w:fill="FFFFFF"/>
        <w:spacing w:before="0" w:beforeAutospacing="0" w:after="0" w:afterAutospacing="0"/>
        <w:rPr>
          <w:rFonts w:ascii="Calibri" w:hAnsi="Calibri"/>
          <w:color w:val="000000"/>
        </w:rPr>
      </w:pPr>
      <w:r>
        <w:rPr>
          <w:rFonts w:ascii="Calibri" w:hAnsi="Calibri"/>
          <w:color w:val="000000"/>
        </w:rPr>
        <w:t>Another note, I'm glad to see that the code's white space consists of entirely spaces rather than a mixture of tabs and spaces. It's good to see that the team has agreed on the preferred method of spaces. </w:t>
      </w:r>
    </w:p>
    <w:p w:rsidR="00323B57" w:rsidRDefault="00323B57"/>
    <w:p w:rsidR="002B0F3D" w:rsidRDefault="002B0F3D" w:rsidP="00E262B4">
      <w:pPr>
        <w:pBdr>
          <w:bottom w:val="single" w:sz="4" w:space="1" w:color="auto"/>
        </w:pBdr>
      </w:pPr>
    </w:p>
    <w:p w:rsidR="002B0F3D" w:rsidRDefault="002B0F3D"/>
    <w:p w:rsidR="002B0F3D" w:rsidRDefault="002B0F3D"/>
    <w:p w:rsidR="00404401" w:rsidRDefault="00404401"/>
    <w:p w:rsidR="00404401" w:rsidRDefault="00404401">
      <w:r>
        <w:br w:type="page"/>
      </w:r>
    </w:p>
    <w:p w:rsidR="009E4130" w:rsidRDefault="002057BF">
      <w:pPr>
        <w:rPr>
          <w:b/>
          <w:sz w:val="36"/>
          <w:szCs w:val="36"/>
          <w:u w:val="single"/>
        </w:rPr>
      </w:pPr>
      <w:r>
        <w:rPr>
          <w:b/>
          <w:sz w:val="36"/>
          <w:szCs w:val="36"/>
          <w:u w:val="single"/>
        </w:rPr>
        <w:lastRenderedPageBreak/>
        <w:t xml:space="preserve">5. </w:t>
      </w:r>
      <w:r w:rsidR="00861B66">
        <w:rPr>
          <w:b/>
          <w:sz w:val="36"/>
          <w:szCs w:val="36"/>
          <w:u w:val="single"/>
        </w:rPr>
        <w:t>Self-check on best practices for security</w:t>
      </w:r>
    </w:p>
    <w:p w:rsidR="009E4130" w:rsidRDefault="002057BF">
      <w:pPr>
        <w:rPr>
          <w:u w:val="single"/>
        </w:rPr>
      </w:pPr>
      <w:r>
        <w:t xml:space="preserve"> </w:t>
      </w:r>
    </w:p>
    <w:p w:rsidR="00861B66" w:rsidRDefault="00DE2B22" w:rsidP="00E20005">
      <w:pPr>
        <w:numPr>
          <w:ilvl w:val="0"/>
          <w:numId w:val="23"/>
        </w:numPr>
        <w:suppressAutoHyphens/>
        <w:spacing w:line="240" w:lineRule="auto"/>
      </w:pPr>
      <w:r>
        <w:t>Major assets we are protecting</w:t>
      </w:r>
      <w:r w:rsidR="005B21E8">
        <w:t xml:space="preserve"> in a secure Database</w:t>
      </w:r>
      <w:r>
        <w:t xml:space="preserve">: </w:t>
      </w:r>
    </w:p>
    <w:p w:rsidR="00402BA7" w:rsidRDefault="00402BA7" w:rsidP="00E20005">
      <w:pPr>
        <w:numPr>
          <w:ilvl w:val="1"/>
          <w:numId w:val="23"/>
        </w:numPr>
        <w:suppressAutoHyphens/>
        <w:spacing w:line="240" w:lineRule="auto"/>
      </w:pPr>
      <w:r>
        <w:t>Passwords</w:t>
      </w:r>
    </w:p>
    <w:p w:rsidR="00402BA7" w:rsidRDefault="00402BA7" w:rsidP="00E20005">
      <w:pPr>
        <w:numPr>
          <w:ilvl w:val="1"/>
          <w:numId w:val="23"/>
        </w:numPr>
        <w:suppressAutoHyphens/>
        <w:spacing w:line="240" w:lineRule="auto"/>
      </w:pPr>
      <w:r>
        <w:t>Emails</w:t>
      </w:r>
    </w:p>
    <w:p w:rsidR="00402BA7" w:rsidRDefault="00F66517" w:rsidP="00E20005">
      <w:pPr>
        <w:numPr>
          <w:ilvl w:val="1"/>
          <w:numId w:val="23"/>
        </w:numPr>
        <w:suppressAutoHyphens/>
        <w:spacing w:line="240" w:lineRule="auto"/>
      </w:pPr>
      <w:r>
        <w:t>First and Last name</w:t>
      </w:r>
    </w:p>
    <w:p w:rsidR="00861B66" w:rsidRDefault="00861B66" w:rsidP="00E20005">
      <w:pPr>
        <w:numPr>
          <w:ilvl w:val="1"/>
          <w:numId w:val="23"/>
        </w:numPr>
        <w:suppressAutoHyphens/>
        <w:spacing w:line="240" w:lineRule="auto"/>
      </w:pPr>
      <w:r>
        <w:t>Confirm that you encrypt  PW in the</w:t>
      </w:r>
      <w:r w:rsidR="00FF6B65">
        <w:t xml:space="preserve"> </w:t>
      </w:r>
      <w:r>
        <w:t>DB</w:t>
      </w:r>
    </w:p>
    <w:p w:rsidR="004A311F" w:rsidRDefault="00717F10" w:rsidP="008D34AD">
      <w:pPr>
        <w:suppressAutoHyphens/>
        <w:spacing w:line="240" w:lineRule="auto"/>
        <w:ind w:left="1080"/>
      </w:pPr>
      <w:r>
        <w:rPr>
          <w:noProof/>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align>bottom</wp:align>
            </wp:positionV>
            <wp:extent cx="5943600" cy="1019175"/>
            <wp:effectExtent l="0" t="0" r="0" b="9525"/>
            <wp:wrapTopAndBottom/>
            <wp:docPr id="2" name="Picture 2" descr="db us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user 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pic:spPr>
                </pic:pic>
              </a:graphicData>
            </a:graphic>
            <wp14:sizeRelH relativeFrom="page">
              <wp14:pctWidth>0</wp14:pctWidth>
            </wp14:sizeRelH>
            <wp14:sizeRelV relativeFrom="page">
              <wp14:pctHeight>0</wp14:pctHeight>
            </wp14:sizeRelV>
          </wp:anchor>
        </w:drawing>
      </w:r>
    </w:p>
    <w:p w:rsidR="004A311F" w:rsidRDefault="004A311F" w:rsidP="004A311F">
      <w:pPr>
        <w:suppressAutoHyphens/>
        <w:spacing w:line="240" w:lineRule="auto"/>
        <w:ind w:left="1080"/>
      </w:pPr>
    </w:p>
    <w:p w:rsidR="00861B66" w:rsidRDefault="00861B66" w:rsidP="00E20005">
      <w:pPr>
        <w:numPr>
          <w:ilvl w:val="0"/>
          <w:numId w:val="23"/>
        </w:numPr>
        <w:suppressAutoHyphens/>
        <w:spacing w:line="240" w:lineRule="auto"/>
      </w:pPr>
      <w:r>
        <w:t>Confirm Input data validation (list what is being validated and w</w:t>
      </w:r>
      <w:r w:rsidR="00C56D3E">
        <w:t>hat code you used) – we request</w:t>
      </w:r>
      <w:bookmarkStart w:id="5" w:name="_GoBack"/>
      <w:bookmarkEnd w:id="5"/>
      <w:r>
        <w:t xml:space="preserve"> you validate search bar input; </w:t>
      </w:r>
    </w:p>
    <w:p w:rsidR="00FA64E4" w:rsidRDefault="00FA64E4" w:rsidP="00E20005">
      <w:pPr>
        <w:numPr>
          <w:ilvl w:val="1"/>
          <w:numId w:val="23"/>
        </w:numPr>
        <w:suppressAutoHyphens/>
        <w:spacing w:line="240" w:lineRule="auto"/>
      </w:pPr>
      <w:r>
        <w:t xml:space="preserve">Currently validated forms: </w:t>
      </w:r>
    </w:p>
    <w:p w:rsidR="00FA64E4" w:rsidRDefault="00FA64E4" w:rsidP="00E20005">
      <w:pPr>
        <w:numPr>
          <w:ilvl w:val="1"/>
          <w:numId w:val="23"/>
        </w:numPr>
        <w:suppressAutoHyphens/>
        <w:spacing w:line="240" w:lineRule="auto"/>
      </w:pPr>
      <w:r>
        <w:t>Registration</w:t>
      </w:r>
    </w:p>
    <w:p w:rsidR="00FA64E4" w:rsidRDefault="00FA64E4" w:rsidP="00E20005">
      <w:pPr>
        <w:numPr>
          <w:ilvl w:val="1"/>
          <w:numId w:val="23"/>
        </w:numPr>
        <w:suppressAutoHyphens/>
        <w:spacing w:line="240" w:lineRule="auto"/>
      </w:pPr>
      <w:r>
        <w:t>Login</w:t>
      </w:r>
    </w:p>
    <w:p w:rsidR="00FA64E4" w:rsidRDefault="00FA64E4" w:rsidP="00E20005">
      <w:pPr>
        <w:numPr>
          <w:ilvl w:val="1"/>
          <w:numId w:val="23"/>
        </w:numPr>
        <w:suppressAutoHyphens/>
        <w:spacing w:line="240" w:lineRule="auto"/>
      </w:pPr>
      <w:r>
        <w:t>Post</w:t>
      </w:r>
    </w:p>
    <w:p w:rsidR="00FA64E4" w:rsidRDefault="00FA64E4" w:rsidP="00E20005">
      <w:pPr>
        <w:numPr>
          <w:ilvl w:val="1"/>
          <w:numId w:val="23"/>
        </w:numPr>
        <w:suppressAutoHyphens/>
        <w:spacing w:line="240" w:lineRule="auto"/>
      </w:pPr>
      <w:r>
        <w:t>Comment</w:t>
      </w:r>
    </w:p>
    <w:p w:rsidR="00FA64E4" w:rsidRDefault="00FA64E4" w:rsidP="00E20005">
      <w:pPr>
        <w:numPr>
          <w:ilvl w:val="0"/>
          <w:numId w:val="23"/>
        </w:numPr>
        <w:suppressAutoHyphens/>
        <w:spacing w:line="240" w:lineRule="auto"/>
      </w:pPr>
      <w:r>
        <w:t xml:space="preserve">Future validated forms: </w:t>
      </w:r>
    </w:p>
    <w:p w:rsidR="00E20005" w:rsidRDefault="00E20005" w:rsidP="00E20005">
      <w:pPr>
        <w:numPr>
          <w:ilvl w:val="1"/>
          <w:numId w:val="23"/>
        </w:numPr>
        <w:suppressAutoHyphens/>
        <w:spacing w:line="240" w:lineRule="auto"/>
      </w:pPr>
      <w:r>
        <w:t>Search</w:t>
      </w:r>
    </w:p>
    <w:p w:rsidR="00206E16" w:rsidRDefault="00206E16" w:rsidP="00206E16">
      <w:pPr>
        <w:suppressAutoHyphens/>
        <w:spacing w:line="240" w:lineRule="auto"/>
      </w:pPr>
    </w:p>
    <w:p w:rsidR="00206E16" w:rsidRDefault="00206E16" w:rsidP="00206E16">
      <w:pPr>
        <w:suppressAutoHyphens/>
        <w:spacing w:line="240" w:lineRule="auto"/>
      </w:pPr>
      <w:r w:rsidRPr="00B06F19">
        <w:rPr>
          <w:b/>
        </w:rPr>
        <w:t>Example Registration form validation</w:t>
      </w:r>
      <w:r>
        <w:t xml:space="preserve">: </w:t>
      </w:r>
    </w:p>
    <w:p w:rsidR="00206E16" w:rsidRDefault="00206E16" w:rsidP="00206E16">
      <w:pPr>
        <w:suppressAutoHyphens/>
        <w:spacing w:line="240" w:lineRule="auto"/>
      </w:pPr>
      <w:r>
        <w:t>def clean(self):</w:t>
      </w:r>
    </w:p>
    <w:p w:rsidR="00206E16" w:rsidRDefault="00206E16" w:rsidP="00206E16">
      <w:pPr>
        <w:suppressAutoHyphens/>
        <w:spacing w:line="240" w:lineRule="auto"/>
      </w:pPr>
      <w:r>
        <w:t xml:space="preserve">        """</w:t>
      </w:r>
    </w:p>
    <w:p w:rsidR="00206E16" w:rsidRDefault="00206E16" w:rsidP="00206E16">
      <w:pPr>
        <w:suppressAutoHyphens/>
        <w:spacing w:line="240" w:lineRule="auto"/>
      </w:pPr>
      <w:r>
        <w:t xml:space="preserve">        Extends the clean() function so that the form throws ValidationErrors</w:t>
      </w:r>
    </w:p>
    <w:p w:rsidR="00206E16" w:rsidRDefault="00206E16" w:rsidP="00206E16">
      <w:pPr>
        <w:suppressAutoHyphens/>
        <w:spacing w:line="240" w:lineRule="auto"/>
      </w:pPr>
      <w:r>
        <w:t xml:space="preserve">        if the passwords and emails don't match.</w:t>
      </w:r>
    </w:p>
    <w:p w:rsidR="00206E16" w:rsidRDefault="00206E16" w:rsidP="00206E16">
      <w:pPr>
        <w:suppressAutoHyphens/>
        <w:spacing w:line="240" w:lineRule="auto"/>
      </w:pPr>
      <w:r>
        <w:t xml:space="preserve">        :return: cleaned_data if everything looks good.</w:t>
      </w:r>
    </w:p>
    <w:p w:rsidR="00206E16" w:rsidRDefault="00206E16" w:rsidP="00206E16">
      <w:pPr>
        <w:suppressAutoHyphens/>
        <w:spacing w:line="240" w:lineRule="auto"/>
      </w:pPr>
      <w:r>
        <w:t xml:space="preserve">        :raisesL Validation errors if the fields don't match.</w:t>
      </w:r>
    </w:p>
    <w:p w:rsidR="00206E16" w:rsidRDefault="00206E16" w:rsidP="00206E16">
      <w:pPr>
        <w:suppressAutoHyphens/>
        <w:spacing w:line="240" w:lineRule="auto"/>
      </w:pPr>
      <w:r>
        <w:t xml:space="preserve">        """</w:t>
      </w:r>
    </w:p>
    <w:p w:rsidR="00206E16" w:rsidRDefault="00206E16" w:rsidP="00206E16">
      <w:pPr>
        <w:suppressAutoHyphens/>
        <w:spacing w:line="240" w:lineRule="auto"/>
      </w:pPr>
      <w:r>
        <w:t xml:space="preserve">        email = self.cleaned_data.get('email', None)</w:t>
      </w:r>
    </w:p>
    <w:p w:rsidR="00206E16" w:rsidRDefault="00206E16" w:rsidP="00206E16">
      <w:pPr>
        <w:suppressAutoHyphens/>
        <w:spacing w:line="240" w:lineRule="auto"/>
      </w:pPr>
      <w:r>
        <w:t xml:space="preserve">        re_email = self.cleaned_data.get('re_email', None)</w:t>
      </w:r>
    </w:p>
    <w:p w:rsidR="00206E16" w:rsidRDefault="00206E16" w:rsidP="00206E16">
      <w:pPr>
        <w:suppressAutoHyphens/>
        <w:spacing w:line="240" w:lineRule="auto"/>
      </w:pPr>
      <w:r>
        <w:t xml:space="preserve">        password = self.cleaned_data.get('password', None)</w:t>
      </w:r>
    </w:p>
    <w:p w:rsidR="00206E16" w:rsidRDefault="00206E16" w:rsidP="00206E16">
      <w:pPr>
        <w:suppressAutoHyphens/>
        <w:spacing w:line="240" w:lineRule="auto"/>
      </w:pPr>
      <w:r>
        <w:t xml:space="preserve">        re_password = self.cleaned_data.get('re_password', None)</w:t>
      </w:r>
    </w:p>
    <w:p w:rsidR="00206E16" w:rsidRDefault="00206E16" w:rsidP="00206E16">
      <w:pPr>
        <w:suppressAutoHyphens/>
        <w:spacing w:line="240" w:lineRule="auto"/>
      </w:pPr>
      <w:r>
        <w:t xml:space="preserve">        if email and re_email and (email == re_email):</w:t>
      </w:r>
    </w:p>
    <w:p w:rsidR="00206E16" w:rsidRDefault="00206E16" w:rsidP="00206E16">
      <w:pPr>
        <w:suppressAutoHyphens/>
        <w:spacing w:line="240" w:lineRule="auto"/>
      </w:pPr>
      <w:r>
        <w:t xml:space="preserve">            if password and re_password and (password == re_password):</w:t>
      </w:r>
    </w:p>
    <w:p w:rsidR="00206E16" w:rsidRDefault="00206E16" w:rsidP="00206E16">
      <w:pPr>
        <w:suppressAutoHyphens/>
        <w:spacing w:line="240" w:lineRule="auto"/>
      </w:pPr>
      <w:r>
        <w:t xml:space="preserve">                return self.cleaned_data</w:t>
      </w:r>
    </w:p>
    <w:p w:rsidR="00206E16" w:rsidRDefault="00206E16" w:rsidP="00206E16">
      <w:pPr>
        <w:suppressAutoHyphens/>
        <w:spacing w:line="240" w:lineRule="auto"/>
      </w:pPr>
      <w:r>
        <w:t xml:space="preserve">            raise forms.ValidationError("Your passwords don't match")</w:t>
      </w:r>
    </w:p>
    <w:p w:rsidR="00206E16" w:rsidRDefault="00206E16" w:rsidP="00206E16">
      <w:pPr>
        <w:suppressAutoHyphens/>
        <w:spacing w:line="240" w:lineRule="auto"/>
      </w:pPr>
      <w:r>
        <w:t xml:space="preserve">        else:</w:t>
      </w:r>
    </w:p>
    <w:p w:rsidR="00206E16" w:rsidRDefault="00206E16" w:rsidP="00206E16">
      <w:pPr>
        <w:suppressAutoHyphens/>
        <w:spacing w:line="240" w:lineRule="auto"/>
      </w:pPr>
      <w:r>
        <w:t xml:space="preserve">            raise forms.ValidationError("Your emails don't match")</w:t>
      </w:r>
    </w:p>
    <w:p w:rsidR="00402BA7" w:rsidRDefault="00402BA7" w:rsidP="00402BA7">
      <w:pPr>
        <w:suppressAutoHyphens/>
        <w:spacing w:line="240" w:lineRule="auto"/>
      </w:pPr>
    </w:p>
    <w:p w:rsidR="00402BA7" w:rsidRDefault="00402BA7" w:rsidP="00402BA7">
      <w:pPr>
        <w:suppressAutoHyphens/>
        <w:spacing w:line="240" w:lineRule="auto"/>
      </w:pPr>
    </w:p>
    <w:p w:rsidR="009E4130" w:rsidRPr="005F7512" w:rsidRDefault="009E4130" w:rsidP="005F7512">
      <w:bookmarkStart w:id="6" w:name="_d4vs2ktpqm6i" w:colFirst="0" w:colLast="0"/>
      <w:bookmarkEnd w:id="6"/>
    </w:p>
    <w:p w:rsidR="009E4130" w:rsidRPr="00944C89" w:rsidRDefault="002057BF">
      <w:pPr>
        <w:pStyle w:val="Heading1"/>
        <w:keepNext w:val="0"/>
        <w:keepLines w:val="0"/>
        <w:spacing w:before="480"/>
        <w:rPr>
          <w:u w:val="single"/>
        </w:rPr>
      </w:pPr>
      <w:bookmarkStart w:id="7" w:name="_vi06j188lkky" w:colFirst="0" w:colLast="0"/>
      <w:bookmarkEnd w:id="7"/>
      <w:r w:rsidRPr="00944C89">
        <w:rPr>
          <w:b/>
          <w:sz w:val="46"/>
          <w:szCs w:val="46"/>
          <w:u w:val="single"/>
        </w:rPr>
        <w:lastRenderedPageBreak/>
        <w:t xml:space="preserve">6. </w:t>
      </w:r>
      <w:r w:rsidR="00861B66" w:rsidRPr="00944C89">
        <w:rPr>
          <w:b/>
          <w:sz w:val="46"/>
          <w:szCs w:val="46"/>
          <w:u w:val="single"/>
        </w:rPr>
        <w:t>Self-check: Adherence to original Non-functional specs</w:t>
      </w:r>
    </w:p>
    <w:p w:rsidR="009E4130" w:rsidRDefault="009E4130">
      <w:pPr>
        <w:rPr>
          <w:u w:val="single"/>
        </w:rPr>
      </w:pPr>
    </w:p>
    <w:p w:rsidR="004A155E" w:rsidRDefault="004A155E" w:rsidP="004A155E">
      <w:r>
        <w:t>1.</w:t>
      </w:r>
      <w:r>
        <w:tab/>
        <w:t xml:space="preserve">Application shall be developed, tested and deployed using tools and servers approved by Class CTO and as agreed in M0 (some may be provided in the class, some may be chosen by the student team but all tools and servers have to be approved by class CTO). </w:t>
      </w:r>
      <w:r w:rsidR="00251BD1" w:rsidRPr="00251BD1">
        <w:rPr>
          <w:color w:val="00B050"/>
        </w:rPr>
        <w:t>DONE</w:t>
      </w:r>
    </w:p>
    <w:p w:rsidR="004A155E" w:rsidRDefault="004A155E" w:rsidP="004A155E">
      <w:r>
        <w:t>2.</w:t>
      </w:r>
      <w:r>
        <w:tab/>
        <w:t xml:space="preserve">Application shall be optimized for standard desktop/laptop browsers e.g. must render correctly on the two latest versions of all major browsers: Mozilla, Safari, Chrome. </w:t>
      </w:r>
      <w:r w:rsidR="00436675" w:rsidRPr="00251BD1">
        <w:rPr>
          <w:color w:val="00B050"/>
        </w:rPr>
        <w:t>DONE</w:t>
      </w:r>
    </w:p>
    <w:p w:rsidR="004A155E" w:rsidRDefault="004A155E" w:rsidP="004A155E">
      <w:r>
        <w:t>3.</w:t>
      </w:r>
      <w:r>
        <w:tab/>
        <w:t>Application shall have responsive UI code so it can be adequately rendered on mobile devices but no mobile native app is to be developed</w:t>
      </w:r>
      <w:r w:rsidR="00436675">
        <w:t xml:space="preserve">. </w:t>
      </w:r>
      <w:r w:rsidR="00436675" w:rsidRPr="00251BD1">
        <w:rPr>
          <w:color w:val="00B050"/>
        </w:rPr>
        <w:t>DONE</w:t>
      </w:r>
    </w:p>
    <w:p w:rsidR="004A155E" w:rsidRDefault="004A155E" w:rsidP="004A155E">
      <w:r>
        <w:t>4.</w:t>
      </w:r>
      <w:r>
        <w:tab/>
        <w:t>Data shall be stored in the team’s chosen database technology on the team’s deployment server.</w:t>
      </w:r>
      <w:r w:rsidR="00AF2E26" w:rsidRPr="00AF2E26">
        <w:rPr>
          <w:color w:val="00B050"/>
        </w:rPr>
        <w:t xml:space="preserve"> </w:t>
      </w:r>
      <w:r w:rsidR="00AF2E26" w:rsidRPr="00251BD1">
        <w:rPr>
          <w:color w:val="00B050"/>
        </w:rPr>
        <w:t>DONE</w:t>
      </w:r>
    </w:p>
    <w:p w:rsidR="004A155E" w:rsidRDefault="004A155E" w:rsidP="004A155E">
      <w:r>
        <w:t>5.</w:t>
      </w:r>
      <w:r>
        <w:tab/>
        <w:t>Application shall be media rich (at minimum contain images and maps)</w:t>
      </w:r>
      <w:r w:rsidR="00DC6253">
        <w:t xml:space="preserve">. </w:t>
      </w:r>
      <w:r w:rsidR="00DC6253" w:rsidRPr="00251BD1">
        <w:rPr>
          <w:color w:val="00B050"/>
        </w:rPr>
        <w:t>DONE</w:t>
      </w:r>
    </w:p>
    <w:p w:rsidR="004A155E" w:rsidRDefault="004A155E" w:rsidP="004A155E">
      <w:r>
        <w:t>6.</w:t>
      </w:r>
      <w:r>
        <w:tab/>
        <w:t>No more than 50 concurrent users shall be accessing the application at any time</w:t>
      </w:r>
      <w:r w:rsidR="00E523E6">
        <w:t xml:space="preserve">. </w:t>
      </w:r>
      <w:r w:rsidR="00E523E6" w:rsidRPr="00251BD1">
        <w:rPr>
          <w:color w:val="00B050"/>
        </w:rPr>
        <w:t>DONE</w:t>
      </w:r>
    </w:p>
    <w:p w:rsidR="004A155E" w:rsidRDefault="004A155E" w:rsidP="004A155E">
      <w:r>
        <w:t>7.</w:t>
      </w:r>
      <w:r>
        <w:tab/>
        <w:t>Privacy of users shall be protected and all privacy policies will be appropriately communicated to the users.</w:t>
      </w:r>
      <w:r w:rsidR="00B04AB9">
        <w:t xml:space="preserve"> </w:t>
      </w:r>
      <w:r w:rsidR="00B04AB9" w:rsidRPr="00251BD1">
        <w:rPr>
          <w:color w:val="00B050"/>
        </w:rPr>
        <w:t>DONE</w:t>
      </w:r>
    </w:p>
    <w:p w:rsidR="004A155E" w:rsidRDefault="004A155E" w:rsidP="004A155E">
      <w:r>
        <w:t>8.</w:t>
      </w:r>
      <w:r>
        <w:tab/>
        <w:t xml:space="preserve">The language used shall be English. </w:t>
      </w:r>
      <w:r w:rsidR="00B04AB9" w:rsidRPr="00251BD1">
        <w:rPr>
          <w:color w:val="00B050"/>
        </w:rPr>
        <w:t>DONE</w:t>
      </w:r>
    </w:p>
    <w:p w:rsidR="004A155E" w:rsidRDefault="004A155E" w:rsidP="004A155E">
      <w:r>
        <w:t>9.</w:t>
      </w:r>
      <w:r>
        <w:tab/>
        <w:t xml:space="preserve">Application shall be very easy to use and intuitive. </w:t>
      </w:r>
      <w:r w:rsidR="00B04AB9" w:rsidRPr="00FA1D89">
        <w:rPr>
          <w:b/>
          <w:color w:val="00B050"/>
        </w:rPr>
        <w:t>ON TRACK</w:t>
      </w:r>
    </w:p>
    <w:p w:rsidR="004A155E" w:rsidRDefault="004A155E" w:rsidP="004A155E">
      <w:r>
        <w:t>10.</w:t>
      </w:r>
      <w:r>
        <w:tab/>
        <w:t>Google analytics shall be added</w:t>
      </w:r>
      <w:r w:rsidR="00B04AB9">
        <w:t xml:space="preserve">. </w:t>
      </w:r>
      <w:r w:rsidR="00B04AB9" w:rsidRPr="00FA1D89">
        <w:rPr>
          <w:b/>
          <w:color w:val="00B050"/>
        </w:rPr>
        <w:t>ON TRACK</w:t>
      </w:r>
    </w:p>
    <w:p w:rsidR="004A155E" w:rsidRDefault="004A155E" w:rsidP="004A155E">
      <w:r>
        <w:t>11.</w:t>
      </w:r>
      <w:r>
        <w:tab/>
        <w:t>No e-mail clients shall be allowed</w:t>
      </w:r>
      <w:r w:rsidR="00B04AB9">
        <w:t xml:space="preserve">. </w:t>
      </w:r>
      <w:r w:rsidR="00B04AB9" w:rsidRPr="00251BD1">
        <w:rPr>
          <w:color w:val="00B050"/>
        </w:rPr>
        <w:t>DONE</w:t>
      </w:r>
    </w:p>
    <w:p w:rsidR="004A155E" w:rsidRDefault="004A155E" w:rsidP="004A155E">
      <w:r>
        <w:t>12.</w:t>
      </w:r>
      <w:r>
        <w:tab/>
        <w:t>Pay functionality, if any (e.g. paying for goods and services) shall not be implemented nor simulated.</w:t>
      </w:r>
      <w:r w:rsidR="00B04AB9">
        <w:t xml:space="preserve"> </w:t>
      </w:r>
      <w:r w:rsidR="00B04AB9" w:rsidRPr="00251BD1">
        <w:rPr>
          <w:color w:val="00B050"/>
        </w:rPr>
        <w:t>DONE</w:t>
      </w:r>
    </w:p>
    <w:p w:rsidR="004A155E" w:rsidRDefault="004A155E" w:rsidP="004A155E">
      <w:r>
        <w:t>13.</w:t>
      </w:r>
      <w:r>
        <w:tab/>
        <w:t>Site security: basic best  practices shall be applied (as covered in the class)</w:t>
      </w:r>
      <w:r w:rsidR="00B04AB9">
        <w:t xml:space="preserve">. </w:t>
      </w:r>
      <w:r w:rsidR="00B04AB9" w:rsidRPr="00FA1D89">
        <w:rPr>
          <w:b/>
          <w:color w:val="00B050"/>
        </w:rPr>
        <w:t>ON TRACK</w:t>
      </w:r>
    </w:p>
    <w:p w:rsidR="004A155E" w:rsidRDefault="004A155E" w:rsidP="004A155E">
      <w:r>
        <w:t>14.</w:t>
      </w:r>
      <w:r>
        <w:tab/>
        <w:t>Modern SE processes and practices shall be used as specified in the class, including collaborative and continuous SW development</w:t>
      </w:r>
      <w:r w:rsidR="00DD331D">
        <w:t xml:space="preserve">. </w:t>
      </w:r>
      <w:r w:rsidR="00DD331D" w:rsidRPr="00251BD1">
        <w:rPr>
          <w:color w:val="00B050"/>
        </w:rPr>
        <w:t>DONE</w:t>
      </w:r>
    </w:p>
    <w:p w:rsidR="004A155E" w:rsidRDefault="004A155E" w:rsidP="004A155E">
      <w:r>
        <w:t>15.</w:t>
      </w:r>
      <w:r>
        <w:tab/>
        <w:t>The website shall prominently display the following exact text on all pages "SFSU Software Engineering Project, Spring 2018.  For Demonstration Only” at the top of the WWW page. (Important so as to not confuse this with a real application).</w:t>
      </w:r>
      <w:r w:rsidR="00DD331D">
        <w:t xml:space="preserve"> </w:t>
      </w:r>
      <w:r w:rsidR="00DD331D" w:rsidRPr="00FA1D89">
        <w:rPr>
          <w:b/>
          <w:color w:val="00B050"/>
        </w:rPr>
        <w:t>ON TRACK</w:t>
      </w:r>
    </w:p>
    <w:p w:rsidR="004A155E" w:rsidRDefault="004A155E">
      <w:pPr>
        <w:rPr>
          <w:u w:val="single"/>
        </w:rPr>
      </w:pPr>
    </w:p>
    <w:p w:rsidR="009E4130" w:rsidRDefault="002057BF">
      <w:r>
        <w:t xml:space="preserve"> </w:t>
      </w:r>
    </w:p>
    <w:p w:rsidR="009E4130" w:rsidRDefault="009E4130"/>
    <w:sectPr w:rsidR="009E41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numFmt w:val="bullet"/>
      <w:suff w:val="nothing"/>
      <w:lvlText w:val="-"/>
      <w:lvlJc w:val="left"/>
      <w:pPr>
        <w:tabs>
          <w:tab w:val="num" w:pos="720"/>
        </w:tabs>
        <w:ind w:left="720" w:firstLine="0"/>
      </w:pPr>
      <w:rPr>
        <w:rFonts w:ascii="Times New Roman" w:hAnsi="Times New Roman" w:cs="Times New Roman"/>
      </w:rPr>
    </w:lvl>
  </w:abstractNum>
  <w:abstractNum w:abstractNumId="1" w15:restartNumberingAfterBreak="0">
    <w:nsid w:val="00000003"/>
    <w:multiLevelType w:val="singleLevel"/>
    <w:tmpl w:val="00000003"/>
    <w:name w:val="WW8Num5"/>
    <w:lvl w:ilvl="0">
      <w:start w:val="1"/>
      <w:numFmt w:val="decimal"/>
      <w:lvlText w:val="%1."/>
      <w:lvlJc w:val="left"/>
      <w:pPr>
        <w:tabs>
          <w:tab w:val="num" w:pos="720"/>
        </w:tabs>
        <w:ind w:left="720" w:hanging="360"/>
      </w:pPr>
    </w:lvl>
  </w:abstractNum>
  <w:abstractNum w:abstractNumId="2" w15:restartNumberingAfterBreak="0">
    <w:nsid w:val="00000007"/>
    <w:multiLevelType w:val="singleLevel"/>
    <w:tmpl w:val="00000007"/>
    <w:name w:val="WW8Num11"/>
    <w:lvl w:ilvl="0">
      <w:numFmt w:val="bullet"/>
      <w:lvlText w:val="-"/>
      <w:lvlJc w:val="left"/>
      <w:pPr>
        <w:tabs>
          <w:tab w:val="num" w:pos="720"/>
        </w:tabs>
        <w:ind w:left="720" w:hanging="360"/>
      </w:pPr>
      <w:rPr>
        <w:rFonts w:ascii="Times New Roman" w:hAnsi="Times New Roman" w:cs="Times New Roman"/>
      </w:rPr>
    </w:lvl>
  </w:abstractNum>
  <w:abstractNum w:abstractNumId="3" w15:restartNumberingAfterBreak="0">
    <w:nsid w:val="004752A2"/>
    <w:multiLevelType w:val="hybridMultilevel"/>
    <w:tmpl w:val="899CC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81199"/>
    <w:multiLevelType w:val="hybridMultilevel"/>
    <w:tmpl w:val="8774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43506"/>
    <w:multiLevelType w:val="multilevel"/>
    <w:tmpl w:val="AFE68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6D52B0"/>
    <w:multiLevelType w:val="multilevel"/>
    <w:tmpl w:val="E174C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8B4C37"/>
    <w:multiLevelType w:val="hybridMultilevel"/>
    <w:tmpl w:val="C61000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034E78"/>
    <w:multiLevelType w:val="hybridMultilevel"/>
    <w:tmpl w:val="284A2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40AD"/>
    <w:multiLevelType w:val="hybridMultilevel"/>
    <w:tmpl w:val="99D2B5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23EBE"/>
    <w:multiLevelType w:val="hybridMultilevel"/>
    <w:tmpl w:val="34C86DF8"/>
    <w:lvl w:ilvl="0" w:tplc="5B402FF4">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A713F"/>
    <w:multiLevelType w:val="hybridMultilevel"/>
    <w:tmpl w:val="97A62620"/>
    <w:lvl w:ilvl="0" w:tplc="26E44C84">
      <w:start w:val="1"/>
      <w:numFmt w:val="bullet"/>
      <w:lvlText w:val="•"/>
      <w:lvlJc w:val="left"/>
      <w:pPr>
        <w:tabs>
          <w:tab w:val="num" w:pos="720"/>
        </w:tabs>
        <w:ind w:left="720" w:hanging="360"/>
      </w:pPr>
      <w:rPr>
        <w:rFonts w:ascii="Times New Roman" w:hAnsi="Times New Roman" w:hint="default"/>
      </w:rPr>
    </w:lvl>
    <w:lvl w:ilvl="1" w:tplc="B82AAD12">
      <w:numFmt w:val="bullet"/>
      <w:lvlText w:val="–"/>
      <w:lvlJc w:val="left"/>
      <w:pPr>
        <w:tabs>
          <w:tab w:val="num" w:pos="1440"/>
        </w:tabs>
        <w:ind w:left="1440" w:hanging="360"/>
      </w:pPr>
      <w:rPr>
        <w:rFonts w:ascii="Times New Roman" w:hAnsi="Times New Roman" w:hint="default"/>
      </w:rPr>
    </w:lvl>
    <w:lvl w:ilvl="2" w:tplc="044AD9D0" w:tentative="1">
      <w:start w:val="1"/>
      <w:numFmt w:val="bullet"/>
      <w:lvlText w:val="•"/>
      <w:lvlJc w:val="left"/>
      <w:pPr>
        <w:tabs>
          <w:tab w:val="num" w:pos="2160"/>
        </w:tabs>
        <w:ind w:left="2160" w:hanging="360"/>
      </w:pPr>
      <w:rPr>
        <w:rFonts w:ascii="Times New Roman" w:hAnsi="Times New Roman" w:hint="default"/>
      </w:rPr>
    </w:lvl>
    <w:lvl w:ilvl="3" w:tplc="A6EAD832" w:tentative="1">
      <w:start w:val="1"/>
      <w:numFmt w:val="bullet"/>
      <w:lvlText w:val="•"/>
      <w:lvlJc w:val="left"/>
      <w:pPr>
        <w:tabs>
          <w:tab w:val="num" w:pos="2880"/>
        </w:tabs>
        <w:ind w:left="2880" w:hanging="360"/>
      </w:pPr>
      <w:rPr>
        <w:rFonts w:ascii="Times New Roman" w:hAnsi="Times New Roman" w:hint="default"/>
      </w:rPr>
    </w:lvl>
    <w:lvl w:ilvl="4" w:tplc="B012142C" w:tentative="1">
      <w:start w:val="1"/>
      <w:numFmt w:val="bullet"/>
      <w:lvlText w:val="•"/>
      <w:lvlJc w:val="left"/>
      <w:pPr>
        <w:tabs>
          <w:tab w:val="num" w:pos="3600"/>
        </w:tabs>
        <w:ind w:left="3600" w:hanging="360"/>
      </w:pPr>
      <w:rPr>
        <w:rFonts w:ascii="Times New Roman" w:hAnsi="Times New Roman" w:hint="default"/>
      </w:rPr>
    </w:lvl>
    <w:lvl w:ilvl="5" w:tplc="55B8F732" w:tentative="1">
      <w:start w:val="1"/>
      <w:numFmt w:val="bullet"/>
      <w:lvlText w:val="•"/>
      <w:lvlJc w:val="left"/>
      <w:pPr>
        <w:tabs>
          <w:tab w:val="num" w:pos="4320"/>
        </w:tabs>
        <w:ind w:left="4320" w:hanging="360"/>
      </w:pPr>
      <w:rPr>
        <w:rFonts w:ascii="Times New Roman" w:hAnsi="Times New Roman" w:hint="default"/>
      </w:rPr>
    </w:lvl>
    <w:lvl w:ilvl="6" w:tplc="E6D4D83E" w:tentative="1">
      <w:start w:val="1"/>
      <w:numFmt w:val="bullet"/>
      <w:lvlText w:val="•"/>
      <w:lvlJc w:val="left"/>
      <w:pPr>
        <w:tabs>
          <w:tab w:val="num" w:pos="5040"/>
        </w:tabs>
        <w:ind w:left="5040" w:hanging="360"/>
      </w:pPr>
      <w:rPr>
        <w:rFonts w:ascii="Times New Roman" w:hAnsi="Times New Roman" w:hint="default"/>
      </w:rPr>
    </w:lvl>
    <w:lvl w:ilvl="7" w:tplc="717E4C46" w:tentative="1">
      <w:start w:val="1"/>
      <w:numFmt w:val="bullet"/>
      <w:lvlText w:val="•"/>
      <w:lvlJc w:val="left"/>
      <w:pPr>
        <w:tabs>
          <w:tab w:val="num" w:pos="5760"/>
        </w:tabs>
        <w:ind w:left="5760" w:hanging="360"/>
      </w:pPr>
      <w:rPr>
        <w:rFonts w:ascii="Times New Roman" w:hAnsi="Times New Roman" w:hint="default"/>
      </w:rPr>
    </w:lvl>
    <w:lvl w:ilvl="8" w:tplc="90FCB89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65906B1"/>
    <w:multiLevelType w:val="hybridMultilevel"/>
    <w:tmpl w:val="AEC2E320"/>
    <w:lvl w:ilvl="0" w:tplc="5B402FF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4BF0"/>
    <w:multiLevelType w:val="hybridMultilevel"/>
    <w:tmpl w:val="F526696A"/>
    <w:lvl w:ilvl="0" w:tplc="931C0C18">
      <w:start w:val="1"/>
      <w:numFmt w:val="bullet"/>
      <w:lvlText w:val="•"/>
      <w:lvlJc w:val="left"/>
      <w:pPr>
        <w:tabs>
          <w:tab w:val="num" w:pos="720"/>
        </w:tabs>
        <w:ind w:left="720" w:hanging="360"/>
      </w:pPr>
      <w:rPr>
        <w:rFonts w:ascii="Times New Roman" w:hAnsi="Times New Roman" w:hint="default"/>
      </w:rPr>
    </w:lvl>
    <w:lvl w:ilvl="1" w:tplc="4D7C1758">
      <w:numFmt w:val="bullet"/>
      <w:lvlText w:val="–"/>
      <w:lvlJc w:val="left"/>
      <w:pPr>
        <w:tabs>
          <w:tab w:val="num" w:pos="1440"/>
        </w:tabs>
        <w:ind w:left="1440" w:hanging="360"/>
      </w:pPr>
      <w:rPr>
        <w:rFonts w:ascii="Times New Roman" w:hAnsi="Times New Roman" w:hint="default"/>
      </w:rPr>
    </w:lvl>
    <w:lvl w:ilvl="2" w:tplc="FA9CBACE" w:tentative="1">
      <w:start w:val="1"/>
      <w:numFmt w:val="bullet"/>
      <w:lvlText w:val="•"/>
      <w:lvlJc w:val="left"/>
      <w:pPr>
        <w:tabs>
          <w:tab w:val="num" w:pos="2160"/>
        </w:tabs>
        <w:ind w:left="2160" w:hanging="360"/>
      </w:pPr>
      <w:rPr>
        <w:rFonts w:ascii="Times New Roman" w:hAnsi="Times New Roman" w:hint="default"/>
      </w:rPr>
    </w:lvl>
    <w:lvl w:ilvl="3" w:tplc="E5385C2A" w:tentative="1">
      <w:start w:val="1"/>
      <w:numFmt w:val="bullet"/>
      <w:lvlText w:val="•"/>
      <w:lvlJc w:val="left"/>
      <w:pPr>
        <w:tabs>
          <w:tab w:val="num" w:pos="2880"/>
        </w:tabs>
        <w:ind w:left="2880" w:hanging="360"/>
      </w:pPr>
      <w:rPr>
        <w:rFonts w:ascii="Times New Roman" w:hAnsi="Times New Roman" w:hint="default"/>
      </w:rPr>
    </w:lvl>
    <w:lvl w:ilvl="4" w:tplc="4B2689F8" w:tentative="1">
      <w:start w:val="1"/>
      <w:numFmt w:val="bullet"/>
      <w:lvlText w:val="•"/>
      <w:lvlJc w:val="left"/>
      <w:pPr>
        <w:tabs>
          <w:tab w:val="num" w:pos="3600"/>
        </w:tabs>
        <w:ind w:left="3600" w:hanging="360"/>
      </w:pPr>
      <w:rPr>
        <w:rFonts w:ascii="Times New Roman" w:hAnsi="Times New Roman" w:hint="default"/>
      </w:rPr>
    </w:lvl>
    <w:lvl w:ilvl="5" w:tplc="6360ED72" w:tentative="1">
      <w:start w:val="1"/>
      <w:numFmt w:val="bullet"/>
      <w:lvlText w:val="•"/>
      <w:lvlJc w:val="left"/>
      <w:pPr>
        <w:tabs>
          <w:tab w:val="num" w:pos="4320"/>
        </w:tabs>
        <w:ind w:left="4320" w:hanging="360"/>
      </w:pPr>
      <w:rPr>
        <w:rFonts w:ascii="Times New Roman" w:hAnsi="Times New Roman" w:hint="default"/>
      </w:rPr>
    </w:lvl>
    <w:lvl w:ilvl="6" w:tplc="B61853FA" w:tentative="1">
      <w:start w:val="1"/>
      <w:numFmt w:val="bullet"/>
      <w:lvlText w:val="•"/>
      <w:lvlJc w:val="left"/>
      <w:pPr>
        <w:tabs>
          <w:tab w:val="num" w:pos="5040"/>
        </w:tabs>
        <w:ind w:left="5040" w:hanging="360"/>
      </w:pPr>
      <w:rPr>
        <w:rFonts w:ascii="Times New Roman" w:hAnsi="Times New Roman" w:hint="default"/>
      </w:rPr>
    </w:lvl>
    <w:lvl w:ilvl="7" w:tplc="1CC2BC16" w:tentative="1">
      <w:start w:val="1"/>
      <w:numFmt w:val="bullet"/>
      <w:lvlText w:val="•"/>
      <w:lvlJc w:val="left"/>
      <w:pPr>
        <w:tabs>
          <w:tab w:val="num" w:pos="5760"/>
        </w:tabs>
        <w:ind w:left="5760" w:hanging="360"/>
      </w:pPr>
      <w:rPr>
        <w:rFonts w:ascii="Times New Roman" w:hAnsi="Times New Roman" w:hint="default"/>
      </w:rPr>
    </w:lvl>
    <w:lvl w:ilvl="8" w:tplc="283A863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A585C40"/>
    <w:multiLevelType w:val="hybridMultilevel"/>
    <w:tmpl w:val="8B20B758"/>
    <w:lvl w:ilvl="0" w:tplc="4CE08096">
      <w:start w:val="1"/>
      <w:numFmt w:val="bullet"/>
      <w:lvlText w:val="•"/>
      <w:lvlJc w:val="left"/>
      <w:pPr>
        <w:tabs>
          <w:tab w:val="num" w:pos="720"/>
        </w:tabs>
        <w:ind w:left="720" w:hanging="360"/>
      </w:pPr>
      <w:rPr>
        <w:rFonts w:ascii="Times New Roman" w:hAnsi="Times New Roman" w:hint="default"/>
      </w:rPr>
    </w:lvl>
    <w:lvl w:ilvl="1" w:tplc="6630AD0C" w:tentative="1">
      <w:start w:val="1"/>
      <w:numFmt w:val="bullet"/>
      <w:lvlText w:val="•"/>
      <w:lvlJc w:val="left"/>
      <w:pPr>
        <w:tabs>
          <w:tab w:val="num" w:pos="1440"/>
        </w:tabs>
        <w:ind w:left="1440" w:hanging="360"/>
      </w:pPr>
      <w:rPr>
        <w:rFonts w:ascii="Times New Roman" w:hAnsi="Times New Roman" w:hint="default"/>
      </w:rPr>
    </w:lvl>
    <w:lvl w:ilvl="2" w:tplc="5150E46E" w:tentative="1">
      <w:start w:val="1"/>
      <w:numFmt w:val="bullet"/>
      <w:lvlText w:val="•"/>
      <w:lvlJc w:val="left"/>
      <w:pPr>
        <w:tabs>
          <w:tab w:val="num" w:pos="2160"/>
        </w:tabs>
        <w:ind w:left="2160" w:hanging="360"/>
      </w:pPr>
      <w:rPr>
        <w:rFonts w:ascii="Times New Roman" w:hAnsi="Times New Roman" w:hint="default"/>
      </w:rPr>
    </w:lvl>
    <w:lvl w:ilvl="3" w:tplc="078AAEC2" w:tentative="1">
      <w:start w:val="1"/>
      <w:numFmt w:val="bullet"/>
      <w:lvlText w:val="•"/>
      <w:lvlJc w:val="left"/>
      <w:pPr>
        <w:tabs>
          <w:tab w:val="num" w:pos="2880"/>
        </w:tabs>
        <w:ind w:left="2880" w:hanging="360"/>
      </w:pPr>
      <w:rPr>
        <w:rFonts w:ascii="Times New Roman" w:hAnsi="Times New Roman" w:hint="default"/>
      </w:rPr>
    </w:lvl>
    <w:lvl w:ilvl="4" w:tplc="DF849010" w:tentative="1">
      <w:start w:val="1"/>
      <w:numFmt w:val="bullet"/>
      <w:lvlText w:val="•"/>
      <w:lvlJc w:val="left"/>
      <w:pPr>
        <w:tabs>
          <w:tab w:val="num" w:pos="3600"/>
        </w:tabs>
        <w:ind w:left="3600" w:hanging="360"/>
      </w:pPr>
      <w:rPr>
        <w:rFonts w:ascii="Times New Roman" w:hAnsi="Times New Roman" w:hint="default"/>
      </w:rPr>
    </w:lvl>
    <w:lvl w:ilvl="5" w:tplc="55146ED4" w:tentative="1">
      <w:start w:val="1"/>
      <w:numFmt w:val="bullet"/>
      <w:lvlText w:val="•"/>
      <w:lvlJc w:val="left"/>
      <w:pPr>
        <w:tabs>
          <w:tab w:val="num" w:pos="4320"/>
        </w:tabs>
        <w:ind w:left="4320" w:hanging="360"/>
      </w:pPr>
      <w:rPr>
        <w:rFonts w:ascii="Times New Roman" w:hAnsi="Times New Roman" w:hint="default"/>
      </w:rPr>
    </w:lvl>
    <w:lvl w:ilvl="6" w:tplc="2AA66B7C" w:tentative="1">
      <w:start w:val="1"/>
      <w:numFmt w:val="bullet"/>
      <w:lvlText w:val="•"/>
      <w:lvlJc w:val="left"/>
      <w:pPr>
        <w:tabs>
          <w:tab w:val="num" w:pos="5040"/>
        </w:tabs>
        <w:ind w:left="5040" w:hanging="360"/>
      </w:pPr>
      <w:rPr>
        <w:rFonts w:ascii="Times New Roman" w:hAnsi="Times New Roman" w:hint="default"/>
      </w:rPr>
    </w:lvl>
    <w:lvl w:ilvl="7" w:tplc="CCFC6802" w:tentative="1">
      <w:start w:val="1"/>
      <w:numFmt w:val="bullet"/>
      <w:lvlText w:val="•"/>
      <w:lvlJc w:val="left"/>
      <w:pPr>
        <w:tabs>
          <w:tab w:val="num" w:pos="5760"/>
        </w:tabs>
        <w:ind w:left="5760" w:hanging="360"/>
      </w:pPr>
      <w:rPr>
        <w:rFonts w:ascii="Times New Roman" w:hAnsi="Times New Roman" w:hint="default"/>
      </w:rPr>
    </w:lvl>
    <w:lvl w:ilvl="8" w:tplc="87F89E9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2A84890"/>
    <w:multiLevelType w:val="hybridMultilevel"/>
    <w:tmpl w:val="21DA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A0F4C"/>
    <w:multiLevelType w:val="multilevel"/>
    <w:tmpl w:val="FB38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A01272"/>
    <w:multiLevelType w:val="multilevel"/>
    <w:tmpl w:val="96966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A2BC6"/>
    <w:multiLevelType w:val="hybridMultilevel"/>
    <w:tmpl w:val="F7AE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8083A"/>
    <w:multiLevelType w:val="multilevel"/>
    <w:tmpl w:val="8FA07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971034"/>
    <w:multiLevelType w:val="multilevel"/>
    <w:tmpl w:val="93DE4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800467"/>
    <w:multiLevelType w:val="hybridMultilevel"/>
    <w:tmpl w:val="27462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5"/>
  </w:num>
  <w:num w:numId="4">
    <w:abstractNumId w:val="6"/>
  </w:num>
  <w:num w:numId="5">
    <w:abstractNumId w:val="20"/>
  </w:num>
  <w:num w:numId="6">
    <w:abstractNumId w:val="21"/>
  </w:num>
  <w:num w:numId="7">
    <w:abstractNumId w:val="7"/>
  </w:num>
  <w:num w:numId="8">
    <w:abstractNumId w:val="0"/>
  </w:num>
  <w:num w:numId="9">
    <w:abstractNumId w:val="2"/>
  </w:num>
  <w:num w:numId="10">
    <w:abstractNumId w:val="1"/>
  </w:num>
  <w:num w:numId="11">
    <w:abstractNumId w:val="10"/>
  </w:num>
  <w:num w:numId="12">
    <w:abstractNumId w:val="16"/>
  </w:num>
  <w:num w:numId="13">
    <w:abstractNumId w:val="11"/>
  </w:num>
  <w:num w:numId="14">
    <w:abstractNumId w:val="8"/>
  </w:num>
  <w:num w:numId="15">
    <w:abstractNumId w:val="15"/>
  </w:num>
  <w:num w:numId="16">
    <w:abstractNumId w:val="12"/>
  </w:num>
  <w:num w:numId="17">
    <w:abstractNumId w:val="14"/>
  </w:num>
  <w:num w:numId="18">
    <w:abstractNumId w:val="13"/>
  </w:num>
  <w:num w:numId="19">
    <w:abstractNumId w:val="9"/>
  </w:num>
  <w:num w:numId="20">
    <w:abstractNumId w:val="22"/>
  </w:num>
  <w:num w:numId="21">
    <w:abstractNumId w:val="4"/>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30"/>
    <w:rsid w:val="00012AB5"/>
    <w:rsid w:val="00067520"/>
    <w:rsid w:val="00092CA1"/>
    <w:rsid w:val="000A30B3"/>
    <w:rsid w:val="000F6077"/>
    <w:rsid w:val="000F68F0"/>
    <w:rsid w:val="00132B2C"/>
    <w:rsid w:val="001444A3"/>
    <w:rsid w:val="00167E97"/>
    <w:rsid w:val="001701B8"/>
    <w:rsid w:val="001B1359"/>
    <w:rsid w:val="001B2AED"/>
    <w:rsid w:val="001B6B67"/>
    <w:rsid w:val="001C20AC"/>
    <w:rsid w:val="001C431D"/>
    <w:rsid w:val="001E2AF0"/>
    <w:rsid w:val="001F0486"/>
    <w:rsid w:val="002057BF"/>
    <w:rsid w:val="00206E16"/>
    <w:rsid w:val="00212B04"/>
    <w:rsid w:val="0021431D"/>
    <w:rsid w:val="002204D4"/>
    <w:rsid w:val="00224EF1"/>
    <w:rsid w:val="002362AE"/>
    <w:rsid w:val="00237391"/>
    <w:rsid w:val="00251BD1"/>
    <w:rsid w:val="0025243D"/>
    <w:rsid w:val="00263F26"/>
    <w:rsid w:val="002A2C54"/>
    <w:rsid w:val="002A47C4"/>
    <w:rsid w:val="002B0F3D"/>
    <w:rsid w:val="002C6899"/>
    <w:rsid w:val="002E38C6"/>
    <w:rsid w:val="003131B5"/>
    <w:rsid w:val="00316A25"/>
    <w:rsid w:val="00323B57"/>
    <w:rsid w:val="00326BCC"/>
    <w:rsid w:val="00331374"/>
    <w:rsid w:val="003315D1"/>
    <w:rsid w:val="003454D5"/>
    <w:rsid w:val="003541CD"/>
    <w:rsid w:val="0039343F"/>
    <w:rsid w:val="003D3AFD"/>
    <w:rsid w:val="003D6A1E"/>
    <w:rsid w:val="003E7C0D"/>
    <w:rsid w:val="003F065F"/>
    <w:rsid w:val="003F0845"/>
    <w:rsid w:val="003F5579"/>
    <w:rsid w:val="00402BA7"/>
    <w:rsid w:val="00404401"/>
    <w:rsid w:val="0041705A"/>
    <w:rsid w:val="00421BB3"/>
    <w:rsid w:val="00436675"/>
    <w:rsid w:val="00441AF7"/>
    <w:rsid w:val="00443EB6"/>
    <w:rsid w:val="00444AEE"/>
    <w:rsid w:val="004454A3"/>
    <w:rsid w:val="00455F3B"/>
    <w:rsid w:val="00473880"/>
    <w:rsid w:val="00482C51"/>
    <w:rsid w:val="004A01B3"/>
    <w:rsid w:val="004A155E"/>
    <w:rsid w:val="004A311F"/>
    <w:rsid w:val="004B333A"/>
    <w:rsid w:val="004B57F2"/>
    <w:rsid w:val="004B586E"/>
    <w:rsid w:val="004B5BA1"/>
    <w:rsid w:val="004E1622"/>
    <w:rsid w:val="004E458D"/>
    <w:rsid w:val="00507431"/>
    <w:rsid w:val="00516560"/>
    <w:rsid w:val="00522846"/>
    <w:rsid w:val="005240C3"/>
    <w:rsid w:val="00531A5C"/>
    <w:rsid w:val="00534697"/>
    <w:rsid w:val="00540AFB"/>
    <w:rsid w:val="00546A65"/>
    <w:rsid w:val="00550B37"/>
    <w:rsid w:val="0055766C"/>
    <w:rsid w:val="00571056"/>
    <w:rsid w:val="00576C5F"/>
    <w:rsid w:val="00583637"/>
    <w:rsid w:val="00594F58"/>
    <w:rsid w:val="00595D30"/>
    <w:rsid w:val="005A0913"/>
    <w:rsid w:val="005B21E8"/>
    <w:rsid w:val="005B6625"/>
    <w:rsid w:val="005E16B3"/>
    <w:rsid w:val="005F7512"/>
    <w:rsid w:val="00610246"/>
    <w:rsid w:val="00622384"/>
    <w:rsid w:val="006257A5"/>
    <w:rsid w:val="0062616F"/>
    <w:rsid w:val="00636449"/>
    <w:rsid w:val="00646F56"/>
    <w:rsid w:val="00652131"/>
    <w:rsid w:val="0066748B"/>
    <w:rsid w:val="0067020B"/>
    <w:rsid w:val="00686B5D"/>
    <w:rsid w:val="00695C23"/>
    <w:rsid w:val="006965E3"/>
    <w:rsid w:val="006968B8"/>
    <w:rsid w:val="006B201A"/>
    <w:rsid w:val="006B21A9"/>
    <w:rsid w:val="006D6328"/>
    <w:rsid w:val="006D6E94"/>
    <w:rsid w:val="006E0A28"/>
    <w:rsid w:val="006F0B88"/>
    <w:rsid w:val="006F7D59"/>
    <w:rsid w:val="00712817"/>
    <w:rsid w:val="00716F7E"/>
    <w:rsid w:val="00717DDD"/>
    <w:rsid w:val="00717F10"/>
    <w:rsid w:val="007422F2"/>
    <w:rsid w:val="00747E48"/>
    <w:rsid w:val="00756210"/>
    <w:rsid w:val="00770063"/>
    <w:rsid w:val="00792332"/>
    <w:rsid w:val="00794BFD"/>
    <w:rsid w:val="00823882"/>
    <w:rsid w:val="00844AFE"/>
    <w:rsid w:val="00854BC1"/>
    <w:rsid w:val="00861B66"/>
    <w:rsid w:val="008639EF"/>
    <w:rsid w:val="00873580"/>
    <w:rsid w:val="0089247B"/>
    <w:rsid w:val="008A3DE7"/>
    <w:rsid w:val="008A6B2E"/>
    <w:rsid w:val="008C0E61"/>
    <w:rsid w:val="008D176F"/>
    <w:rsid w:val="008D34AD"/>
    <w:rsid w:val="008D4AD5"/>
    <w:rsid w:val="008F073C"/>
    <w:rsid w:val="008F62FA"/>
    <w:rsid w:val="00911F25"/>
    <w:rsid w:val="0092064F"/>
    <w:rsid w:val="00926F95"/>
    <w:rsid w:val="00930473"/>
    <w:rsid w:val="0093193C"/>
    <w:rsid w:val="00937367"/>
    <w:rsid w:val="00942DDE"/>
    <w:rsid w:val="00944C89"/>
    <w:rsid w:val="00951FD2"/>
    <w:rsid w:val="00956A79"/>
    <w:rsid w:val="00986264"/>
    <w:rsid w:val="009A370E"/>
    <w:rsid w:val="009B2E74"/>
    <w:rsid w:val="009C3464"/>
    <w:rsid w:val="009D3E61"/>
    <w:rsid w:val="009E19DF"/>
    <w:rsid w:val="009E4130"/>
    <w:rsid w:val="00A02D3E"/>
    <w:rsid w:val="00A3322C"/>
    <w:rsid w:val="00A351D3"/>
    <w:rsid w:val="00A55D44"/>
    <w:rsid w:val="00A701A6"/>
    <w:rsid w:val="00A76987"/>
    <w:rsid w:val="00A96D2F"/>
    <w:rsid w:val="00AA5ABB"/>
    <w:rsid w:val="00AB0FAE"/>
    <w:rsid w:val="00AD0524"/>
    <w:rsid w:val="00AD0894"/>
    <w:rsid w:val="00AE2C44"/>
    <w:rsid w:val="00AE7E51"/>
    <w:rsid w:val="00AF2E26"/>
    <w:rsid w:val="00AF4B16"/>
    <w:rsid w:val="00B04AB9"/>
    <w:rsid w:val="00B04C06"/>
    <w:rsid w:val="00B06F19"/>
    <w:rsid w:val="00B20DCC"/>
    <w:rsid w:val="00B50199"/>
    <w:rsid w:val="00B53A7F"/>
    <w:rsid w:val="00B55411"/>
    <w:rsid w:val="00B65A4D"/>
    <w:rsid w:val="00B72290"/>
    <w:rsid w:val="00B75048"/>
    <w:rsid w:val="00B75413"/>
    <w:rsid w:val="00B77BC6"/>
    <w:rsid w:val="00B847C3"/>
    <w:rsid w:val="00B93633"/>
    <w:rsid w:val="00BC1F3D"/>
    <w:rsid w:val="00BD26B0"/>
    <w:rsid w:val="00BE7B4C"/>
    <w:rsid w:val="00BF2569"/>
    <w:rsid w:val="00C028B2"/>
    <w:rsid w:val="00C15B0C"/>
    <w:rsid w:val="00C21453"/>
    <w:rsid w:val="00C21C29"/>
    <w:rsid w:val="00C34186"/>
    <w:rsid w:val="00C36921"/>
    <w:rsid w:val="00C56D3E"/>
    <w:rsid w:val="00C61C5E"/>
    <w:rsid w:val="00C70A66"/>
    <w:rsid w:val="00C80761"/>
    <w:rsid w:val="00C80E6E"/>
    <w:rsid w:val="00C87881"/>
    <w:rsid w:val="00C91B31"/>
    <w:rsid w:val="00CA45DB"/>
    <w:rsid w:val="00CB652C"/>
    <w:rsid w:val="00CB66A7"/>
    <w:rsid w:val="00CC7263"/>
    <w:rsid w:val="00CE48BB"/>
    <w:rsid w:val="00CF44FC"/>
    <w:rsid w:val="00D0378A"/>
    <w:rsid w:val="00D1086C"/>
    <w:rsid w:val="00D26C49"/>
    <w:rsid w:val="00D27A41"/>
    <w:rsid w:val="00D439AB"/>
    <w:rsid w:val="00D51AC3"/>
    <w:rsid w:val="00D57A66"/>
    <w:rsid w:val="00D91826"/>
    <w:rsid w:val="00DA73BF"/>
    <w:rsid w:val="00DC6253"/>
    <w:rsid w:val="00DD00A8"/>
    <w:rsid w:val="00DD331D"/>
    <w:rsid w:val="00DD7ED9"/>
    <w:rsid w:val="00DE2B22"/>
    <w:rsid w:val="00DE478E"/>
    <w:rsid w:val="00DE635C"/>
    <w:rsid w:val="00DF4432"/>
    <w:rsid w:val="00DF470B"/>
    <w:rsid w:val="00E20005"/>
    <w:rsid w:val="00E262B4"/>
    <w:rsid w:val="00E2665A"/>
    <w:rsid w:val="00E42D3A"/>
    <w:rsid w:val="00E523E6"/>
    <w:rsid w:val="00E535C2"/>
    <w:rsid w:val="00E57F69"/>
    <w:rsid w:val="00E60DA2"/>
    <w:rsid w:val="00E625DC"/>
    <w:rsid w:val="00E745DD"/>
    <w:rsid w:val="00E766A3"/>
    <w:rsid w:val="00EB0DF7"/>
    <w:rsid w:val="00EB3F4D"/>
    <w:rsid w:val="00EE2E0C"/>
    <w:rsid w:val="00EF3D22"/>
    <w:rsid w:val="00F14C10"/>
    <w:rsid w:val="00F153D1"/>
    <w:rsid w:val="00F16572"/>
    <w:rsid w:val="00F2188A"/>
    <w:rsid w:val="00F27BE4"/>
    <w:rsid w:val="00F40276"/>
    <w:rsid w:val="00F4369C"/>
    <w:rsid w:val="00F453BE"/>
    <w:rsid w:val="00F51742"/>
    <w:rsid w:val="00F53FE5"/>
    <w:rsid w:val="00F56AAD"/>
    <w:rsid w:val="00F66517"/>
    <w:rsid w:val="00F66E18"/>
    <w:rsid w:val="00F926FF"/>
    <w:rsid w:val="00F96AE3"/>
    <w:rsid w:val="00FA1D89"/>
    <w:rsid w:val="00FA5027"/>
    <w:rsid w:val="00FA64E4"/>
    <w:rsid w:val="00FC0831"/>
    <w:rsid w:val="00FC253B"/>
    <w:rsid w:val="00FD7F8E"/>
    <w:rsid w:val="00FE59A6"/>
    <w:rsid w:val="00FE7BEF"/>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7FE5"/>
  <w15:docId w15:val="{D9584D00-597C-4D40-9617-BD5DB607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
    <w:name w:val="List"/>
    <w:basedOn w:val="BodyText"/>
    <w:semiHidden/>
    <w:rsid w:val="00861B66"/>
    <w:pPr>
      <w:suppressAutoHyphens/>
      <w:spacing w:line="240" w:lineRule="auto"/>
    </w:pPr>
    <w:rPr>
      <w:rFonts w:ascii="Times New Roman" w:eastAsia="Times New Roman" w:hAnsi="Times New Roman" w:cs="Tahoma"/>
      <w:sz w:val="24"/>
      <w:szCs w:val="24"/>
      <w:lang w:val="en-US" w:eastAsia="ar-SA"/>
    </w:rPr>
  </w:style>
  <w:style w:type="paragraph" w:styleId="BodyText">
    <w:name w:val="Body Text"/>
    <w:basedOn w:val="Normal"/>
    <w:link w:val="BodyTextChar"/>
    <w:uiPriority w:val="99"/>
    <w:semiHidden/>
    <w:unhideWhenUsed/>
    <w:rsid w:val="00861B66"/>
    <w:pPr>
      <w:spacing w:after="120"/>
    </w:pPr>
  </w:style>
  <w:style w:type="character" w:customStyle="1" w:styleId="BodyTextChar">
    <w:name w:val="Body Text Char"/>
    <w:basedOn w:val="DefaultParagraphFont"/>
    <w:link w:val="BodyText"/>
    <w:uiPriority w:val="99"/>
    <w:semiHidden/>
    <w:rsid w:val="00861B66"/>
  </w:style>
  <w:style w:type="paragraph" w:styleId="ListParagraph">
    <w:name w:val="List Paragraph"/>
    <w:basedOn w:val="Normal"/>
    <w:uiPriority w:val="34"/>
    <w:qFormat/>
    <w:rsid w:val="00482C51"/>
    <w:pPr>
      <w:ind w:left="720"/>
      <w:contextualSpacing/>
    </w:pPr>
  </w:style>
  <w:style w:type="paragraph" w:customStyle="1" w:styleId="Standard">
    <w:name w:val="Standard"/>
    <w:rsid w:val="00F926FF"/>
    <w:pPr>
      <w:suppressAutoHyphens/>
      <w:autoSpaceDN w:val="0"/>
      <w:spacing w:line="240" w:lineRule="auto"/>
    </w:pPr>
    <w:rPr>
      <w:rFonts w:ascii="Liberation Serif" w:eastAsia="WenQuanYi Micro Hei" w:hAnsi="Liberation Serif" w:cs="Lohit Devanagari"/>
      <w:kern w:val="3"/>
      <w:sz w:val="24"/>
      <w:szCs w:val="24"/>
      <w:lang w:val="en-US" w:eastAsia="zh-CN" w:bidi="hi-IN"/>
    </w:rPr>
  </w:style>
  <w:style w:type="character" w:styleId="Hyperlink">
    <w:name w:val="Hyperlink"/>
    <w:basedOn w:val="DefaultParagraphFont"/>
    <w:uiPriority w:val="99"/>
    <w:unhideWhenUsed/>
    <w:rsid w:val="002A2C54"/>
    <w:rPr>
      <w:color w:val="0000FF" w:themeColor="hyperlink"/>
      <w:u w:val="single"/>
    </w:rPr>
  </w:style>
  <w:style w:type="paragraph" w:styleId="NormalWeb">
    <w:name w:val="Normal (Web)"/>
    <w:basedOn w:val="Normal"/>
    <w:uiPriority w:val="99"/>
    <w:semiHidden/>
    <w:unhideWhenUsed/>
    <w:rsid w:val="00323B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7014">
      <w:bodyDiv w:val="1"/>
      <w:marLeft w:val="0"/>
      <w:marRight w:val="0"/>
      <w:marTop w:val="0"/>
      <w:marBottom w:val="0"/>
      <w:divBdr>
        <w:top w:val="none" w:sz="0" w:space="0" w:color="auto"/>
        <w:left w:val="none" w:sz="0" w:space="0" w:color="auto"/>
        <w:bottom w:val="none" w:sz="0" w:space="0" w:color="auto"/>
        <w:right w:val="none" w:sz="0" w:space="0" w:color="auto"/>
      </w:divBdr>
      <w:divsChild>
        <w:div w:id="1406537540">
          <w:marLeft w:val="0"/>
          <w:marRight w:val="0"/>
          <w:marTop w:val="0"/>
          <w:marBottom w:val="0"/>
          <w:divBdr>
            <w:top w:val="none" w:sz="0" w:space="0" w:color="auto"/>
            <w:left w:val="none" w:sz="0" w:space="0" w:color="auto"/>
            <w:bottom w:val="none" w:sz="0" w:space="0" w:color="auto"/>
            <w:right w:val="none" w:sz="0" w:space="0" w:color="auto"/>
          </w:divBdr>
          <w:divsChild>
            <w:div w:id="1841502612">
              <w:marLeft w:val="0"/>
              <w:marRight w:val="0"/>
              <w:marTop w:val="0"/>
              <w:marBottom w:val="0"/>
              <w:divBdr>
                <w:top w:val="single" w:sz="2" w:space="0" w:color="EFEFEF"/>
                <w:left w:val="none" w:sz="0" w:space="0" w:color="auto"/>
                <w:bottom w:val="none" w:sz="0" w:space="0" w:color="auto"/>
                <w:right w:val="none" w:sz="0" w:space="0" w:color="auto"/>
              </w:divBdr>
              <w:divsChild>
                <w:div w:id="40980695">
                  <w:marLeft w:val="0"/>
                  <w:marRight w:val="0"/>
                  <w:marTop w:val="0"/>
                  <w:marBottom w:val="0"/>
                  <w:divBdr>
                    <w:top w:val="single" w:sz="6" w:space="0" w:color="AAAAAA"/>
                    <w:left w:val="none" w:sz="0" w:space="0" w:color="auto"/>
                    <w:bottom w:val="none" w:sz="0" w:space="0" w:color="AAAAAA"/>
                    <w:right w:val="none" w:sz="0" w:space="0" w:color="auto"/>
                  </w:divBdr>
                  <w:divsChild>
                    <w:div w:id="210389611">
                      <w:marLeft w:val="0"/>
                      <w:marRight w:val="0"/>
                      <w:marTop w:val="0"/>
                      <w:marBottom w:val="0"/>
                      <w:divBdr>
                        <w:top w:val="none" w:sz="0" w:space="0" w:color="auto"/>
                        <w:left w:val="none" w:sz="0" w:space="0" w:color="auto"/>
                        <w:bottom w:val="none" w:sz="0" w:space="0" w:color="auto"/>
                        <w:right w:val="none" w:sz="0" w:space="0" w:color="auto"/>
                      </w:divBdr>
                      <w:divsChild>
                        <w:div w:id="1621061166">
                          <w:marLeft w:val="0"/>
                          <w:marRight w:val="0"/>
                          <w:marTop w:val="0"/>
                          <w:marBottom w:val="0"/>
                          <w:divBdr>
                            <w:top w:val="none" w:sz="0" w:space="0" w:color="auto"/>
                            <w:left w:val="none" w:sz="0" w:space="0" w:color="auto"/>
                            <w:bottom w:val="none" w:sz="0" w:space="0" w:color="auto"/>
                            <w:right w:val="none" w:sz="0" w:space="0" w:color="auto"/>
                          </w:divBdr>
                          <w:divsChild>
                            <w:div w:id="2042169167">
                              <w:marLeft w:val="0"/>
                              <w:marRight w:val="0"/>
                              <w:marTop w:val="0"/>
                              <w:marBottom w:val="0"/>
                              <w:divBdr>
                                <w:top w:val="none" w:sz="0" w:space="0" w:color="auto"/>
                                <w:left w:val="none" w:sz="0" w:space="0" w:color="auto"/>
                                <w:bottom w:val="none" w:sz="0" w:space="0" w:color="auto"/>
                                <w:right w:val="none" w:sz="0" w:space="0" w:color="auto"/>
                              </w:divBdr>
                              <w:divsChild>
                                <w:div w:id="563419861">
                                  <w:marLeft w:val="0"/>
                                  <w:marRight w:val="0"/>
                                  <w:marTop w:val="0"/>
                                  <w:marBottom w:val="0"/>
                                  <w:divBdr>
                                    <w:top w:val="none" w:sz="0" w:space="0" w:color="auto"/>
                                    <w:left w:val="none" w:sz="0" w:space="0" w:color="auto"/>
                                    <w:bottom w:val="none" w:sz="0" w:space="0" w:color="auto"/>
                                    <w:right w:val="none" w:sz="0" w:space="0" w:color="auto"/>
                                  </w:divBdr>
                                  <w:divsChild>
                                    <w:div w:id="2087263008">
                                      <w:marLeft w:val="450"/>
                                      <w:marRight w:val="0"/>
                                      <w:marTop w:val="0"/>
                                      <w:marBottom w:val="0"/>
                                      <w:divBdr>
                                        <w:top w:val="none" w:sz="0" w:space="0" w:color="auto"/>
                                        <w:left w:val="none" w:sz="0" w:space="0" w:color="auto"/>
                                        <w:bottom w:val="none" w:sz="0" w:space="0" w:color="auto"/>
                                        <w:right w:val="none" w:sz="0" w:space="0" w:color="auto"/>
                                      </w:divBdr>
                                      <w:divsChild>
                                        <w:div w:id="292519293">
                                          <w:marLeft w:val="0"/>
                                          <w:marRight w:val="0"/>
                                          <w:marTop w:val="0"/>
                                          <w:marBottom w:val="0"/>
                                          <w:divBdr>
                                            <w:top w:val="none" w:sz="0" w:space="0" w:color="auto"/>
                                            <w:left w:val="none" w:sz="0" w:space="0" w:color="auto"/>
                                            <w:bottom w:val="none" w:sz="0" w:space="0" w:color="auto"/>
                                            <w:right w:val="none" w:sz="0" w:space="0" w:color="auto"/>
                                          </w:divBdr>
                                          <w:divsChild>
                                            <w:div w:id="730344719">
                                              <w:marLeft w:val="0"/>
                                              <w:marRight w:val="0"/>
                                              <w:marTop w:val="0"/>
                                              <w:marBottom w:val="0"/>
                                              <w:divBdr>
                                                <w:top w:val="none" w:sz="0" w:space="0" w:color="auto"/>
                                                <w:left w:val="none" w:sz="0" w:space="0" w:color="auto"/>
                                                <w:bottom w:val="none" w:sz="0" w:space="0" w:color="auto"/>
                                                <w:right w:val="none" w:sz="0" w:space="0" w:color="auto"/>
                                              </w:divBdr>
                                              <w:divsChild>
                                                <w:div w:id="149443514">
                                                  <w:marLeft w:val="0"/>
                                                  <w:marRight w:val="0"/>
                                                  <w:marTop w:val="0"/>
                                                  <w:marBottom w:val="0"/>
                                                  <w:divBdr>
                                                    <w:top w:val="none" w:sz="0" w:space="0" w:color="auto"/>
                                                    <w:left w:val="none" w:sz="0" w:space="0" w:color="auto"/>
                                                    <w:bottom w:val="none" w:sz="0" w:space="0" w:color="auto"/>
                                                    <w:right w:val="none" w:sz="0" w:space="0" w:color="auto"/>
                                                  </w:divBdr>
                                                </w:div>
                                              </w:divsChild>
                                            </w:div>
                                            <w:div w:id="845247196">
                                              <w:marLeft w:val="0"/>
                                              <w:marRight w:val="0"/>
                                              <w:marTop w:val="0"/>
                                              <w:marBottom w:val="0"/>
                                              <w:divBdr>
                                                <w:top w:val="single" w:sz="6" w:space="0" w:color="AAAAAA"/>
                                                <w:left w:val="single" w:sz="6" w:space="6" w:color="AAAAAA"/>
                                                <w:bottom w:val="single" w:sz="6" w:space="0" w:color="AAAAAA"/>
                                                <w:right w:val="single" w:sz="6" w:space="6" w:color="AAAAAA"/>
                                              </w:divBdr>
                                            </w:div>
                                            <w:div w:id="2146963907">
                                              <w:marLeft w:val="-15"/>
                                              <w:marRight w:val="0"/>
                                              <w:marTop w:val="0"/>
                                              <w:marBottom w:val="0"/>
                                              <w:divBdr>
                                                <w:top w:val="single" w:sz="6" w:space="0" w:color="AAAAAA"/>
                                                <w:left w:val="single" w:sz="6" w:space="0" w:color="AAAAAA"/>
                                                <w:bottom w:val="single" w:sz="6" w:space="0" w:color="AAAAAA"/>
                                                <w:right w:val="single" w:sz="6" w:space="0" w:color="AAAAAA"/>
                                              </w:divBdr>
                                            </w:div>
                                            <w:div w:id="1777821168">
                                              <w:marLeft w:val="0"/>
                                              <w:marRight w:val="0"/>
                                              <w:marTop w:val="0"/>
                                              <w:marBottom w:val="0"/>
                                              <w:divBdr>
                                                <w:top w:val="none" w:sz="0" w:space="0" w:color="auto"/>
                                                <w:left w:val="none" w:sz="0" w:space="0" w:color="auto"/>
                                                <w:bottom w:val="none" w:sz="0" w:space="0" w:color="auto"/>
                                                <w:right w:val="none" w:sz="0" w:space="0" w:color="auto"/>
                                              </w:divBdr>
                                            </w:div>
                                            <w:div w:id="1412922993">
                                              <w:marLeft w:val="75"/>
                                              <w:marRight w:val="0"/>
                                              <w:marTop w:val="0"/>
                                              <w:marBottom w:val="0"/>
                                              <w:divBdr>
                                                <w:top w:val="none" w:sz="0" w:space="0" w:color="auto"/>
                                                <w:left w:val="none" w:sz="0" w:space="0" w:color="auto"/>
                                                <w:bottom w:val="none" w:sz="0" w:space="0" w:color="auto"/>
                                                <w:right w:val="none" w:sz="0" w:space="0" w:color="auto"/>
                                              </w:divBdr>
                                            </w:div>
                                          </w:divsChild>
                                        </w:div>
                                        <w:div w:id="1760759784">
                                          <w:marLeft w:val="0"/>
                                          <w:marRight w:val="225"/>
                                          <w:marTop w:val="75"/>
                                          <w:marBottom w:val="0"/>
                                          <w:divBdr>
                                            <w:top w:val="none" w:sz="0" w:space="0" w:color="auto"/>
                                            <w:left w:val="none" w:sz="0" w:space="0" w:color="auto"/>
                                            <w:bottom w:val="none" w:sz="0" w:space="0" w:color="auto"/>
                                            <w:right w:val="none" w:sz="0" w:space="0" w:color="auto"/>
                                          </w:divBdr>
                                          <w:divsChild>
                                            <w:div w:id="1010059445">
                                              <w:marLeft w:val="0"/>
                                              <w:marRight w:val="0"/>
                                              <w:marTop w:val="0"/>
                                              <w:marBottom w:val="0"/>
                                              <w:divBdr>
                                                <w:top w:val="none" w:sz="0" w:space="0" w:color="auto"/>
                                                <w:left w:val="none" w:sz="0" w:space="0" w:color="auto"/>
                                                <w:bottom w:val="none" w:sz="0" w:space="0" w:color="auto"/>
                                                <w:right w:val="none" w:sz="0" w:space="0" w:color="auto"/>
                                              </w:divBdr>
                                              <w:divsChild>
                                                <w:div w:id="2116973678">
                                                  <w:marLeft w:val="0"/>
                                                  <w:marRight w:val="0"/>
                                                  <w:marTop w:val="0"/>
                                                  <w:marBottom w:val="0"/>
                                                  <w:divBdr>
                                                    <w:top w:val="none" w:sz="0" w:space="0" w:color="auto"/>
                                                    <w:left w:val="none" w:sz="0" w:space="0" w:color="auto"/>
                                                    <w:bottom w:val="none" w:sz="0" w:space="0" w:color="auto"/>
                                                    <w:right w:val="none" w:sz="0" w:space="0" w:color="auto"/>
                                                  </w:divBdr>
                                                  <w:divsChild>
                                                    <w:div w:id="1222012306">
                                                      <w:marLeft w:val="0"/>
                                                      <w:marRight w:val="0"/>
                                                      <w:marTop w:val="0"/>
                                                      <w:marBottom w:val="0"/>
                                                      <w:divBdr>
                                                        <w:top w:val="none" w:sz="0" w:space="0" w:color="auto"/>
                                                        <w:left w:val="none" w:sz="0" w:space="0" w:color="auto"/>
                                                        <w:bottom w:val="none" w:sz="0" w:space="0" w:color="auto"/>
                                                        <w:right w:val="none" w:sz="0" w:space="0" w:color="auto"/>
                                                      </w:divBdr>
                                                    </w:div>
                                                    <w:div w:id="665481535">
                                                      <w:marLeft w:val="0"/>
                                                      <w:marRight w:val="0"/>
                                                      <w:marTop w:val="0"/>
                                                      <w:marBottom w:val="0"/>
                                                      <w:divBdr>
                                                        <w:top w:val="none" w:sz="0" w:space="0" w:color="auto"/>
                                                        <w:left w:val="none" w:sz="0" w:space="0" w:color="auto"/>
                                                        <w:bottom w:val="none" w:sz="0" w:space="0" w:color="auto"/>
                                                        <w:right w:val="none" w:sz="0" w:space="0" w:color="auto"/>
                                                      </w:divBdr>
                                                    </w:div>
                                                    <w:div w:id="679967106">
                                                      <w:marLeft w:val="0"/>
                                                      <w:marRight w:val="0"/>
                                                      <w:marTop w:val="0"/>
                                                      <w:marBottom w:val="0"/>
                                                      <w:divBdr>
                                                        <w:top w:val="none" w:sz="0" w:space="0" w:color="auto"/>
                                                        <w:left w:val="none" w:sz="0" w:space="0" w:color="auto"/>
                                                        <w:bottom w:val="none" w:sz="0" w:space="0" w:color="auto"/>
                                                        <w:right w:val="none" w:sz="0" w:space="0" w:color="auto"/>
                                                      </w:divBdr>
                                                    </w:div>
                                                    <w:div w:id="548079093">
                                                      <w:marLeft w:val="0"/>
                                                      <w:marRight w:val="0"/>
                                                      <w:marTop w:val="0"/>
                                                      <w:marBottom w:val="0"/>
                                                      <w:divBdr>
                                                        <w:top w:val="none" w:sz="0" w:space="0" w:color="auto"/>
                                                        <w:left w:val="none" w:sz="0" w:space="0" w:color="auto"/>
                                                        <w:bottom w:val="none" w:sz="0" w:space="0" w:color="auto"/>
                                                        <w:right w:val="none" w:sz="0" w:space="0" w:color="auto"/>
                                                      </w:divBdr>
                                                    </w:div>
                                                    <w:div w:id="1139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865">
                                          <w:marLeft w:val="0"/>
                                          <w:marRight w:val="0"/>
                                          <w:marTop w:val="225"/>
                                          <w:marBottom w:val="225"/>
                                          <w:divBdr>
                                            <w:top w:val="none" w:sz="0" w:space="0" w:color="auto"/>
                                            <w:left w:val="none" w:sz="0" w:space="0" w:color="auto"/>
                                            <w:bottom w:val="none" w:sz="0" w:space="0" w:color="auto"/>
                                            <w:right w:val="none" w:sz="0" w:space="0" w:color="auto"/>
                                          </w:divBdr>
                                          <w:divsChild>
                                            <w:div w:id="12215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053167">
          <w:marLeft w:val="0"/>
          <w:marRight w:val="0"/>
          <w:marTop w:val="0"/>
          <w:marBottom w:val="0"/>
          <w:divBdr>
            <w:top w:val="none" w:sz="0" w:space="0" w:color="auto"/>
            <w:left w:val="none" w:sz="0" w:space="0" w:color="auto"/>
            <w:bottom w:val="none" w:sz="0" w:space="0" w:color="auto"/>
            <w:right w:val="none" w:sz="0" w:space="0" w:color="auto"/>
          </w:divBdr>
          <w:divsChild>
            <w:div w:id="1667512480">
              <w:marLeft w:val="0"/>
              <w:marRight w:val="0"/>
              <w:marTop w:val="0"/>
              <w:marBottom w:val="0"/>
              <w:divBdr>
                <w:top w:val="single" w:sz="2" w:space="0" w:color="EFEFEF"/>
                <w:left w:val="none" w:sz="0" w:space="0" w:color="auto"/>
                <w:bottom w:val="none" w:sz="0" w:space="0" w:color="auto"/>
                <w:right w:val="none" w:sz="0" w:space="0" w:color="auto"/>
              </w:divBdr>
              <w:divsChild>
                <w:div w:id="1039630047">
                  <w:marLeft w:val="0"/>
                  <w:marRight w:val="0"/>
                  <w:marTop w:val="0"/>
                  <w:marBottom w:val="0"/>
                  <w:divBdr>
                    <w:top w:val="single" w:sz="6" w:space="0" w:color="AAAAAA"/>
                    <w:left w:val="none" w:sz="0" w:space="0" w:color="auto"/>
                    <w:bottom w:val="none" w:sz="0" w:space="0" w:color="AAAAAA"/>
                    <w:right w:val="none" w:sz="0" w:space="0" w:color="auto"/>
                  </w:divBdr>
                  <w:divsChild>
                    <w:div w:id="1201936010">
                      <w:marLeft w:val="0"/>
                      <w:marRight w:val="0"/>
                      <w:marTop w:val="0"/>
                      <w:marBottom w:val="0"/>
                      <w:divBdr>
                        <w:top w:val="none" w:sz="0" w:space="0" w:color="auto"/>
                        <w:left w:val="none" w:sz="0" w:space="0" w:color="auto"/>
                        <w:bottom w:val="none" w:sz="0" w:space="0" w:color="auto"/>
                        <w:right w:val="none" w:sz="0" w:space="0" w:color="auto"/>
                      </w:divBdr>
                      <w:divsChild>
                        <w:div w:id="697200943">
                          <w:marLeft w:val="0"/>
                          <w:marRight w:val="0"/>
                          <w:marTop w:val="0"/>
                          <w:marBottom w:val="0"/>
                          <w:divBdr>
                            <w:top w:val="none" w:sz="0" w:space="0" w:color="auto"/>
                            <w:left w:val="none" w:sz="0" w:space="0" w:color="auto"/>
                            <w:bottom w:val="none" w:sz="0" w:space="0" w:color="auto"/>
                            <w:right w:val="none" w:sz="0" w:space="0" w:color="auto"/>
                          </w:divBdr>
                          <w:divsChild>
                            <w:div w:id="1605068007">
                              <w:marLeft w:val="0"/>
                              <w:marRight w:val="0"/>
                              <w:marTop w:val="0"/>
                              <w:marBottom w:val="0"/>
                              <w:divBdr>
                                <w:top w:val="none" w:sz="0" w:space="0" w:color="auto"/>
                                <w:left w:val="none" w:sz="0" w:space="0" w:color="auto"/>
                                <w:bottom w:val="none" w:sz="0" w:space="0" w:color="auto"/>
                                <w:right w:val="none" w:sz="0" w:space="0" w:color="auto"/>
                              </w:divBdr>
                              <w:divsChild>
                                <w:div w:id="582570042">
                                  <w:marLeft w:val="0"/>
                                  <w:marRight w:val="0"/>
                                  <w:marTop w:val="0"/>
                                  <w:marBottom w:val="0"/>
                                  <w:divBdr>
                                    <w:top w:val="none" w:sz="0" w:space="0" w:color="auto"/>
                                    <w:left w:val="none" w:sz="0" w:space="0" w:color="auto"/>
                                    <w:bottom w:val="none" w:sz="0" w:space="0" w:color="auto"/>
                                    <w:right w:val="none" w:sz="0" w:space="0" w:color="auto"/>
                                  </w:divBdr>
                                  <w:divsChild>
                                    <w:div w:id="959610009">
                                      <w:marLeft w:val="0"/>
                                      <w:marRight w:val="0"/>
                                      <w:marTop w:val="0"/>
                                      <w:marBottom w:val="0"/>
                                      <w:divBdr>
                                        <w:top w:val="none" w:sz="0" w:space="0" w:color="auto"/>
                                        <w:left w:val="none" w:sz="0" w:space="0" w:color="auto"/>
                                        <w:bottom w:val="none" w:sz="0" w:space="0" w:color="auto"/>
                                        <w:right w:val="none" w:sz="0" w:space="0" w:color="auto"/>
                                      </w:divBdr>
                                    </w:div>
                                  </w:divsChild>
                                </w:div>
                                <w:div w:id="1522090828">
                                  <w:marLeft w:val="450"/>
                                  <w:marRight w:val="0"/>
                                  <w:marTop w:val="0"/>
                                  <w:marBottom w:val="0"/>
                                  <w:divBdr>
                                    <w:top w:val="none" w:sz="0" w:space="0" w:color="auto"/>
                                    <w:left w:val="none" w:sz="0" w:space="0" w:color="auto"/>
                                    <w:bottom w:val="none" w:sz="0" w:space="0" w:color="auto"/>
                                    <w:right w:val="none" w:sz="0" w:space="0" w:color="auto"/>
                                  </w:divBdr>
                                  <w:divsChild>
                                    <w:div w:id="1396200872">
                                      <w:marLeft w:val="0"/>
                                      <w:marRight w:val="0"/>
                                      <w:marTop w:val="0"/>
                                      <w:marBottom w:val="0"/>
                                      <w:divBdr>
                                        <w:top w:val="none" w:sz="0" w:space="0" w:color="auto"/>
                                        <w:left w:val="none" w:sz="0" w:space="0" w:color="auto"/>
                                        <w:bottom w:val="none" w:sz="0" w:space="0" w:color="auto"/>
                                        <w:right w:val="none" w:sz="0" w:space="0" w:color="auto"/>
                                      </w:divBdr>
                                      <w:divsChild>
                                        <w:div w:id="292832536">
                                          <w:marLeft w:val="0"/>
                                          <w:marRight w:val="0"/>
                                          <w:marTop w:val="0"/>
                                          <w:marBottom w:val="0"/>
                                          <w:divBdr>
                                            <w:top w:val="none" w:sz="0" w:space="0" w:color="auto"/>
                                            <w:left w:val="none" w:sz="0" w:space="0" w:color="auto"/>
                                            <w:bottom w:val="none" w:sz="0" w:space="0" w:color="auto"/>
                                            <w:right w:val="none" w:sz="0" w:space="0" w:color="auto"/>
                                          </w:divBdr>
                                          <w:divsChild>
                                            <w:div w:id="689138389">
                                              <w:marLeft w:val="0"/>
                                              <w:marRight w:val="0"/>
                                              <w:marTop w:val="0"/>
                                              <w:marBottom w:val="0"/>
                                              <w:divBdr>
                                                <w:top w:val="none" w:sz="0" w:space="0" w:color="auto"/>
                                                <w:left w:val="none" w:sz="0" w:space="0" w:color="auto"/>
                                                <w:bottom w:val="none" w:sz="0" w:space="0" w:color="auto"/>
                                                <w:right w:val="none" w:sz="0" w:space="0" w:color="auto"/>
                                              </w:divBdr>
                                            </w:div>
                                          </w:divsChild>
                                        </w:div>
                                        <w:div w:id="1059551773">
                                          <w:marLeft w:val="0"/>
                                          <w:marRight w:val="0"/>
                                          <w:marTop w:val="0"/>
                                          <w:marBottom w:val="0"/>
                                          <w:divBdr>
                                            <w:top w:val="single" w:sz="6" w:space="0" w:color="AAAAAA"/>
                                            <w:left w:val="single" w:sz="6" w:space="6" w:color="AAAAAA"/>
                                            <w:bottom w:val="single" w:sz="6" w:space="0" w:color="AAAAAA"/>
                                            <w:right w:val="single" w:sz="6" w:space="6" w:color="AAAAAA"/>
                                          </w:divBdr>
                                        </w:div>
                                        <w:div w:id="1556235677">
                                          <w:marLeft w:val="-15"/>
                                          <w:marRight w:val="0"/>
                                          <w:marTop w:val="0"/>
                                          <w:marBottom w:val="0"/>
                                          <w:divBdr>
                                            <w:top w:val="single" w:sz="6" w:space="0" w:color="AAAAAA"/>
                                            <w:left w:val="single" w:sz="6" w:space="0" w:color="AAAAAA"/>
                                            <w:bottom w:val="single" w:sz="6" w:space="0" w:color="AAAAAA"/>
                                            <w:right w:val="single" w:sz="6" w:space="0" w:color="AAAAAA"/>
                                          </w:divBdr>
                                        </w:div>
                                        <w:div w:id="1114593169">
                                          <w:marLeft w:val="0"/>
                                          <w:marRight w:val="0"/>
                                          <w:marTop w:val="0"/>
                                          <w:marBottom w:val="0"/>
                                          <w:divBdr>
                                            <w:top w:val="none" w:sz="0" w:space="0" w:color="auto"/>
                                            <w:left w:val="none" w:sz="0" w:space="0" w:color="auto"/>
                                            <w:bottom w:val="none" w:sz="0" w:space="0" w:color="auto"/>
                                            <w:right w:val="none" w:sz="0" w:space="0" w:color="auto"/>
                                          </w:divBdr>
                                        </w:div>
                                        <w:div w:id="1797213406">
                                          <w:marLeft w:val="75"/>
                                          <w:marRight w:val="0"/>
                                          <w:marTop w:val="0"/>
                                          <w:marBottom w:val="0"/>
                                          <w:divBdr>
                                            <w:top w:val="none" w:sz="0" w:space="0" w:color="auto"/>
                                            <w:left w:val="none" w:sz="0" w:space="0" w:color="auto"/>
                                            <w:bottom w:val="none" w:sz="0" w:space="0" w:color="auto"/>
                                            <w:right w:val="none" w:sz="0" w:space="0" w:color="auto"/>
                                          </w:divBdr>
                                        </w:div>
                                      </w:divsChild>
                                    </w:div>
                                    <w:div w:id="102191078">
                                      <w:marLeft w:val="0"/>
                                      <w:marRight w:val="225"/>
                                      <w:marTop w:val="75"/>
                                      <w:marBottom w:val="0"/>
                                      <w:divBdr>
                                        <w:top w:val="none" w:sz="0" w:space="0" w:color="auto"/>
                                        <w:left w:val="none" w:sz="0" w:space="0" w:color="auto"/>
                                        <w:bottom w:val="none" w:sz="0" w:space="0" w:color="auto"/>
                                        <w:right w:val="none" w:sz="0" w:space="0" w:color="auto"/>
                                      </w:divBdr>
                                      <w:divsChild>
                                        <w:div w:id="487942268">
                                          <w:marLeft w:val="0"/>
                                          <w:marRight w:val="0"/>
                                          <w:marTop w:val="0"/>
                                          <w:marBottom w:val="0"/>
                                          <w:divBdr>
                                            <w:top w:val="none" w:sz="0" w:space="0" w:color="auto"/>
                                            <w:left w:val="none" w:sz="0" w:space="0" w:color="auto"/>
                                            <w:bottom w:val="none" w:sz="0" w:space="0" w:color="auto"/>
                                            <w:right w:val="none" w:sz="0" w:space="0" w:color="auto"/>
                                          </w:divBdr>
                                          <w:divsChild>
                                            <w:div w:id="1363482356">
                                              <w:marLeft w:val="0"/>
                                              <w:marRight w:val="0"/>
                                              <w:marTop w:val="0"/>
                                              <w:marBottom w:val="0"/>
                                              <w:divBdr>
                                                <w:top w:val="none" w:sz="0" w:space="0" w:color="auto"/>
                                                <w:left w:val="none" w:sz="0" w:space="0" w:color="auto"/>
                                                <w:bottom w:val="none" w:sz="0" w:space="0" w:color="auto"/>
                                                <w:right w:val="none" w:sz="0" w:space="0" w:color="auto"/>
                                              </w:divBdr>
                                              <w:divsChild>
                                                <w:div w:id="750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415004">
      <w:bodyDiv w:val="1"/>
      <w:marLeft w:val="0"/>
      <w:marRight w:val="0"/>
      <w:marTop w:val="0"/>
      <w:marBottom w:val="0"/>
      <w:divBdr>
        <w:top w:val="none" w:sz="0" w:space="0" w:color="auto"/>
        <w:left w:val="none" w:sz="0" w:space="0" w:color="auto"/>
        <w:bottom w:val="none" w:sz="0" w:space="0" w:color="auto"/>
        <w:right w:val="none" w:sz="0" w:space="0" w:color="auto"/>
      </w:divBdr>
    </w:div>
    <w:div w:id="483816082">
      <w:bodyDiv w:val="1"/>
      <w:marLeft w:val="0"/>
      <w:marRight w:val="0"/>
      <w:marTop w:val="0"/>
      <w:marBottom w:val="0"/>
      <w:divBdr>
        <w:top w:val="none" w:sz="0" w:space="0" w:color="auto"/>
        <w:left w:val="none" w:sz="0" w:space="0" w:color="auto"/>
        <w:bottom w:val="none" w:sz="0" w:space="0" w:color="auto"/>
        <w:right w:val="none" w:sz="0" w:space="0" w:color="auto"/>
      </w:divBdr>
      <w:divsChild>
        <w:div w:id="383061092">
          <w:marLeft w:val="547"/>
          <w:marRight w:val="0"/>
          <w:marTop w:val="154"/>
          <w:marBottom w:val="0"/>
          <w:divBdr>
            <w:top w:val="none" w:sz="0" w:space="0" w:color="auto"/>
            <w:left w:val="none" w:sz="0" w:space="0" w:color="auto"/>
            <w:bottom w:val="none" w:sz="0" w:space="0" w:color="auto"/>
            <w:right w:val="none" w:sz="0" w:space="0" w:color="auto"/>
          </w:divBdr>
        </w:div>
        <w:div w:id="441538546">
          <w:marLeft w:val="1166"/>
          <w:marRight w:val="0"/>
          <w:marTop w:val="134"/>
          <w:marBottom w:val="0"/>
          <w:divBdr>
            <w:top w:val="none" w:sz="0" w:space="0" w:color="auto"/>
            <w:left w:val="none" w:sz="0" w:space="0" w:color="auto"/>
            <w:bottom w:val="none" w:sz="0" w:space="0" w:color="auto"/>
            <w:right w:val="none" w:sz="0" w:space="0" w:color="auto"/>
          </w:divBdr>
        </w:div>
        <w:div w:id="551190007">
          <w:marLeft w:val="1166"/>
          <w:marRight w:val="0"/>
          <w:marTop w:val="134"/>
          <w:marBottom w:val="0"/>
          <w:divBdr>
            <w:top w:val="none" w:sz="0" w:space="0" w:color="auto"/>
            <w:left w:val="none" w:sz="0" w:space="0" w:color="auto"/>
            <w:bottom w:val="none" w:sz="0" w:space="0" w:color="auto"/>
            <w:right w:val="none" w:sz="0" w:space="0" w:color="auto"/>
          </w:divBdr>
        </w:div>
      </w:divsChild>
    </w:div>
    <w:div w:id="603611823">
      <w:bodyDiv w:val="1"/>
      <w:marLeft w:val="0"/>
      <w:marRight w:val="0"/>
      <w:marTop w:val="0"/>
      <w:marBottom w:val="0"/>
      <w:divBdr>
        <w:top w:val="none" w:sz="0" w:space="0" w:color="auto"/>
        <w:left w:val="none" w:sz="0" w:space="0" w:color="auto"/>
        <w:bottom w:val="none" w:sz="0" w:space="0" w:color="auto"/>
        <w:right w:val="none" w:sz="0" w:space="0" w:color="auto"/>
      </w:divBdr>
      <w:divsChild>
        <w:div w:id="393161333">
          <w:marLeft w:val="0"/>
          <w:marRight w:val="0"/>
          <w:marTop w:val="0"/>
          <w:marBottom w:val="0"/>
          <w:divBdr>
            <w:top w:val="none" w:sz="0" w:space="0" w:color="auto"/>
            <w:left w:val="none" w:sz="0" w:space="0" w:color="auto"/>
            <w:bottom w:val="none" w:sz="0" w:space="0" w:color="auto"/>
            <w:right w:val="none" w:sz="0" w:space="0" w:color="auto"/>
          </w:divBdr>
        </w:div>
        <w:div w:id="1886213392">
          <w:marLeft w:val="0"/>
          <w:marRight w:val="0"/>
          <w:marTop w:val="0"/>
          <w:marBottom w:val="0"/>
          <w:divBdr>
            <w:top w:val="none" w:sz="0" w:space="0" w:color="auto"/>
            <w:left w:val="none" w:sz="0" w:space="0" w:color="auto"/>
            <w:bottom w:val="none" w:sz="0" w:space="0" w:color="auto"/>
            <w:right w:val="none" w:sz="0" w:space="0" w:color="auto"/>
          </w:divBdr>
        </w:div>
        <w:div w:id="1519390189">
          <w:marLeft w:val="0"/>
          <w:marRight w:val="0"/>
          <w:marTop w:val="0"/>
          <w:marBottom w:val="0"/>
          <w:divBdr>
            <w:top w:val="none" w:sz="0" w:space="0" w:color="auto"/>
            <w:left w:val="none" w:sz="0" w:space="0" w:color="auto"/>
            <w:bottom w:val="none" w:sz="0" w:space="0" w:color="auto"/>
            <w:right w:val="none" w:sz="0" w:space="0" w:color="auto"/>
          </w:divBdr>
        </w:div>
        <w:div w:id="1474449751">
          <w:marLeft w:val="0"/>
          <w:marRight w:val="0"/>
          <w:marTop w:val="0"/>
          <w:marBottom w:val="0"/>
          <w:divBdr>
            <w:top w:val="none" w:sz="0" w:space="0" w:color="auto"/>
            <w:left w:val="none" w:sz="0" w:space="0" w:color="auto"/>
            <w:bottom w:val="none" w:sz="0" w:space="0" w:color="auto"/>
            <w:right w:val="none" w:sz="0" w:space="0" w:color="auto"/>
          </w:divBdr>
        </w:div>
      </w:divsChild>
    </w:div>
    <w:div w:id="855315089">
      <w:bodyDiv w:val="1"/>
      <w:marLeft w:val="0"/>
      <w:marRight w:val="0"/>
      <w:marTop w:val="0"/>
      <w:marBottom w:val="0"/>
      <w:divBdr>
        <w:top w:val="none" w:sz="0" w:space="0" w:color="auto"/>
        <w:left w:val="none" w:sz="0" w:space="0" w:color="auto"/>
        <w:bottom w:val="none" w:sz="0" w:space="0" w:color="auto"/>
        <w:right w:val="none" w:sz="0" w:space="0" w:color="auto"/>
      </w:divBdr>
      <w:divsChild>
        <w:div w:id="227737695">
          <w:marLeft w:val="547"/>
          <w:marRight w:val="0"/>
          <w:marTop w:val="115"/>
          <w:marBottom w:val="0"/>
          <w:divBdr>
            <w:top w:val="none" w:sz="0" w:space="0" w:color="auto"/>
            <w:left w:val="none" w:sz="0" w:space="0" w:color="auto"/>
            <w:bottom w:val="none" w:sz="0" w:space="0" w:color="auto"/>
            <w:right w:val="none" w:sz="0" w:space="0" w:color="auto"/>
          </w:divBdr>
        </w:div>
        <w:div w:id="180314660">
          <w:marLeft w:val="547"/>
          <w:marRight w:val="0"/>
          <w:marTop w:val="115"/>
          <w:marBottom w:val="0"/>
          <w:divBdr>
            <w:top w:val="none" w:sz="0" w:space="0" w:color="auto"/>
            <w:left w:val="none" w:sz="0" w:space="0" w:color="auto"/>
            <w:bottom w:val="none" w:sz="0" w:space="0" w:color="auto"/>
            <w:right w:val="none" w:sz="0" w:space="0" w:color="auto"/>
          </w:divBdr>
        </w:div>
        <w:div w:id="984817147">
          <w:marLeft w:val="547"/>
          <w:marRight w:val="0"/>
          <w:marTop w:val="115"/>
          <w:marBottom w:val="0"/>
          <w:divBdr>
            <w:top w:val="none" w:sz="0" w:space="0" w:color="auto"/>
            <w:left w:val="none" w:sz="0" w:space="0" w:color="auto"/>
            <w:bottom w:val="none" w:sz="0" w:space="0" w:color="auto"/>
            <w:right w:val="none" w:sz="0" w:space="0" w:color="auto"/>
          </w:divBdr>
        </w:div>
      </w:divsChild>
    </w:div>
    <w:div w:id="989988912">
      <w:bodyDiv w:val="1"/>
      <w:marLeft w:val="0"/>
      <w:marRight w:val="0"/>
      <w:marTop w:val="0"/>
      <w:marBottom w:val="0"/>
      <w:divBdr>
        <w:top w:val="none" w:sz="0" w:space="0" w:color="auto"/>
        <w:left w:val="none" w:sz="0" w:space="0" w:color="auto"/>
        <w:bottom w:val="none" w:sz="0" w:space="0" w:color="auto"/>
        <w:right w:val="none" w:sz="0" w:space="0" w:color="auto"/>
      </w:divBdr>
      <w:divsChild>
        <w:div w:id="1108039090">
          <w:marLeft w:val="547"/>
          <w:marRight w:val="0"/>
          <w:marTop w:val="134"/>
          <w:marBottom w:val="0"/>
          <w:divBdr>
            <w:top w:val="none" w:sz="0" w:space="0" w:color="auto"/>
            <w:left w:val="none" w:sz="0" w:space="0" w:color="auto"/>
            <w:bottom w:val="none" w:sz="0" w:space="0" w:color="auto"/>
            <w:right w:val="none" w:sz="0" w:space="0" w:color="auto"/>
          </w:divBdr>
        </w:div>
        <w:div w:id="312032490">
          <w:marLeft w:val="1166"/>
          <w:marRight w:val="0"/>
          <w:marTop w:val="115"/>
          <w:marBottom w:val="0"/>
          <w:divBdr>
            <w:top w:val="none" w:sz="0" w:space="0" w:color="auto"/>
            <w:left w:val="none" w:sz="0" w:space="0" w:color="auto"/>
            <w:bottom w:val="none" w:sz="0" w:space="0" w:color="auto"/>
            <w:right w:val="none" w:sz="0" w:space="0" w:color="auto"/>
          </w:divBdr>
        </w:div>
        <w:div w:id="578295097">
          <w:marLeft w:val="1166"/>
          <w:marRight w:val="0"/>
          <w:marTop w:val="115"/>
          <w:marBottom w:val="0"/>
          <w:divBdr>
            <w:top w:val="none" w:sz="0" w:space="0" w:color="auto"/>
            <w:left w:val="none" w:sz="0" w:space="0" w:color="auto"/>
            <w:bottom w:val="none" w:sz="0" w:space="0" w:color="auto"/>
            <w:right w:val="none" w:sz="0" w:space="0" w:color="auto"/>
          </w:divBdr>
        </w:div>
        <w:div w:id="776144292">
          <w:marLeft w:val="547"/>
          <w:marRight w:val="0"/>
          <w:marTop w:val="134"/>
          <w:marBottom w:val="0"/>
          <w:divBdr>
            <w:top w:val="none" w:sz="0" w:space="0" w:color="auto"/>
            <w:left w:val="none" w:sz="0" w:space="0" w:color="auto"/>
            <w:bottom w:val="none" w:sz="0" w:space="0" w:color="auto"/>
            <w:right w:val="none" w:sz="0" w:space="0" w:color="auto"/>
          </w:divBdr>
        </w:div>
        <w:div w:id="1157067845">
          <w:marLeft w:val="547"/>
          <w:marRight w:val="0"/>
          <w:marTop w:val="134"/>
          <w:marBottom w:val="0"/>
          <w:divBdr>
            <w:top w:val="none" w:sz="0" w:space="0" w:color="auto"/>
            <w:left w:val="none" w:sz="0" w:space="0" w:color="auto"/>
            <w:bottom w:val="none" w:sz="0" w:space="0" w:color="auto"/>
            <w:right w:val="none" w:sz="0" w:space="0" w:color="auto"/>
          </w:divBdr>
        </w:div>
        <w:div w:id="195705148">
          <w:marLeft w:val="1166"/>
          <w:marRight w:val="0"/>
          <w:marTop w:val="115"/>
          <w:marBottom w:val="0"/>
          <w:divBdr>
            <w:top w:val="none" w:sz="0" w:space="0" w:color="auto"/>
            <w:left w:val="none" w:sz="0" w:space="0" w:color="auto"/>
            <w:bottom w:val="none" w:sz="0" w:space="0" w:color="auto"/>
            <w:right w:val="none" w:sz="0" w:space="0" w:color="auto"/>
          </w:divBdr>
        </w:div>
        <w:div w:id="1251743567">
          <w:marLeft w:val="1166"/>
          <w:marRight w:val="0"/>
          <w:marTop w:val="115"/>
          <w:marBottom w:val="0"/>
          <w:divBdr>
            <w:top w:val="none" w:sz="0" w:space="0" w:color="auto"/>
            <w:left w:val="none" w:sz="0" w:space="0" w:color="auto"/>
            <w:bottom w:val="none" w:sz="0" w:space="0" w:color="auto"/>
            <w:right w:val="none" w:sz="0" w:space="0" w:color="auto"/>
          </w:divBdr>
        </w:div>
      </w:divsChild>
    </w:div>
    <w:div w:id="1070269493">
      <w:bodyDiv w:val="1"/>
      <w:marLeft w:val="0"/>
      <w:marRight w:val="0"/>
      <w:marTop w:val="0"/>
      <w:marBottom w:val="0"/>
      <w:divBdr>
        <w:top w:val="none" w:sz="0" w:space="0" w:color="auto"/>
        <w:left w:val="none" w:sz="0" w:space="0" w:color="auto"/>
        <w:bottom w:val="none" w:sz="0" w:space="0" w:color="auto"/>
        <w:right w:val="none" w:sz="0" w:space="0" w:color="auto"/>
      </w:divBdr>
    </w:div>
    <w:div w:id="1174297459">
      <w:bodyDiv w:val="1"/>
      <w:marLeft w:val="0"/>
      <w:marRight w:val="0"/>
      <w:marTop w:val="0"/>
      <w:marBottom w:val="0"/>
      <w:divBdr>
        <w:top w:val="none" w:sz="0" w:space="0" w:color="auto"/>
        <w:left w:val="none" w:sz="0" w:space="0" w:color="auto"/>
        <w:bottom w:val="none" w:sz="0" w:space="0" w:color="auto"/>
        <w:right w:val="none" w:sz="0" w:space="0" w:color="auto"/>
      </w:divBdr>
    </w:div>
    <w:div w:id="1574124903">
      <w:bodyDiv w:val="1"/>
      <w:marLeft w:val="0"/>
      <w:marRight w:val="0"/>
      <w:marTop w:val="0"/>
      <w:marBottom w:val="0"/>
      <w:divBdr>
        <w:top w:val="none" w:sz="0" w:space="0" w:color="auto"/>
        <w:left w:val="none" w:sz="0" w:space="0" w:color="auto"/>
        <w:bottom w:val="none" w:sz="0" w:space="0" w:color="auto"/>
        <w:right w:val="none" w:sz="0" w:space="0" w:color="auto"/>
      </w:divBdr>
    </w:div>
    <w:div w:id="1593975115">
      <w:bodyDiv w:val="1"/>
      <w:marLeft w:val="0"/>
      <w:marRight w:val="0"/>
      <w:marTop w:val="0"/>
      <w:marBottom w:val="0"/>
      <w:divBdr>
        <w:top w:val="none" w:sz="0" w:space="0" w:color="auto"/>
        <w:left w:val="none" w:sz="0" w:space="0" w:color="auto"/>
        <w:bottom w:val="none" w:sz="0" w:space="0" w:color="auto"/>
        <w:right w:val="none" w:sz="0" w:space="0" w:color="auto"/>
      </w:divBdr>
    </w:div>
    <w:div w:id="1853567610">
      <w:bodyDiv w:val="1"/>
      <w:marLeft w:val="0"/>
      <w:marRight w:val="0"/>
      <w:marTop w:val="0"/>
      <w:marBottom w:val="0"/>
      <w:divBdr>
        <w:top w:val="none" w:sz="0" w:space="0" w:color="auto"/>
        <w:left w:val="none" w:sz="0" w:space="0" w:color="auto"/>
        <w:bottom w:val="none" w:sz="0" w:space="0" w:color="auto"/>
        <w:right w:val="none" w:sz="0" w:space="0" w:color="auto"/>
      </w:divBdr>
    </w:div>
    <w:div w:id="207311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nunez@mail.sfsu.edu" TargetMode="External"/><Relationship Id="rId3" Type="http://schemas.openxmlformats.org/officeDocument/2006/relationships/settings" Target="settings.xml"/><Relationship Id="rId7" Type="http://schemas.openxmlformats.org/officeDocument/2006/relationships/hyperlink" Target="mailto:jamesaqui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theme" Target="theme/theme1.xml"/><Relationship Id="rId5" Type="http://schemas.openxmlformats.org/officeDocument/2006/relationships/hyperlink" Target="http://trashpost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Quintero</dc:creator>
  <cp:lastModifiedBy>James Quintero</cp:lastModifiedBy>
  <cp:revision>2</cp:revision>
  <cp:lastPrinted>2018-05-18T06:09:00Z</cp:lastPrinted>
  <dcterms:created xsi:type="dcterms:W3CDTF">2018-05-21T00:24:00Z</dcterms:created>
  <dcterms:modified xsi:type="dcterms:W3CDTF">2018-05-21T00:24:00Z</dcterms:modified>
</cp:coreProperties>
</file>