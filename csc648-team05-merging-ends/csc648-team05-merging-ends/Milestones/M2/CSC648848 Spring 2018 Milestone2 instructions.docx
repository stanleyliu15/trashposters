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C4" w:rsidRDefault="00AA37C4">
      <w:pPr>
        <w:tabs>
          <w:tab w:val="left" w:pos="1434"/>
          <w:tab w:val="left" w:pos="2874"/>
          <w:tab w:val="left" w:pos="4314"/>
          <w:tab w:val="left" w:pos="5754"/>
          <w:tab w:val="left" w:pos="7194"/>
          <w:tab w:val="left" w:pos="8634"/>
          <w:tab w:val="left" w:pos="10074"/>
          <w:tab w:val="left" w:pos="11514"/>
          <w:tab w:val="left" w:pos="12954"/>
          <w:tab w:val="left" w:pos="14394"/>
          <w:tab w:val="left" w:pos="15834"/>
        </w:tabs>
        <w:rPr>
          <w:b/>
          <w:bCs/>
          <w:color w:val="000000"/>
          <w:sz w:val="28"/>
          <w:szCs w:val="20"/>
          <w:lang w:val="en-GB"/>
        </w:rPr>
      </w:pPr>
      <w:r>
        <w:rPr>
          <w:b/>
          <w:bCs/>
          <w:sz w:val="28"/>
        </w:rPr>
        <w:t>CSC 64</w:t>
      </w:r>
      <w:r w:rsidR="002A4316">
        <w:rPr>
          <w:b/>
          <w:bCs/>
          <w:sz w:val="28"/>
        </w:rPr>
        <w:t>8</w:t>
      </w:r>
      <w:r w:rsidR="00AC52CC">
        <w:rPr>
          <w:b/>
          <w:bCs/>
          <w:sz w:val="28"/>
        </w:rPr>
        <w:t>-</w:t>
      </w:r>
      <w:r>
        <w:rPr>
          <w:b/>
          <w:bCs/>
          <w:sz w:val="28"/>
        </w:rPr>
        <w:t xml:space="preserve">848 </w:t>
      </w:r>
      <w:r w:rsidR="002853E7">
        <w:rPr>
          <w:b/>
          <w:bCs/>
          <w:sz w:val="28"/>
        </w:rPr>
        <w:t>Spring 2018</w:t>
      </w:r>
      <w:r w:rsidR="00C60F3F">
        <w:rPr>
          <w:b/>
          <w:bCs/>
          <w:sz w:val="28"/>
        </w:rPr>
        <w:t xml:space="preserve"> Milestone</w:t>
      </w:r>
      <w:r>
        <w:rPr>
          <w:b/>
          <w:bCs/>
          <w:sz w:val="28"/>
        </w:rPr>
        <w:t xml:space="preserve"> 2: </w:t>
      </w:r>
      <w:r>
        <w:rPr>
          <w:b/>
          <w:bCs/>
          <w:color w:val="000000"/>
          <w:sz w:val="28"/>
          <w:szCs w:val="20"/>
          <w:lang w:val="en-GB"/>
        </w:rPr>
        <w:t>More Detailed Requirements, Specs</w:t>
      </w:r>
      <w:r w:rsidR="009D740C">
        <w:rPr>
          <w:b/>
          <w:bCs/>
          <w:color w:val="000000"/>
          <w:sz w:val="28"/>
          <w:szCs w:val="20"/>
          <w:lang w:val="en-GB"/>
        </w:rPr>
        <w:t>,</w:t>
      </w:r>
      <w:r>
        <w:rPr>
          <w:b/>
          <w:bCs/>
          <w:color w:val="000000"/>
          <w:sz w:val="28"/>
          <w:szCs w:val="20"/>
          <w:lang w:val="en-GB"/>
        </w:rPr>
        <w:t xml:space="preserve"> Architecture</w:t>
      </w:r>
      <w:r w:rsidR="00CE65C6">
        <w:rPr>
          <w:b/>
          <w:bCs/>
          <w:color w:val="000000"/>
          <w:sz w:val="28"/>
          <w:szCs w:val="20"/>
          <w:lang w:val="en-GB"/>
        </w:rPr>
        <w:t xml:space="preserve">, UI </w:t>
      </w:r>
      <w:r w:rsidR="00F36E60">
        <w:rPr>
          <w:b/>
          <w:bCs/>
          <w:color w:val="000000"/>
          <w:sz w:val="28"/>
          <w:szCs w:val="20"/>
          <w:lang w:val="en-GB"/>
        </w:rPr>
        <w:t>mock-ups</w:t>
      </w:r>
      <w:r w:rsidR="009D740C">
        <w:rPr>
          <w:b/>
          <w:bCs/>
          <w:color w:val="000000"/>
          <w:sz w:val="28"/>
          <w:szCs w:val="20"/>
          <w:lang w:val="en-GB"/>
        </w:rPr>
        <w:t xml:space="preserve"> and a </w:t>
      </w:r>
      <w:r w:rsidR="00057377">
        <w:rPr>
          <w:b/>
          <w:bCs/>
          <w:color w:val="000000"/>
          <w:sz w:val="28"/>
          <w:szCs w:val="20"/>
          <w:lang w:val="en-GB"/>
        </w:rPr>
        <w:t>vertical</w:t>
      </w:r>
      <w:r w:rsidR="00EF0F10">
        <w:rPr>
          <w:b/>
          <w:bCs/>
          <w:color w:val="000000"/>
          <w:sz w:val="28"/>
          <w:szCs w:val="20"/>
          <w:lang w:val="en-GB"/>
        </w:rPr>
        <w:t xml:space="preserve"> SW</w:t>
      </w:r>
      <w:r w:rsidR="009D740C">
        <w:rPr>
          <w:b/>
          <w:bCs/>
          <w:color w:val="000000"/>
          <w:sz w:val="28"/>
          <w:szCs w:val="20"/>
          <w:lang w:val="en-GB"/>
        </w:rPr>
        <w:t xml:space="preserve"> prototype</w:t>
      </w:r>
    </w:p>
    <w:p w:rsidR="00AA37C4" w:rsidRDefault="00AA37C4">
      <w:pPr>
        <w:rPr>
          <w:b/>
          <w:bCs/>
          <w:sz w:val="28"/>
        </w:rPr>
      </w:pPr>
    </w:p>
    <w:p w:rsidR="00AA37C4" w:rsidRDefault="00C937C5" w:rsidP="00F10A54">
      <w:pPr>
        <w:rPr>
          <w:b/>
          <w:bCs/>
        </w:rPr>
      </w:pPr>
      <w:r>
        <w:rPr>
          <w:b/>
          <w:bCs/>
        </w:rPr>
        <w:t>03/0</w:t>
      </w:r>
      <w:r w:rsidR="00B94E83">
        <w:rPr>
          <w:b/>
          <w:bCs/>
        </w:rPr>
        <w:t>6</w:t>
      </w:r>
      <w:r>
        <w:rPr>
          <w:b/>
          <w:bCs/>
        </w:rPr>
        <w:t>/18</w:t>
      </w:r>
    </w:p>
    <w:p w:rsidR="00AA37C4" w:rsidRDefault="00AA37C4">
      <w:pPr>
        <w:rPr>
          <w:b/>
          <w:bCs/>
        </w:rPr>
      </w:pPr>
    </w:p>
    <w:p w:rsidR="00B81449" w:rsidRDefault="00AA37C4">
      <w:pPr>
        <w:rPr>
          <w:b/>
          <w:bCs/>
        </w:rPr>
      </w:pPr>
      <w:r>
        <w:rPr>
          <w:b/>
          <w:bCs/>
        </w:rPr>
        <w:t xml:space="preserve">Announce: </w:t>
      </w:r>
      <w:r w:rsidR="00FA11FD">
        <w:rPr>
          <w:b/>
          <w:bCs/>
        </w:rPr>
        <w:t>TBD</w:t>
      </w:r>
    </w:p>
    <w:p w:rsidR="00AA37C4" w:rsidRDefault="00AA37C4">
      <w:pPr>
        <w:rPr>
          <w:b/>
          <w:bCs/>
        </w:rPr>
      </w:pPr>
      <w:r>
        <w:rPr>
          <w:b/>
          <w:bCs/>
        </w:rPr>
        <w:t>Due:  Check instructor’s e-</w:t>
      </w:r>
      <w:proofErr w:type="gramStart"/>
      <w:r>
        <w:rPr>
          <w:b/>
          <w:bCs/>
        </w:rPr>
        <w:t xml:space="preserve">mail  </w:t>
      </w:r>
      <w:r w:rsidR="004870BA">
        <w:rPr>
          <w:b/>
          <w:bCs/>
        </w:rPr>
        <w:t>and</w:t>
      </w:r>
      <w:proofErr w:type="gramEnd"/>
      <w:r w:rsidR="004870BA">
        <w:rPr>
          <w:b/>
          <w:bCs/>
        </w:rPr>
        <w:t xml:space="preserve"> </w:t>
      </w:r>
      <w:proofErr w:type="spellStart"/>
      <w:r w:rsidR="004870BA">
        <w:rPr>
          <w:b/>
          <w:bCs/>
        </w:rPr>
        <w:t>iLEARN</w:t>
      </w:r>
      <w:proofErr w:type="spellEnd"/>
    </w:p>
    <w:p w:rsidR="00AA37C4" w:rsidRDefault="00AA37C4">
      <w:pPr>
        <w:pStyle w:val="Index"/>
        <w:suppressLineNumbers w:val="0"/>
      </w:pPr>
    </w:p>
    <w:p w:rsidR="00AA37C4" w:rsidRDefault="00255715">
      <w:pPr>
        <w:pStyle w:val="BodyText2"/>
        <w:rPr>
          <w:szCs w:val="24"/>
        </w:rPr>
      </w:pPr>
      <w:r w:rsidRPr="00255715">
        <w:rPr>
          <w:szCs w:val="24"/>
          <w:u w:val="single"/>
        </w:rPr>
        <w:t>Objective</w:t>
      </w:r>
    </w:p>
    <w:p w:rsidR="00AA37C4" w:rsidRDefault="00AA37C4">
      <w:pPr>
        <w:rPr>
          <w:b/>
          <w:bCs/>
        </w:rPr>
      </w:pPr>
    </w:p>
    <w:p w:rsidR="004D6F5A" w:rsidRDefault="004D6F5A">
      <w:pPr>
        <w:rPr>
          <w:b/>
          <w:bCs/>
        </w:rPr>
      </w:pPr>
    </w:p>
    <w:p w:rsidR="004F23F5" w:rsidRDefault="004D6F5A">
      <w:pPr>
        <w:rPr>
          <w:bCs/>
        </w:rPr>
      </w:pPr>
      <w:r>
        <w:rPr>
          <w:b/>
          <w:bCs/>
        </w:rPr>
        <w:t xml:space="preserve">Goals </w:t>
      </w:r>
      <w:r w:rsidRPr="004D6F5A">
        <w:rPr>
          <w:bCs/>
        </w:rPr>
        <w:t>of Milestone 2 are</w:t>
      </w:r>
      <w:r w:rsidR="004F23F5">
        <w:rPr>
          <w:bCs/>
        </w:rPr>
        <w:t>:</w:t>
      </w:r>
    </w:p>
    <w:p w:rsidR="004F23F5" w:rsidRDefault="004F23F5">
      <w:pPr>
        <w:rPr>
          <w:bCs/>
        </w:rPr>
      </w:pPr>
    </w:p>
    <w:p w:rsidR="004F23F5" w:rsidRPr="004F23F5" w:rsidRDefault="004F23F5" w:rsidP="004F23F5">
      <w:pPr>
        <w:pStyle w:val="ListParagraph"/>
        <w:numPr>
          <w:ilvl w:val="0"/>
          <w:numId w:val="14"/>
        </w:numPr>
        <w:rPr>
          <w:bCs/>
        </w:rPr>
      </w:pPr>
      <w:r w:rsidRPr="004F23F5">
        <w:rPr>
          <w:bCs/>
        </w:rPr>
        <w:t>C</w:t>
      </w:r>
      <w:r w:rsidR="004D6F5A" w:rsidRPr="004F23F5">
        <w:rPr>
          <w:bCs/>
        </w:rPr>
        <w:t xml:space="preserve">ompete first phase of UI design (e.g. mockups with usability feedback from instructors) </w:t>
      </w:r>
      <w:r>
        <w:rPr>
          <w:bCs/>
        </w:rPr>
        <w:t xml:space="preserve"> and DB design, and practice requirement  prioritization and UML</w:t>
      </w:r>
    </w:p>
    <w:p w:rsidR="004D6F5A" w:rsidRPr="004F23F5" w:rsidRDefault="004F23F5" w:rsidP="004F23F5">
      <w:pPr>
        <w:pStyle w:val="ListParagraph"/>
        <w:numPr>
          <w:ilvl w:val="0"/>
          <w:numId w:val="14"/>
        </w:numPr>
        <w:rPr>
          <w:bCs/>
        </w:rPr>
      </w:pPr>
      <w:r w:rsidRPr="004F23F5">
        <w:rPr>
          <w:bCs/>
        </w:rPr>
        <w:t>D</w:t>
      </w:r>
      <w:r w:rsidR="004D6F5A" w:rsidRPr="004F23F5">
        <w:rPr>
          <w:bCs/>
        </w:rPr>
        <w:t xml:space="preserve">evelop first simple bare-bones </w:t>
      </w:r>
      <w:r w:rsidR="000F214D" w:rsidRPr="004F23F5">
        <w:rPr>
          <w:bCs/>
        </w:rPr>
        <w:t>prototype</w:t>
      </w:r>
      <w:r w:rsidR="004D6F5A" w:rsidRPr="004F23F5">
        <w:rPr>
          <w:bCs/>
        </w:rPr>
        <w:t xml:space="preserve"> to</w:t>
      </w:r>
      <w:r w:rsidR="000F214D" w:rsidRPr="004F23F5">
        <w:rPr>
          <w:bCs/>
        </w:rPr>
        <w:t xml:space="preserve"> test the infrastructure, educate the team, resolve technical issues and also</w:t>
      </w:r>
      <w:r w:rsidR="004D6F5A" w:rsidRPr="004F23F5">
        <w:rPr>
          <w:bCs/>
        </w:rPr>
        <w:t xml:space="preserve"> serve as basis of further development.</w:t>
      </w:r>
    </w:p>
    <w:p w:rsidR="004D6F5A" w:rsidRDefault="004D6F5A">
      <w:pPr>
        <w:rPr>
          <w:b/>
          <w:bCs/>
        </w:rPr>
      </w:pPr>
    </w:p>
    <w:p w:rsidR="00343493" w:rsidRPr="00343493" w:rsidRDefault="00255715">
      <w:pPr>
        <w:rPr>
          <w:bCs/>
        </w:rPr>
      </w:pPr>
      <w:r w:rsidRPr="00255715">
        <w:rPr>
          <w:bCs/>
        </w:rPr>
        <w:t xml:space="preserve">Milestone 2 </w:t>
      </w:r>
      <w:r w:rsidR="004D6F5A">
        <w:rPr>
          <w:bCs/>
        </w:rPr>
        <w:t xml:space="preserve">delivery hence </w:t>
      </w:r>
      <w:r w:rsidR="00D873DD">
        <w:rPr>
          <w:bCs/>
        </w:rPr>
        <w:t>consists</w:t>
      </w:r>
      <w:r w:rsidRPr="00255715">
        <w:rPr>
          <w:bCs/>
        </w:rPr>
        <w:t xml:space="preserve"> of two parts:  </w:t>
      </w:r>
    </w:p>
    <w:p w:rsidR="00343493" w:rsidRPr="007A1E85" w:rsidRDefault="00343493" w:rsidP="00343493">
      <w:pPr>
        <w:numPr>
          <w:ilvl w:val="0"/>
          <w:numId w:val="5"/>
        </w:numPr>
      </w:pPr>
      <w:r w:rsidRPr="008700F4">
        <w:rPr>
          <w:b/>
        </w:rPr>
        <w:t>Milestone 2 document</w:t>
      </w:r>
      <w:r w:rsidR="007A1E85">
        <w:rPr>
          <w:b/>
        </w:rPr>
        <w:t xml:space="preserve"> </w:t>
      </w:r>
      <w:r w:rsidR="007A1E85" w:rsidRPr="007A1E85">
        <w:t>(</w:t>
      </w:r>
      <w:r w:rsidR="00C02663">
        <w:t xml:space="preserve">one per team, </w:t>
      </w:r>
      <w:r w:rsidR="007A1E85" w:rsidRPr="007A1E85">
        <w:t>submitted similarly like Milestone 1)</w:t>
      </w:r>
    </w:p>
    <w:p w:rsidR="00343493" w:rsidRPr="00343493" w:rsidRDefault="0054124B" w:rsidP="00343493">
      <w:pPr>
        <w:numPr>
          <w:ilvl w:val="0"/>
          <w:numId w:val="5"/>
        </w:numPr>
      </w:pPr>
      <w:r w:rsidRPr="00594976">
        <w:rPr>
          <w:b/>
        </w:rPr>
        <w:t>V</w:t>
      </w:r>
      <w:r w:rsidR="00971E3C" w:rsidRPr="00594976">
        <w:rPr>
          <w:b/>
        </w:rPr>
        <w:t>ertical</w:t>
      </w:r>
      <w:r w:rsidR="00343493" w:rsidRPr="00594976">
        <w:rPr>
          <w:b/>
        </w:rPr>
        <w:t xml:space="preserve"> </w:t>
      </w:r>
      <w:r w:rsidR="003535E0">
        <w:rPr>
          <w:b/>
        </w:rPr>
        <w:t xml:space="preserve">SW </w:t>
      </w:r>
      <w:r w:rsidR="00343493" w:rsidRPr="00594976">
        <w:rPr>
          <w:b/>
        </w:rPr>
        <w:t>prototype</w:t>
      </w:r>
      <w:r w:rsidR="00971E3C">
        <w:t xml:space="preserve"> </w:t>
      </w:r>
      <w:r w:rsidR="00C02663">
        <w:t>(</w:t>
      </w:r>
      <w:r w:rsidR="006942F3">
        <w:t>one</w:t>
      </w:r>
      <w:r w:rsidR="00C02663">
        <w:t xml:space="preserve"> per team) </w:t>
      </w:r>
      <w:r w:rsidR="00971E3C">
        <w:t>to be demoed</w:t>
      </w:r>
      <w:r w:rsidR="003F09EF">
        <w:t xml:space="preserve"> and reviewed</w:t>
      </w:r>
      <w:r w:rsidR="00971E3C">
        <w:t xml:space="preserve"> in the class</w:t>
      </w:r>
      <w:r w:rsidR="00213B51">
        <w:t xml:space="preserve"> </w:t>
      </w:r>
      <w:r w:rsidR="003F09EF">
        <w:t xml:space="preserve">and </w:t>
      </w:r>
      <w:r w:rsidR="003535E0">
        <w:t>if needed</w:t>
      </w:r>
      <w:r w:rsidR="003F09EF">
        <w:t xml:space="preserve"> outside of the class</w:t>
      </w:r>
    </w:p>
    <w:p w:rsidR="00343493" w:rsidRDefault="00343493">
      <w:pPr>
        <w:rPr>
          <w:b/>
          <w:bCs/>
        </w:rPr>
      </w:pPr>
    </w:p>
    <w:p w:rsidR="00154121" w:rsidRDefault="00220E07" w:rsidP="00220E07">
      <w:r>
        <w:t xml:space="preserve">Milestone 2 has to be reasonably consistent with Milestone 1 and instructors’ </w:t>
      </w:r>
      <w:r w:rsidR="00F83DF8">
        <w:t>feedback but</w:t>
      </w:r>
      <w:r>
        <w:t xml:space="preserve"> it can also differ from </w:t>
      </w:r>
      <w:r w:rsidR="002A4316">
        <w:t>Milestone</w:t>
      </w:r>
      <w:r>
        <w:t xml:space="preserve"> 1 based on what you discover and develop in your design process</w:t>
      </w:r>
      <w:r w:rsidR="00527BF4">
        <w:t xml:space="preserve"> in </w:t>
      </w:r>
      <w:r w:rsidR="008C34D9">
        <w:t xml:space="preserve">the </w:t>
      </w:r>
      <w:r w:rsidR="00527BF4">
        <w:t>spirit of iterative SE process</w:t>
      </w:r>
      <w:r w:rsidR="003535E0">
        <w:t xml:space="preserve"> and based on the feedback you get</w:t>
      </w:r>
      <w:r w:rsidR="00527BF4">
        <w:t>.</w:t>
      </w:r>
      <w:r w:rsidR="0055328D">
        <w:t xml:space="preserve"> </w:t>
      </w:r>
    </w:p>
    <w:p w:rsidR="00154121" w:rsidRDefault="00154121" w:rsidP="00220E07"/>
    <w:p w:rsidR="00220E07" w:rsidRPr="003535E0" w:rsidRDefault="0055328D" w:rsidP="00220E07">
      <w:pPr>
        <w:rPr>
          <w:b/>
        </w:rPr>
      </w:pPr>
      <w:r w:rsidRPr="003535E0">
        <w:rPr>
          <w:b/>
        </w:rPr>
        <w:t>Milestone 2 differences DO NOT need to be edited in Milestone 1 doc</w:t>
      </w:r>
      <w:r w:rsidR="00FD6DC2" w:rsidRPr="003535E0">
        <w:rPr>
          <w:b/>
        </w:rPr>
        <w:t xml:space="preserve"> which remains</w:t>
      </w:r>
      <w:r w:rsidRPr="003535E0">
        <w:rPr>
          <w:b/>
        </w:rPr>
        <w:t xml:space="preserve"> frozen.</w:t>
      </w:r>
      <w:r w:rsidR="00154121">
        <w:rPr>
          <w:b/>
        </w:rPr>
        <w:t xml:space="preserve"> </w:t>
      </w:r>
      <w:r w:rsidR="00154121" w:rsidRPr="00154121">
        <w:rPr>
          <w:b/>
        </w:rPr>
        <w:t>You should start with Milestone 2 only after you have incorporated instructors’ feedback on Milestone 1.</w:t>
      </w:r>
      <w:r w:rsidR="00154121">
        <w:rPr>
          <w:b/>
        </w:rPr>
        <w:t xml:space="preserve"> Milestone 2 document is a separate document from Milestone 1 </w:t>
      </w:r>
      <w:r w:rsidR="008C34D9">
        <w:rPr>
          <w:b/>
        </w:rPr>
        <w:t>document</w:t>
      </w:r>
      <w:r w:rsidR="00154121">
        <w:rPr>
          <w:b/>
        </w:rPr>
        <w:t>.</w:t>
      </w:r>
    </w:p>
    <w:p w:rsidR="00AC6F43" w:rsidRDefault="00AC6F43"/>
    <w:p w:rsidR="00725E8A" w:rsidRDefault="00725E8A"/>
    <w:p w:rsidR="00725E8A" w:rsidRPr="00DA16BE" w:rsidRDefault="00725E8A">
      <w:pPr>
        <w:rPr>
          <w:b/>
          <w:u w:val="single"/>
        </w:rPr>
      </w:pPr>
      <w:r w:rsidRPr="00DA16BE">
        <w:rPr>
          <w:b/>
          <w:u w:val="single"/>
        </w:rPr>
        <w:t>Vertical SW Prototype</w:t>
      </w:r>
    </w:p>
    <w:p w:rsidR="00725E8A" w:rsidRDefault="00725E8A"/>
    <w:p w:rsidR="006754D1" w:rsidRDefault="00343493" w:rsidP="006754D1">
      <w:r>
        <w:t xml:space="preserve">In addition to the </w:t>
      </w:r>
      <w:r w:rsidRPr="003540F8">
        <w:rPr>
          <w:b/>
        </w:rPr>
        <w:t>Milestone 2 document,</w:t>
      </w:r>
      <w:r>
        <w:t xml:space="preserve"> the team will create a “</w:t>
      </w:r>
      <w:r w:rsidRPr="008700F4">
        <w:rPr>
          <w:b/>
        </w:rPr>
        <w:t xml:space="preserve">vertical </w:t>
      </w:r>
      <w:r w:rsidR="003535E0">
        <w:rPr>
          <w:b/>
        </w:rPr>
        <w:t xml:space="preserve">SW </w:t>
      </w:r>
      <w:r w:rsidR="00904F17" w:rsidRPr="008700F4">
        <w:rPr>
          <w:b/>
        </w:rPr>
        <w:t>prototype</w:t>
      </w:r>
      <w:r>
        <w:t>”</w:t>
      </w:r>
      <w:r w:rsidR="00904F17">
        <w:t xml:space="preserve"> to test the infrastructure and chosen frameworks</w:t>
      </w:r>
      <w:r w:rsidR="003F09EF">
        <w:t xml:space="preserve"> and to jumpstart the coding effort</w:t>
      </w:r>
      <w:r>
        <w:t>.  The vertical prototype</w:t>
      </w:r>
      <w:r w:rsidR="00904F17">
        <w:t xml:space="preserve"> </w:t>
      </w:r>
      <w:r w:rsidR="00E61A26">
        <w:t xml:space="preserve">is the code that exercises </w:t>
      </w:r>
      <w:r w:rsidR="00E61A26" w:rsidRPr="000D462F">
        <w:rPr>
          <w:u w:val="single"/>
        </w:rPr>
        <w:t>full deployment stack from browser</w:t>
      </w:r>
      <w:r w:rsidR="006754D1">
        <w:rPr>
          <w:u w:val="single"/>
        </w:rPr>
        <w:t xml:space="preserve"> (with simple </w:t>
      </w:r>
      <w:r w:rsidR="006754D1" w:rsidRPr="00725E8A">
        <w:rPr>
          <w:i/>
          <w:u w:val="single"/>
        </w:rPr>
        <w:t>test home page</w:t>
      </w:r>
      <w:r w:rsidR="006754D1">
        <w:rPr>
          <w:u w:val="single"/>
        </w:rPr>
        <w:t>)</w:t>
      </w:r>
      <w:r w:rsidR="00E61A26" w:rsidRPr="000D462F">
        <w:rPr>
          <w:u w:val="single"/>
        </w:rPr>
        <w:t>, via middleware, to DB and back</w:t>
      </w:r>
      <w:r w:rsidR="000D462F" w:rsidRPr="000D462F">
        <w:rPr>
          <w:u w:val="single"/>
        </w:rPr>
        <w:t xml:space="preserve">, </w:t>
      </w:r>
      <w:r w:rsidR="002F77DA">
        <w:rPr>
          <w:u w:val="single"/>
        </w:rPr>
        <w:t>using only</w:t>
      </w:r>
      <w:r w:rsidR="000D462F" w:rsidRPr="000D462F">
        <w:rPr>
          <w:u w:val="single"/>
        </w:rPr>
        <w:t xml:space="preserve"> your chosen </w:t>
      </w:r>
      <w:r w:rsidR="002F77DA">
        <w:rPr>
          <w:u w:val="single"/>
        </w:rPr>
        <w:t xml:space="preserve">and approved </w:t>
      </w:r>
      <w:r w:rsidR="000D462F" w:rsidRPr="003535E0">
        <w:rPr>
          <w:u w:val="single"/>
        </w:rPr>
        <w:t>framework</w:t>
      </w:r>
      <w:r w:rsidR="00725E8A">
        <w:rPr>
          <w:u w:val="single"/>
        </w:rPr>
        <w:t>s</w:t>
      </w:r>
      <w:r w:rsidR="002F77DA">
        <w:rPr>
          <w:u w:val="single"/>
        </w:rPr>
        <w:t xml:space="preserve"> and SW components</w:t>
      </w:r>
      <w:r w:rsidR="00E61A26" w:rsidRPr="003535E0">
        <w:rPr>
          <w:u w:val="single"/>
        </w:rPr>
        <w:t xml:space="preserve">. </w:t>
      </w:r>
      <w:r w:rsidR="003535E0" w:rsidRPr="003535E0">
        <w:rPr>
          <w:u w:val="single"/>
        </w:rPr>
        <w:t>It has to be deployed from team account</w:t>
      </w:r>
      <w:r w:rsidR="002F77DA">
        <w:rPr>
          <w:u w:val="single"/>
        </w:rPr>
        <w:t xml:space="preserve"> on your chosen deployment server</w:t>
      </w:r>
      <w:r w:rsidR="003535E0" w:rsidRPr="003535E0">
        <w:rPr>
          <w:u w:val="single"/>
        </w:rPr>
        <w:t>,</w:t>
      </w:r>
      <w:r w:rsidR="00CE44DD">
        <w:rPr>
          <w:u w:val="single"/>
        </w:rPr>
        <w:t xml:space="preserve"> </w:t>
      </w:r>
      <w:r w:rsidR="002F77DA">
        <w:rPr>
          <w:u w:val="single"/>
        </w:rPr>
        <w:t xml:space="preserve">the </w:t>
      </w:r>
      <w:r w:rsidR="00CE44DD">
        <w:rPr>
          <w:u w:val="single"/>
        </w:rPr>
        <w:t>same</w:t>
      </w:r>
      <w:r w:rsidR="003535E0" w:rsidRPr="003535E0">
        <w:rPr>
          <w:u w:val="single"/>
        </w:rPr>
        <w:t xml:space="preserve"> way the final product will </w:t>
      </w:r>
      <w:r w:rsidR="00CE44DD" w:rsidRPr="003535E0">
        <w:rPr>
          <w:u w:val="single"/>
        </w:rPr>
        <w:t>be</w:t>
      </w:r>
      <w:r w:rsidR="003535E0" w:rsidRPr="003535E0">
        <w:rPr>
          <w:u w:val="single"/>
        </w:rPr>
        <w:t xml:space="preserve"> deployed</w:t>
      </w:r>
      <w:r w:rsidR="003535E0">
        <w:t xml:space="preserve">. </w:t>
      </w:r>
      <w:r w:rsidR="006754D1">
        <w:t xml:space="preserve">The purpose of vertical prototype is </w:t>
      </w:r>
      <w:proofErr w:type="spellStart"/>
      <w:r w:rsidR="006754D1">
        <w:t>to</w:t>
      </w:r>
      <w:proofErr w:type="spellEnd"/>
      <w:r w:rsidR="006754D1">
        <w:t xml:space="preserve"> early and quickly test basic SW components and deployment infrastructure and frameworks as well as the key architecture patterns and thus to serve as a basic “scaffolding” for final product. It also serves as “teaching and training” tool to bring the rest of the team up to speed on SW, </w:t>
      </w:r>
      <w:r w:rsidR="006754D1">
        <w:lastRenderedPageBreak/>
        <w:t>frameworks etc. We recommend that back-end team be assigned the task of constructing this vertical prototype</w:t>
      </w:r>
      <w:r w:rsidR="004D6F5A">
        <w:t>, with front end team helping with front WWW page</w:t>
      </w:r>
      <w:r w:rsidR="006754D1">
        <w:t xml:space="preserve">. </w:t>
      </w:r>
    </w:p>
    <w:p w:rsidR="006754D1" w:rsidRDefault="006754D1" w:rsidP="006754D1"/>
    <w:p w:rsidR="002022B4" w:rsidRDefault="006754D1">
      <w:r>
        <w:t>Vertical prototype</w:t>
      </w:r>
      <w:r w:rsidR="00E61A26">
        <w:t xml:space="preserve"> </w:t>
      </w:r>
      <w:r w:rsidR="00D811CB">
        <w:t>shall</w:t>
      </w:r>
      <w:r w:rsidR="00E61A26">
        <w:t xml:space="preserve"> allow one to enter a search term </w:t>
      </w:r>
      <w:r w:rsidR="002A6EFE">
        <w:t xml:space="preserve">on </w:t>
      </w:r>
      <w:r w:rsidR="002A6EFE" w:rsidRPr="006754D1">
        <w:rPr>
          <w:i/>
        </w:rPr>
        <w:t>test home page</w:t>
      </w:r>
      <w:r w:rsidR="002A6EFE">
        <w:t xml:space="preserve"> (simple home page used to test vertical prototype)</w:t>
      </w:r>
      <w:r w:rsidR="00E61A26">
        <w:t>, then get a response form the DB and render it back on the browser</w:t>
      </w:r>
      <w:r>
        <w:t xml:space="preserve"> in a simple </w:t>
      </w:r>
      <w:r w:rsidRPr="006754D1">
        <w:rPr>
          <w:i/>
        </w:rPr>
        <w:t>test result page</w:t>
      </w:r>
      <w:r w:rsidR="00E61A26">
        <w:t xml:space="preserve">. </w:t>
      </w:r>
    </w:p>
    <w:p w:rsidR="002022B4" w:rsidRDefault="00E61A26" w:rsidP="002022B4">
      <w:pPr>
        <w:pStyle w:val="ListParagraph"/>
        <w:numPr>
          <w:ilvl w:val="0"/>
          <w:numId w:val="13"/>
        </w:numPr>
      </w:pPr>
      <w:r>
        <w:t xml:space="preserve">UI for </w:t>
      </w:r>
      <w:r w:rsidR="006754D1" w:rsidRPr="002022B4">
        <w:rPr>
          <w:i/>
        </w:rPr>
        <w:t>the test home</w:t>
      </w:r>
      <w:r w:rsidR="002A6EFE" w:rsidRPr="002022B4">
        <w:rPr>
          <w:i/>
        </w:rPr>
        <w:t xml:space="preserve"> page</w:t>
      </w:r>
      <w:r w:rsidR="002A6EFE">
        <w:t xml:space="preserve"> </w:t>
      </w:r>
      <w:r>
        <w:t xml:space="preserve">can be </w:t>
      </w:r>
      <w:r w:rsidR="002A6EFE">
        <w:t xml:space="preserve">a </w:t>
      </w:r>
      <w:r>
        <w:t xml:space="preserve">simple one </w:t>
      </w:r>
      <w:r w:rsidR="002A6EFE">
        <w:t xml:space="preserve">containing class and team identification and one </w:t>
      </w:r>
      <w:r>
        <w:t>entry</w:t>
      </w:r>
      <w:r w:rsidR="002A6EFE">
        <w:t xml:space="preserve"> field</w:t>
      </w:r>
      <w:r w:rsidR="006754D1">
        <w:t xml:space="preserve"> or pull down for search parameter</w:t>
      </w:r>
      <w:r w:rsidR="002022B4">
        <w:t xml:space="preserve"> </w:t>
      </w:r>
      <w:r w:rsidR="002022B4" w:rsidRPr="002022B4">
        <w:rPr>
          <w:i/>
        </w:rPr>
        <w:t>but also can be a first draft of your app home page with chosen CSS (try it!)</w:t>
      </w:r>
      <w:r w:rsidR="002A6EFE" w:rsidRPr="002022B4">
        <w:rPr>
          <w:i/>
        </w:rPr>
        <w:t>.</w:t>
      </w:r>
      <w:r w:rsidR="002A6EFE">
        <w:t xml:space="preserve"> </w:t>
      </w:r>
    </w:p>
    <w:p w:rsidR="002022B4" w:rsidRDefault="006754D1" w:rsidP="002022B4">
      <w:pPr>
        <w:pStyle w:val="ListParagraph"/>
        <w:numPr>
          <w:ilvl w:val="0"/>
          <w:numId w:val="13"/>
        </w:numPr>
      </w:pPr>
      <w:r w:rsidRPr="002022B4">
        <w:rPr>
          <w:i/>
        </w:rPr>
        <w:t>The test result page</w:t>
      </w:r>
      <w:r>
        <w:t xml:space="preserve"> needs to display search results including </w:t>
      </w:r>
      <w:r w:rsidRPr="002022B4">
        <w:rPr>
          <w:u w:val="single"/>
        </w:rPr>
        <w:t xml:space="preserve">images </w:t>
      </w:r>
      <w:r w:rsidR="00725E8A" w:rsidRPr="002022B4">
        <w:rPr>
          <w:u w:val="single"/>
        </w:rPr>
        <w:t>and their thumbnails</w:t>
      </w:r>
      <w:r w:rsidR="00725E8A">
        <w:t xml:space="preserve"> </w:t>
      </w:r>
      <w:r>
        <w:t>in a simple layout</w:t>
      </w:r>
      <w:r w:rsidR="006942F3">
        <w:t>, as well as maps</w:t>
      </w:r>
      <w:r w:rsidR="002022B4">
        <w:t xml:space="preserve"> in </w:t>
      </w:r>
      <w:r w:rsidR="002022B4" w:rsidRPr="002022B4">
        <w:rPr>
          <w:i/>
        </w:rPr>
        <w:t>any reasonable layout</w:t>
      </w:r>
      <w:r w:rsidR="002022B4">
        <w:t xml:space="preserve"> (the goal here is to make sure you can access and display items and NOT the ultimate UI)</w:t>
      </w:r>
      <w:r>
        <w:t xml:space="preserve">. </w:t>
      </w:r>
    </w:p>
    <w:p w:rsidR="006754D1" w:rsidRDefault="002A6EFE" w:rsidP="002022B4">
      <w:pPr>
        <w:pStyle w:val="ListParagraph"/>
        <w:numPr>
          <w:ilvl w:val="0"/>
          <w:numId w:val="13"/>
        </w:numPr>
      </w:pPr>
      <w:r>
        <w:t>The</w:t>
      </w:r>
      <w:r w:rsidR="00E61A26">
        <w:t xml:space="preserve"> DB can have only a few items</w:t>
      </w:r>
      <w:r w:rsidR="003502F2">
        <w:t xml:space="preserve">. The items in </w:t>
      </w:r>
      <w:r w:rsidR="006754D1">
        <w:t>the</w:t>
      </w:r>
      <w:r w:rsidR="003502F2">
        <w:t xml:space="preserve"> DB shall be encode</w:t>
      </w:r>
      <w:r w:rsidR="008700F4">
        <w:t>d with</w:t>
      </w:r>
      <w:r w:rsidR="003502F2">
        <w:t xml:space="preserve"> </w:t>
      </w:r>
      <w:r w:rsidR="008700F4">
        <w:t>full</w:t>
      </w:r>
      <w:r w:rsidR="003502F2">
        <w:t xml:space="preserve"> </w:t>
      </w:r>
      <w:r w:rsidR="008700F4">
        <w:t>schema</w:t>
      </w:r>
      <w:r w:rsidR="003502F2">
        <w:t xml:space="preserve"> </w:t>
      </w:r>
      <w:r w:rsidR="008700F4">
        <w:t>as</w:t>
      </w:r>
      <w:r w:rsidR="003502F2">
        <w:t xml:space="preserve"> it is </w:t>
      </w:r>
      <w:r w:rsidR="008700F4">
        <w:t>defined</w:t>
      </w:r>
      <w:r w:rsidR="003502F2">
        <w:t xml:space="preserve"> by now</w:t>
      </w:r>
      <w:r w:rsidR="007372F0">
        <w:t xml:space="preserve"> (we recommend </w:t>
      </w:r>
      <w:r>
        <w:t xml:space="preserve">to </w:t>
      </w:r>
      <w:r w:rsidR="00FD6DC2">
        <w:t>use of</w:t>
      </w:r>
      <w:r w:rsidR="007372F0">
        <w:t xml:space="preserve"> </w:t>
      </w:r>
      <w:proofErr w:type="spellStart"/>
      <w:r w:rsidR="007372F0">
        <w:t>WorkBench</w:t>
      </w:r>
      <w:proofErr w:type="spellEnd"/>
      <w:r w:rsidR="007372F0">
        <w:t xml:space="preserve"> </w:t>
      </w:r>
      <w:r w:rsidR="006754D1">
        <w:t xml:space="preserve">or some tools </w:t>
      </w:r>
      <w:r w:rsidR="007372F0">
        <w:t>to set up the DB</w:t>
      </w:r>
      <w:r w:rsidR="003535E0">
        <w:t>).</w:t>
      </w:r>
      <w:r w:rsidR="00D811CB">
        <w:t xml:space="preserve"> </w:t>
      </w:r>
    </w:p>
    <w:p w:rsidR="00B35F56" w:rsidRDefault="00B35F56"/>
    <w:p w:rsidR="00B35F56" w:rsidRPr="002022B4" w:rsidRDefault="006942F3">
      <w:pPr>
        <w:rPr>
          <w:b/>
        </w:rPr>
      </w:pPr>
      <w:r w:rsidRPr="002022B4">
        <w:rPr>
          <w:b/>
        </w:rPr>
        <w:t>You must use only</w:t>
      </w:r>
      <w:r w:rsidR="00B35F56" w:rsidRPr="002022B4">
        <w:rPr>
          <w:b/>
        </w:rPr>
        <w:t xml:space="preserve"> </w:t>
      </w:r>
      <w:r w:rsidRPr="002022B4">
        <w:rPr>
          <w:b/>
        </w:rPr>
        <w:t>selected</w:t>
      </w:r>
      <w:r w:rsidR="00B35F56" w:rsidRPr="002022B4">
        <w:rPr>
          <w:b/>
        </w:rPr>
        <w:t xml:space="preserve"> tools and frameworks for vertical prototype</w:t>
      </w:r>
      <w:r w:rsidRPr="002022B4">
        <w:rPr>
          <w:b/>
        </w:rPr>
        <w:t xml:space="preserve"> and </w:t>
      </w:r>
      <w:r w:rsidR="002022B4" w:rsidRPr="002022B4">
        <w:rPr>
          <w:b/>
        </w:rPr>
        <w:t>deploy</w:t>
      </w:r>
      <w:r w:rsidRPr="002022B4">
        <w:rPr>
          <w:b/>
        </w:rPr>
        <w:t xml:space="preserve"> it on your chosen deployment server.</w:t>
      </w:r>
    </w:p>
    <w:p w:rsidR="00B35F56" w:rsidRDefault="00B35F56"/>
    <w:p w:rsidR="00B35F56" w:rsidRPr="00D90680" w:rsidRDefault="00D90680">
      <w:r w:rsidRPr="00D90680">
        <w:rPr>
          <w:b/>
        </w:rPr>
        <w:t>Vertical prototype serves also to help the rest of the team get “on the same page” in terms of SW development</w:t>
      </w:r>
      <w:r>
        <w:rPr>
          <w:i/>
        </w:rPr>
        <w:t xml:space="preserve">: </w:t>
      </w:r>
      <w:r w:rsidR="00B35F56" w:rsidRPr="00D90680">
        <w:t xml:space="preserve">Back end team should also document vertical prototype code well and </w:t>
      </w:r>
      <w:r w:rsidR="006942F3" w:rsidRPr="00D90680">
        <w:t>use it</w:t>
      </w:r>
      <w:r w:rsidR="00B35F56" w:rsidRPr="00D90680">
        <w:t xml:space="preserve"> to educate the rest of the team on how to develop the rest of the product.</w:t>
      </w:r>
      <w:r w:rsidR="002022B4" w:rsidRPr="00D90680">
        <w:t xml:space="preserve"> Front end team can sue test home page to establish rules for CSS and UI development. Back end and front end teams should also agree on common way to connect UI with back end and document it for all.</w:t>
      </w:r>
    </w:p>
    <w:p w:rsidR="00725E8A" w:rsidRPr="00D90680" w:rsidRDefault="00725E8A"/>
    <w:p w:rsidR="003540F8" w:rsidRDefault="003540F8">
      <w:pPr>
        <w:rPr>
          <w:b/>
          <w:bCs/>
          <w:u w:val="single"/>
        </w:rPr>
      </w:pPr>
    </w:p>
    <w:p w:rsidR="00AA37C4" w:rsidRPr="00FE3CB1" w:rsidRDefault="00255715">
      <w:pPr>
        <w:rPr>
          <w:b/>
          <w:bCs/>
          <w:u w:val="single"/>
        </w:rPr>
      </w:pPr>
      <w:r w:rsidRPr="00255715">
        <w:rPr>
          <w:b/>
          <w:bCs/>
          <w:u w:val="single"/>
        </w:rPr>
        <w:t xml:space="preserve">Content and </w:t>
      </w:r>
      <w:r w:rsidR="00FE3CB1">
        <w:rPr>
          <w:b/>
          <w:bCs/>
          <w:u w:val="single"/>
        </w:rPr>
        <w:t>S</w:t>
      </w:r>
      <w:r w:rsidRPr="00255715">
        <w:rPr>
          <w:b/>
          <w:bCs/>
          <w:u w:val="single"/>
        </w:rPr>
        <w:t xml:space="preserve">tructure for Milestone 2 </w:t>
      </w:r>
      <w:r w:rsidR="00FE3CB1">
        <w:rPr>
          <w:b/>
          <w:bCs/>
          <w:u w:val="single"/>
        </w:rPr>
        <w:t>D</w:t>
      </w:r>
      <w:r w:rsidRPr="00255715">
        <w:rPr>
          <w:b/>
          <w:bCs/>
          <w:u w:val="single"/>
        </w:rPr>
        <w:t xml:space="preserve">ocument for </w:t>
      </w:r>
      <w:r w:rsidR="00FE3CB1">
        <w:rPr>
          <w:b/>
          <w:bCs/>
          <w:u w:val="single"/>
        </w:rPr>
        <w:t>I</w:t>
      </w:r>
      <w:r w:rsidRPr="00255715">
        <w:rPr>
          <w:b/>
          <w:bCs/>
          <w:u w:val="single"/>
        </w:rPr>
        <w:t xml:space="preserve">nstructors’ </w:t>
      </w:r>
      <w:r w:rsidR="00FE3CB1">
        <w:rPr>
          <w:b/>
          <w:bCs/>
          <w:u w:val="single"/>
        </w:rPr>
        <w:t>R</w:t>
      </w:r>
      <w:r w:rsidRPr="00255715">
        <w:rPr>
          <w:b/>
          <w:bCs/>
          <w:u w:val="single"/>
        </w:rPr>
        <w:t>eview</w:t>
      </w:r>
    </w:p>
    <w:p w:rsidR="00AA37C4" w:rsidRDefault="00AA37C4">
      <w:pPr>
        <w:rPr>
          <w:b/>
          <w:bCs/>
        </w:rPr>
      </w:pPr>
    </w:p>
    <w:p w:rsidR="00EC3FFD" w:rsidRDefault="004C05DE">
      <w:r>
        <w:t>U</w:t>
      </w:r>
      <w:r w:rsidR="00AA37C4">
        <w:t>se as much space as you need</w:t>
      </w:r>
      <w:r>
        <w:t>,</w:t>
      </w:r>
      <w:r w:rsidR="00AA37C4">
        <w:t xml:space="preserve"> </w:t>
      </w:r>
      <w:r w:rsidR="0023204B">
        <w:t xml:space="preserve">but </w:t>
      </w:r>
      <w:r w:rsidR="00AA37C4">
        <w:t xml:space="preserve">the expected length is about 20-25 pages. </w:t>
      </w:r>
    </w:p>
    <w:p w:rsidR="00AA37C4" w:rsidRDefault="00AA37C4"/>
    <w:p w:rsidR="00AA37C4" w:rsidRPr="00EC3FFD" w:rsidRDefault="00AA37C4">
      <w:pPr>
        <w:rPr>
          <w:u w:val="single"/>
        </w:rPr>
      </w:pPr>
      <w:r w:rsidRPr="0068691F">
        <w:t xml:space="preserve">The sections you </w:t>
      </w:r>
      <w:r w:rsidRPr="008674AF">
        <w:rPr>
          <w:u w:val="single"/>
        </w:rPr>
        <w:t>must have</w:t>
      </w:r>
      <w:r w:rsidRPr="0068691F">
        <w:t xml:space="preserve"> in Milestone 2 </w:t>
      </w:r>
      <w:r w:rsidR="008E7118">
        <w:t xml:space="preserve">document </w:t>
      </w:r>
      <w:r w:rsidRPr="0068691F">
        <w:t>are as follows</w:t>
      </w:r>
      <w:r w:rsidR="00EC3FFD" w:rsidRPr="0068691F">
        <w:t>,</w:t>
      </w:r>
      <w:r w:rsidR="00EC3FFD" w:rsidRPr="00EC3FFD">
        <w:rPr>
          <w:u w:val="single"/>
        </w:rPr>
        <w:t xml:space="preserve"> in this order</w:t>
      </w:r>
      <w:proofErr w:type="gramStart"/>
      <w:r w:rsidR="00EC3FFD" w:rsidRPr="00EC3FFD">
        <w:rPr>
          <w:u w:val="single"/>
        </w:rPr>
        <w:t>:</w:t>
      </w:r>
      <w:r w:rsidRPr="00EC3FFD">
        <w:rPr>
          <w:u w:val="single"/>
        </w:rPr>
        <w:t>:</w:t>
      </w:r>
      <w:proofErr w:type="gramEnd"/>
    </w:p>
    <w:p w:rsidR="00AA37C4" w:rsidRDefault="00AA37C4">
      <w:r>
        <w:t xml:space="preserve"> </w:t>
      </w:r>
    </w:p>
    <w:p w:rsidR="00BB1703" w:rsidRDefault="001F4B08">
      <w:r>
        <w:rPr>
          <w:u w:val="single"/>
        </w:rPr>
        <w:t xml:space="preserve"> </w:t>
      </w:r>
      <w:r w:rsidR="00BB1703" w:rsidRPr="006942F3">
        <w:rPr>
          <w:b/>
          <w:u w:val="single"/>
        </w:rPr>
        <w:t>Title page</w:t>
      </w:r>
      <w:r w:rsidR="00BB1703">
        <w:t xml:space="preserve"> (see below), followed by</w:t>
      </w:r>
    </w:p>
    <w:p w:rsidR="00154121" w:rsidRDefault="00154121"/>
    <w:p w:rsidR="00AA37C4" w:rsidRDefault="00AA37C4">
      <w:pPr>
        <w:rPr>
          <w:szCs w:val="20"/>
          <w:u w:val="single"/>
        </w:rPr>
      </w:pPr>
    </w:p>
    <w:p w:rsidR="00345885" w:rsidRDefault="00154121" w:rsidP="00345885">
      <w:pPr>
        <w:pStyle w:val="Index"/>
        <w:suppressLineNumbers w:val="0"/>
        <w:rPr>
          <w:u w:val="single"/>
        </w:rPr>
      </w:pPr>
      <w:r>
        <w:rPr>
          <w:u w:val="single"/>
        </w:rPr>
        <w:t>1</w:t>
      </w:r>
      <w:r w:rsidR="00345885">
        <w:rPr>
          <w:u w:val="single"/>
        </w:rPr>
        <w:t xml:space="preserve">. </w:t>
      </w:r>
      <w:r w:rsidR="00D51E67">
        <w:rPr>
          <w:u w:val="single"/>
        </w:rPr>
        <w:t>Data Definitions</w:t>
      </w:r>
      <w:r w:rsidR="00345885">
        <w:rPr>
          <w:u w:val="single"/>
        </w:rPr>
        <w:t xml:space="preserve"> V2</w:t>
      </w:r>
    </w:p>
    <w:p w:rsidR="00345885" w:rsidRPr="00E61A26" w:rsidRDefault="00345885" w:rsidP="00345885">
      <w:pPr>
        <w:pStyle w:val="Index"/>
        <w:suppressLineNumbers w:val="0"/>
      </w:pPr>
      <w:r>
        <w:t xml:space="preserve">This </w:t>
      </w:r>
      <w:r w:rsidR="00D51E67">
        <w:t>should be</w:t>
      </w:r>
      <w:r>
        <w:t xml:space="preserve"> </w:t>
      </w:r>
      <w:r w:rsidR="00154121">
        <w:t xml:space="preserve">reasonably </w:t>
      </w:r>
      <w:r>
        <w:t xml:space="preserve">consistent with Milestone 1 but should be expanded </w:t>
      </w:r>
      <w:r w:rsidR="00B85F93">
        <w:t xml:space="preserve">as needed </w:t>
      </w:r>
      <w:r>
        <w:t xml:space="preserve">and refined as per feedback. </w:t>
      </w:r>
      <w:r w:rsidR="00EC15B5">
        <w:t>Major d</w:t>
      </w:r>
      <w:r w:rsidR="00612061">
        <w:t>ata items that comprise of sub-data items have to be defined in full (</w:t>
      </w:r>
      <w:r w:rsidR="00EC15B5">
        <w:t>list all</w:t>
      </w:r>
      <w:r w:rsidR="00612061">
        <w:t xml:space="preserve"> its sub-data items</w:t>
      </w:r>
      <w:r w:rsidR="00154121">
        <w:t>, and for images/video list formats, max size etc.</w:t>
      </w:r>
      <w:r w:rsidR="00612061">
        <w:t xml:space="preserve">). </w:t>
      </w:r>
      <w:r w:rsidRPr="00154121">
        <w:rPr>
          <w:b/>
        </w:rPr>
        <w:t xml:space="preserve">You must use all the data definitions and names </w:t>
      </w:r>
      <w:r w:rsidRPr="00154121">
        <w:rPr>
          <w:b/>
          <w:u w:val="single"/>
        </w:rPr>
        <w:t>consistently</w:t>
      </w:r>
      <w:r w:rsidRPr="00154121">
        <w:rPr>
          <w:b/>
        </w:rPr>
        <w:t xml:space="preserve"> in all documents, including UI text, naming for main variables, classes and database elements etc.</w:t>
      </w:r>
      <w:r>
        <w:t xml:space="preserve"> </w:t>
      </w:r>
      <w:r w:rsidRPr="00E61A26">
        <w:t>Focus on data items unique and important to your application and avoid explaining obvious things like Internet, Browser, Cloud, etc. Be sure to cover ALL items critical to your project and especially those providing a competitive advantage.</w:t>
      </w:r>
      <w:r w:rsidR="00337DC0">
        <w:t xml:space="preserve"> At this stage data </w:t>
      </w:r>
      <w:r w:rsidR="00337DC0">
        <w:lastRenderedPageBreak/>
        <w:t xml:space="preserve">describing user privileges, registration info and main info (raw data, metadata, supporting data) have to be </w:t>
      </w:r>
      <w:r w:rsidR="00154121">
        <w:t xml:space="preserve">fully </w:t>
      </w:r>
      <w:r w:rsidR="00337DC0">
        <w:t>defined</w:t>
      </w:r>
      <w:r w:rsidR="00154121">
        <w:t xml:space="preserve"> (as much as it is possible at this stage)</w:t>
      </w:r>
    </w:p>
    <w:p w:rsidR="00345885" w:rsidRDefault="00345885" w:rsidP="008E7CE6">
      <w:pPr>
        <w:rPr>
          <w:szCs w:val="20"/>
        </w:rPr>
      </w:pPr>
    </w:p>
    <w:p w:rsidR="00AA37C4" w:rsidRDefault="00AA37C4">
      <w:pPr>
        <w:pStyle w:val="Index"/>
        <w:suppressLineNumbers w:val="0"/>
        <w:rPr>
          <w:szCs w:val="20"/>
        </w:rPr>
      </w:pPr>
    </w:p>
    <w:p w:rsidR="00AA37C4" w:rsidRDefault="00154121">
      <w:pPr>
        <w:pStyle w:val="Heading1"/>
        <w:numPr>
          <w:ilvl w:val="0"/>
          <w:numId w:val="0"/>
        </w:numPr>
        <w:rPr>
          <w:szCs w:val="20"/>
        </w:rPr>
      </w:pPr>
      <w:r>
        <w:rPr>
          <w:szCs w:val="20"/>
        </w:rPr>
        <w:t>2</w:t>
      </w:r>
      <w:r w:rsidR="00AA37C4">
        <w:rPr>
          <w:szCs w:val="20"/>
        </w:rPr>
        <w:t xml:space="preserve">. Functional </w:t>
      </w:r>
      <w:proofErr w:type="gramStart"/>
      <w:r w:rsidR="00AA37C4">
        <w:rPr>
          <w:szCs w:val="20"/>
        </w:rPr>
        <w:t xml:space="preserve">Requirements </w:t>
      </w:r>
      <w:r w:rsidR="00BD0CE2">
        <w:rPr>
          <w:szCs w:val="20"/>
        </w:rPr>
        <w:t xml:space="preserve"> V2</w:t>
      </w:r>
      <w:proofErr w:type="gramEnd"/>
    </w:p>
    <w:p w:rsidR="00AA37C4" w:rsidRDefault="00AA37C4">
      <w:pPr>
        <w:rPr>
          <w:szCs w:val="20"/>
        </w:rPr>
      </w:pPr>
      <w:r>
        <w:rPr>
          <w:szCs w:val="20"/>
        </w:rPr>
        <w:t>Expand functional requirements from Milestone 1 into Milestone 2, with more details</w:t>
      </w:r>
      <w:r w:rsidR="009E6EFD">
        <w:rPr>
          <w:szCs w:val="20"/>
        </w:rPr>
        <w:t xml:space="preserve"> as necessary</w:t>
      </w:r>
      <w:r w:rsidR="006C228C">
        <w:rPr>
          <w:szCs w:val="20"/>
        </w:rPr>
        <w:t>.</w:t>
      </w:r>
      <w:r>
        <w:rPr>
          <w:szCs w:val="20"/>
        </w:rPr>
        <w:t xml:space="preserve"> Keep the same reference numbers w</w:t>
      </w:r>
      <w:r w:rsidR="005E6C08">
        <w:rPr>
          <w:szCs w:val="20"/>
        </w:rPr>
        <w:t xml:space="preserve">ith </w:t>
      </w:r>
      <w:r>
        <w:rPr>
          <w:szCs w:val="20"/>
        </w:rPr>
        <w:t>r</w:t>
      </w:r>
      <w:r w:rsidR="005E6C08">
        <w:rPr>
          <w:szCs w:val="20"/>
        </w:rPr>
        <w:t xml:space="preserve">espect </w:t>
      </w:r>
      <w:r>
        <w:rPr>
          <w:szCs w:val="20"/>
        </w:rPr>
        <w:t>t</w:t>
      </w:r>
      <w:r w:rsidR="005E6C08">
        <w:rPr>
          <w:szCs w:val="20"/>
        </w:rPr>
        <w:t>o</w:t>
      </w:r>
      <w:r>
        <w:rPr>
          <w:szCs w:val="20"/>
        </w:rPr>
        <w:t xml:space="preserve"> Milestone 1 (i.e. if high level requirement was </w:t>
      </w:r>
      <w:r w:rsidR="003342EE">
        <w:rPr>
          <w:szCs w:val="20"/>
        </w:rPr>
        <w:t xml:space="preserve">number </w:t>
      </w:r>
      <w:r>
        <w:rPr>
          <w:szCs w:val="20"/>
        </w:rPr>
        <w:t>3</w:t>
      </w:r>
      <w:r w:rsidR="003342EE">
        <w:rPr>
          <w:szCs w:val="20"/>
        </w:rPr>
        <w:t xml:space="preserve"> in Milestone 1</w:t>
      </w:r>
      <w:r>
        <w:rPr>
          <w:szCs w:val="20"/>
        </w:rPr>
        <w:t>, then Milestone 2 more detailed requirements</w:t>
      </w:r>
      <w:r w:rsidR="006942F3">
        <w:rPr>
          <w:szCs w:val="20"/>
        </w:rPr>
        <w:t xml:space="preserve"> of requirement 3 are</w:t>
      </w:r>
      <w:r>
        <w:rPr>
          <w:szCs w:val="20"/>
        </w:rPr>
        <w:t xml:space="preserve"> 3.1, 3.2 etc.)</w:t>
      </w:r>
      <w:r w:rsidR="00137262">
        <w:rPr>
          <w:szCs w:val="20"/>
        </w:rPr>
        <w:t>.</w:t>
      </w:r>
      <w:r>
        <w:rPr>
          <w:szCs w:val="20"/>
        </w:rPr>
        <w:t xml:space="preserve">  </w:t>
      </w:r>
      <w:r w:rsidR="00353152">
        <w:rPr>
          <w:szCs w:val="20"/>
        </w:rPr>
        <w:t xml:space="preserve">Be sure to cover </w:t>
      </w:r>
      <w:r w:rsidR="004125CB">
        <w:rPr>
          <w:szCs w:val="20"/>
        </w:rPr>
        <w:t xml:space="preserve">ALL and especially </w:t>
      </w:r>
      <w:r w:rsidR="00353152">
        <w:rPr>
          <w:szCs w:val="20"/>
        </w:rPr>
        <w:t>unique features of your product.</w:t>
      </w:r>
      <w:r w:rsidR="000E417C">
        <w:rPr>
          <w:szCs w:val="20"/>
        </w:rPr>
        <w:t xml:space="preserve"> OK to add new or delete previous functional requirements from Milestone 1, if you can justify it.</w:t>
      </w:r>
      <w:r w:rsidR="00EC15B5">
        <w:rPr>
          <w:szCs w:val="20"/>
        </w:rPr>
        <w:t xml:space="preserve"> </w:t>
      </w:r>
    </w:p>
    <w:p w:rsidR="00AA37C4" w:rsidRDefault="00AA37C4">
      <w:pPr>
        <w:pStyle w:val="Index"/>
        <w:suppressLineNumbers w:val="0"/>
        <w:rPr>
          <w:szCs w:val="20"/>
        </w:rPr>
      </w:pPr>
    </w:p>
    <w:p w:rsidR="00D811CB" w:rsidRDefault="00AA37C4" w:rsidP="00137262">
      <w:pPr>
        <w:rPr>
          <w:szCs w:val="20"/>
          <w:u w:val="single"/>
        </w:rPr>
      </w:pPr>
      <w:r w:rsidRPr="00BD0CE2">
        <w:rPr>
          <w:szCs w:val="20"/>
          <w:u w:val="single"/>
        </w:rPr>
        <w:t>Prioritize</w:t>
      </w:r>
      <w:r w:rsidRPr="00FE4B18">
        <w:rPr>
          <w:szCs w:val="20"/>
        </w:rPr>
        <w:t xml:space="preserve"> each requirement/spec</w:t>
      </w:r>
      <w:r>
        <w:rPr>
          <w:szCs w:val="20"/>
        </w:rPr>
        <w:t xml:space="preserve"> with 1, 2, </w:t>
      </w:r>
      <w:proofErr w:type="gramStart"/>
      <w:r>
        <w:rPr>
          <w:szCs w:val="20"/>
        </w:rPr>
        <w:t>3</w:t>
      </w:r>
      <w:proofErr w:type="gramEnd"/>
      <w:r>
        <w:rPr>
          <w:szCs w:val="20"/>
        </w:rPr>
        <w:t xml:space="preserve">. </w:t>
      </w:r>
      <w:proofErr w:type="gramStart"/>
      <w:r>
        <w:rPr>
          <w:szCs w:val="20"/>
        </w:rPr>
        <w:t>(1-</w:t>
      </w:r>
      <w:r>
        <w:rPr>
          <w:i/>
          <w:iCs/>
          <w:szCs w:val="20"/>
        </w:rPr>
        <w:t>must have</w:t>
      </w:r>
      <w:r>
        <w:rPr>
          <w:szCs w:val="20"/>
        </w:rPr>
        <w:t xml:space="preserve">; 2 – </w:t>
      </w:r>
      <w:r>
        <w:rPr>
          <w:i/>
          <w:iCs/>
          <w:szCs w:val="20"/>
        </w:rPr>
        <w:t>desired</w:t>
      </w:r>
      <w:r>
        <w:rPr>
          <w:szCs w:val="20"/>
        </w:rPr>
        <w:t xml:space="preserve">; 3 – </w:t>
      </w:r>
      <w:r>
        <w:rPr>
          <w:i/>
          <w:iCs/>
          <w:szCs w:val="20"/>
        </w:rPr>
        <w:t xml:space="preserve">opportunistic </w:t>
      </w:r>
      <w:r>
        <w:rPr>
          <w:szCs w:val="20"/>
        </w:rPr>
        <w:t>as defined in the class).</w:t>
      </w:r>
      <w:proofErr w:type="gramEnd"/>
      <w:r>
        <w:rPr>
          <w:szCs w:val="20"/>
        </w:rPr>
        <w:t xml:space="preserve"> To develop these priorities think of the user, use cases, and making your application complete from usability, marketing and business aspects. Base this also on your skills, resources and schedules. Instructors will check final priorities. </w:t>
      </w:r>
      <w:r>
        <w:rPr>
          <w:szCs w:val="20"/>
          <w:u w:val="single"/>
        </w:rPr>
        <w:t xml:space="preserve">The priorities you set </w:t>
      </w:r>
      <w:r w:rsidR="007C499D">
        <w:rPr>
          <w:szCs w:val="20"/>
          <w:u w:val="single"/>
        </w:rPr>
        <w:t xml:space="preserve">later </w:t>
      </w:r>
      <w:r w:rsidR="00137262">
        <w:rPr>
          <w:szCs w:val="20"/>
          <w:u w:val="single"/>
        </w:rPr>
        <w:t xml:space="preserve">in Milestone 3 </w:t>
      </w:r>
      <w:r w:rsidR="006942F3">
        <w:rPr>
          <w:szCs w:val="20"/>
          <w:u w:val="single"/>
        </w:rPr>
        <w:t xml:space="preserve">and 4 </w:t>
      </w:r>
      <w:r w:rsidR="006C228C">
        <w:rPr>
          <w:szCs w:val="20"/>
          <w:u w:val="single"/>
        </w:rPr>
        <w:t>will constitute</w:t>
      </w:r>
      <w:r>
        <w:rPr>
          <w:szCs w:val="20"/>
          <w:u w:val="single"/>
        </w:rPr>
        <w:t xml:space="preserve"> your commitment (especially priorities of 1), so be very careful.</w:t>
      </w:r>
      <w:r w:rsidR="00D80104">
        <w:rPr>
          <w:szCs w:val="20"/>
          <w:u w:val="single"/>
        </w:rPr>
        <w:t xml:space="preserve"> </w:t>
      </w:r>
    </w:p>
    <w:p w:rsidR="00D811CB" w:rsidRDefault="00D811CB" w:rsidP="00137262">
      <w:pPr>
        <w:rPr>
          <w:szCs w:val="20"/>
          <w:u w:val="single"/>
        </w:rPr>
      </w:pPr>
    </w:p>
    <w:p w:rsidR="00AA37C4" w:rsidRPr="00D80104" w:rsidRDefault="00D80104" w:rsidP="00137262">
      <w:pPr>
        <w:rPr>
          <w:szCs w:val="20"/>
        </w:rPr>
      </w:pPr>
      <w:r w:rsidRPr="002B20BC">
        <w:rPr>
          <w:szCs w:val="20"/>
          <w:u w:val="single"/>
        </w:rPr>
        <w:t>In terms of present</w:t>
      </w:r>
      <w:r w:rsidR="002C22A6" w:rsidRPr="002B20BC">
        <w:rPr>
          <w:szCs w:val="20"/>
          <w:u w:val="single"/>
        </w:rPr>
        <w:t>ation</w:t>
      </w:r>
      <w:r w:rsidR="002C22A6">
        <w:rPr>
          <w:szCs w:val="20"/>
        </w:rPr>
        <w:t>, for easier review</w:t>
      </w:r>
      <w:r w:rsidR="0023204B">
        <w:rPr>
          <w:szCs w:val="20"/>
        </w:rPr>
        <w:t>,</w:t>
      </w:r>
      <w:r w:rsidR="002C22A6">
        <w:rPr>
          <w:szCs w:val="20"/>
        </w:rPr>
        <w:t xml:space="preserve"> </w:t>
      </w:r>
      <w:r w:rsidR="009E6EFD">
        <w:rPr>
          <w:szCs w:val="20"/>
        </w:rPr>
        <w:t xml:space="preserve">the best is to </w:t>
      </w:r>
      <w:r w:rsidR="002C22A6">
        <w:rPr>
          <w:szCs w:val="20"/>
        </w:rPr>
        <w:t xml:space="preserve">group </w:t>
      </w:r>
      <w:r w:rsidR="00D51E67">
        <w:rPr>
          <w:szCs w:val="20"/>
        </w:rPr>
        <w:t xml:space="preserve">all requirements </w:t>
      </w:r>
      <w:r w:rsidR="00D811CB">
        <w:rPr>
          <w:szCs w:val="20"/>
        </w:rPr>
        <w:t xml:space="preserve">first </w:t>
      </w:r>
      <w:r w:rsidR="00D51E67">
        <w:rPr>
          <w:szCs w:val="20"/>
        </w:rPr>
        <w:t>by priority</w:t>
      </w:r>
      <w:r w:rsidR="002C22A6">
        <w:rPr>
          <w:szCs w:val="20"/>
        </w:rPr>
        <w:t xml:space="preserve"> i.e. </w:t>
      </w:r>
      <w:r w:rsidR="00D51E67">
        <w:rPr>
          <w:szCs w:val="20"/>
        </w:rPr>
        <w:t xml:space="preserve">list </w:t>
      </w:r>
      <w:r w:rsidRPr="00D80104">
        <w:rPr>
          <w:szCs w:val="20"/>
        </w:rPr>
        <w:t>Priority 1 requirements</w:t>
      </w:r>
      <w:r w:rsidR="00D51E67">
        <w:rPr>
          <w:szCs w:val="20"/>
        </w:rPr>
        <w:t xml:space="preserve"> first</w:t>
      </w:r>
      <w:r w:rsidRPr="00D80104">
        <w:rPr>
          <w:szCs w:val="20"/>
        </w:rPr>
        <w:t>, then Priority 2 etc.</w:t>
      </w:r>
      <w:r w:rsidR="00D811CB">
        <w:rPr>
          <w:szCs w:val="20"/>
        </w:rPr>
        <w:t xml:space="preserve"> and within each priority </w:t>
      </w:r>
      <w:r w:rsidR="00191712">
        <w:rPr>
          <w:szCs w:val="20"/>
        </w:rPr>
        <w:t>section you</w:t>
      </w:r>
      <w:r w:rsidR="00D811CB">
        <w:rPr>
          <w:szCs w:val="20"/>
        </w:rPr>
        <w:t xml:space="preserve"> </w:t>
      </w:r>
      <w:r w:rsidR="00154121">
        <w:rPr>
          <w:szCs w:val="20"/>
        </w:rPr>
        <w:t>should</w:t>
      </w:r>
      <w:r w:rsidR="00D811CB">
        <w:rPr>
          <w:szCs w:val="20"/>
        </w:rPr>
        <w:t xml:space="preserve"> group them by actors (users, admin)</w:t>
      </w:r>
    </w:p>
    <w:p w:rsidR="00AA37C4" w:rsidRDefault="00AA37C4">
      <w:pPr>
        <w:rPr>
          <w:i/>
          <w:iCs/>
          <w:szCs w:val="20"/>
        </w:rPr>
      </w:pPr>
    </w:p>
    <w:p w:rsidR="00266FF1" w:rsidRDefault="00266FF1">
      <w:pPr>
        <w:pStyle w:val="List"/>
        <w:rPr>
          <w:szCs w:val="28"/>
        </w:rPr>
      </w:pPr>
    </w:p>
    <w:p w:rsidR="00AA37C4" w:rsidRDefault="002B20BC">
      <w:pPr>
        <w:rPr>
          <w:szCs w:val="28"/>
          <w:u w:val="single"/>
        </w:rPr>
      </w:pPr>
      <w:r>
        <w:rPr>
          <w:szCs w:val="28"/>
          <w:u w:val="single"/>
        </w:rPr>
        <w:t>3</w:t>
      </w:r>
      <w:r w:rsidR="00AA37C4">
        <w:rPr>
          <w:szCs w:val="28"/>
          <w:u w:val="single"/>
        </w:rPr>
        <w:t>.</w:t>
      </w:r>
      <w:r w:rsidR="00531EDC">
        <w:rPr>
          <w:szCs w:val="28"/>
          <w:u w:val="single"/>
        </w:rPr>
        <w:t xml:space="preserve"> </w:t>
      </w:r>
      <w:r w:rsidR="00AA37C4">
        <w:rPr>
          <w:szCs w:val="28"/>
          <w:u w:val="single"/>
        </w:rPr>
        <w:t xml:space="preserve">UI Mockups and </w:t>
      </w:r>
      <w:r w:rsidR="00902808">
        <w:rPr>
          <w:szCs w:val="28"/>
          <w:u w:val="single"/>
        </w:rPr>
        <w:t>S</w:t>
      </w:r>
      <w:r w:rsidR="00AA37C4">
        <w:rPr>
          <w:szCs w:val="28"/>
          <w:u w:val="single"/>
        </w:rPr>
        <w:t>toryboards (high level</w:t>
      </w:r>
      <w:r w:rsidR="00D51E67">
        <w:rPr>
          <w:szCs w:val="28"/>
          <w:u w:val="single"/>
        </w:rPr>
        <w:t xml:space="preserve"> only</w:t>
      </w:r>
      <w:r w:rsidR="00AA37C4">
        <w:rPr>
          <w:szCs w:val="28"/>
          <w:u w:val="single"/>
        </w:rPr>
        <w:t>)</w:t>
      </w:r>
      <w:r w:rsidR="00BD0CE2">
        <w:rPr>
          <w:szCs w:val="28"/>
          <w:u w:val="single"/>
        </w:rPr>
        <w:t xml:space="preserve"> </w:t>
      </w:r>
    </w:p>
    <w:p w:rsidR="00ED1E01" w:rsidRDefault="00ED1E01" w:rsidP="00210E9B">
      <w:pPr>
        <w:pStyle w:val="ListParagraph"/>
        <w:numPr>
          <w:ilvl w:val="0"/>
          <w:numId w:val="2"/>
        </w:numPr>
        <w:tabs>
          <w:tab w:val="left" w:pos="720"/>
        </w:tabs>
        <w:rPr>
          <w:szCs w:val="28"/>
        </w:rPr>
      </w:pPr>
      <w:r>
        <w:rPr>
          <w:szCs w:val="28"/>
        </w:rPr>
        <w:t>Create mockups/</w:t>
      </w:r>
      <w:r w:rsidR="00EC15B5">
        <w:rPr>
          <w:szCs w:val="28"/>
        </w:rPr>
        <w:t>storyboards for</w:t>
      </w:r>
      <w:r>
        <w:rPr>
          <w:szCs w:val="28"/>
        </w:rPr>
        <w:t xml:space="preserve"> all major use cases (e.g. 4-6 major use cases, each storyboard </w:t>
      </w:r>
      <w:proofErr w:type="spellStart"/>
      <w:r w:rsidR="004818F7">
        <w:rPr>
          <w:szCs w:val="28"/>
        </w:rPr>
        <w:t>appr</w:t>
      </w:r>
      <w:proofErr w:type="spellEnd"/>
      <w:r w:rsidR="004818F7">
        <w:rPr>
          <w:szCs w:val="28"/>
        </w:rPr>
        <w:t xml:space="preserve">. </w:t>
      </w:r>
      <w:r>
        <w:rPr>
          <w:szCs w:val="28"/>
        </w:rPr>
        <w:t>1-</w:t>
      </w:r>
      <w:r w:rsidR="004818F7">
        <w:rPr>
          <w:szCs w:val="28"/>
        </w:rPr>
        <w:t>3</w:t>
      </w:r>
      <w:r>
        <w:rPr>
          <w:szCs w:val="28"/>
        </w:rPr>
        <w:t xml:space="preserve"> screens)</w:t>
      </w:r>
      <w:r w:rsidR="0083372B">
        <w:rPr>
          <w:szCs w:val="28"/>
        </w:rPr>
        <w:t xml:space="preserve">. </w:t>
      </w:r>
      <w:r w:rsidR="001211C3">
        <w:rPr>
          <w:szCs w:val="28"/>
        </w:rPr>
        <w:t xml:space="preserve">Have </w:t>
      </w:r>
      <w:r w:rsidR="00805701">
        <w:rPr>
          <w:szCs w:val="28"/>
        </w:rPr>
        <w:t>ONE</w:t>
      </w:r>
      <w:r w:rsidR="0083372B">
        <w:rPr>
          <w:szCs w:val="28"/>
        </w:rPr>
        <w:t xml:space="preserve"> mockup per page so we can </w:t>
      </w:r>
      <w:r w:rsidR="001211C3">
        <w:rPr>
          <w:szCs w:val="28"/>
        </w:rPr>
        <w:t xml:space="preserve">easily read it </w:t>
      </w:r>
      <w:r w:rsidR="0083372B">
        <w:rPr>
          <w:szCs w:val="28"/>
        </w:rPr>
        <w:t>comment</w:t>
      </w:r>
    </w:p>
    <w:p w:rsidR="00AA37C4" w:rsidRPr="00210E9B" w:rsidRDefault="00AA37C4" w:rsidP="00210E9B">
      <w:pPr>
        <w:pStyle w:val="ListParagraph"/>
        <w:numPr>
          <w:ilvl w:val="0"/>
          <w:numId w:val="2"/>
        </w:numPr>
        <w:tabs>
          <w:tab w:val="left" w:pos="720"/>
        </w:tabs>
        <w:rPr>
          <w:szCs w:val="28"/>
        </w:rPr>
      </w:pPr>
      <w:r w:rsidRPr="00210E9B">
        <w:rPr>
          <w:szCs w:val="28"/>
        </w:rPr>
        <w:t xml:space="preserve">Start with </w:t>
      </w:r>
      <w:r w:rsidR="00210E9B" w:rsidRPr="00210E9B">
        <w:rPr>
          <w:szCs w:val="28"/>
        </w:rPr>
        <w:t xml:space="preserve">black and white </w:t>
      </w:r>
      <w:r w:rsidRPr="00210E9B">
        <w:rPr>
          <w:szCs w:val="28"/>
        </w:rPr>
        <w:t xml:space="preserve">wire diagrams focusing on basic layout and description of the functions in each main area of the GUI. </w:t>
      </w:r>
      <w:r>
        <w:t xml:space="preserve">Create simple “storyboards” </w:t>
      </w:r>
      <w:r w:rsidR="00811736">
        <w:t>(sequence of mockups) organized by use cases</w:t>
      </w:r>
      <w:r w:rsidR="0023204B">
        <w:t>.</w:t>
      </w:r>
      <w:r>
        <w:t xml:space="preserve"> This helps test the navigation and flow. </w:t>
      </w:r>
      <w:r w:rsidR="00210E9B" w:rsidRPr="00210E9B">
        <w:rPr>
          <w:szCs w:val="28"/>
        </w:rPr>
        <w:t>The format for UI mockups is very flexible</w:t>
      </w:r>
      <w:r w:rsidR="007A75A9">
        <w:rPr>
          <w:szCs w:val="28"/>
        </w:rPr>
        <w:t xml:space="preserve"> but we strongly recommend</w:t>
      </w:r>
      <w:r w:rsidR="00210E9B" w:rsidRPr="00210E9B">
        <w:rPr>
          <w:szCs w:val="28"/>
        </w:rPr>
        <w:t xml:space="preserve"> hand drawings</w:t>
      </w:r>
      <w:r w:rsidR="00D53BC5">
        <w:rPr>
          <w:szCs w:val="28"/>
        </w:rPr>
        <w:t xml:space="preserve">, </w:t>
      </w:r>
      <w:r w:rsidR="00210E9B" w:rsidRPr="00210E9B">
        <w:rPr>
          <w:szCs w:val="28"/>
        </w:rPr>
        <w:t>which you can scan and include in final Milestone 2 document.</w:t>
      </w:r>
      <w:r w:rsidR="00210E9B">
        <w:rPr>
          <w:szCs w:val="28"/>
        </w:rPr>
        <w:t xml:space="preserve"> </w:t>
      </w:r>
      <w:r w:rsidR="00210E9B" w:rsidRPr="00210E9B">
        <w:rPr>
          <w:szCs w:val="28"/>
          <w:u w:val="single"/>
        </w:rPr>
        <w:t>Do</w:t>
      </w:r>
      <w:r w:rsidRPr="00210E9B">
        <w:rPr>
          <w:szCs w:val="28"/>
          <w:u w:val="single"/>
        </w:rPr>
        <w:t xml:space="preserve"> not use graphics </w:t>
      </w:r>
      <w:r w:rsidR="002E1540" w:rsidRPr="00210E9B">
        <w:rPr>
          <w:szCs w:val="28"/>
          <w:u w:val="single"/>
        </w:rPr>
        <w:t xml:space="preserve">or colors </w:t>
      </w:r>
      <w:r w:rsidRPr="00210E9B">
        <w:rPr>
          <w:szCs w:val="28"/>
          <w:u w:val="single"/>
        </w:rPr>
        <w:t>yet</w:t>
      </w:r>
      <w:r w:rsidRPr="00210E9B">
        <w:rPr>
          <w:szCs w:val="28"/>
        </w:rPr>
        <w:t xml:space="preserve"> (unless absolutely necessary), it draws attention from basic UI concepts (functions, behaviors, layouts, flow…). </w:t>
      </w:r>
      <w:r w:rsidR="00210E9B" w:rsidRPr="00210E9B">
        <w:rPr>
          <w:szCs w:val="28"/>
        </w:rPr>
        <w:t xml:space="preserve"> </w:t>
      </w:r>
    </w:p>
    <w:p w:rsidR="00210E9B" w:rsidRDefault="00210E9B" w:rsidP="00210E9B">
      <w:pPr>
        <w:numPr>
          <w:ilvl w:val="0"/>
          <w:numId w:val="2"/>
        </w:numPr>
        <w:tabs>
          <w:tab w:val="left" w:pos="720"/>
        </w:tabs>
      </w:pPr>
      <w:r>
        <w:t xml:space="preserve">Briefly describe behavior of each function using text (user action, output, navigation, error conditions) </w:t>
      </w:r>
    </w:p>
    <w:p w:rsidR="002C22A6" w:rsidRDefault="001211C3" w:rsidP="002C22A6">
      <w:pPr>
        <w:numPr>
          <w:ilvl w:val="0"/>
          <w:numId w:val="2"/>
        </w:numPr>
        <w:tabs>
          <w:tab w:val="left" w:pos="720"/>
        </w:tabs>
        <w:rPr>
          <w:szCs w:val="28"/>
        </w:rPr>
      </w:pPr>
      <w:r>
        <w:rPr>
          <w:szCs w:val="28"/>
        </w:rPr>
        <w:t>“</w:t>
      </w:r>
      <w:r w:rsidR="002C22A6" w:rsidRPr="002C22A6">
        <w:rPr>
          <w:szCs w:val="28"/>
        </w:rPr>
        <w:t>Test</w:t>
      </w:r>
      <w:r>
        <w:rPr>
          <w:szCs w:val="28"/>
        </w:rPr>
        <w:t>”</w:t>
      </w:r>
      <w:r w:rsidR="002C22A6" w:rsidRPr="002C22A6">
        <w:rPr>
          <w:szCs w:val="28"/>
        </w:rPr>
        <w:t xml:space="preserve"> the above mockups, k</w:t>
      </w:r>
      <w:r w:rsidR="00AA37C4" w:rsidRPr="002C22A6">
        <w:rPr>
          <w:szCs w:val="28"/>
        </w:rPr>
        <w:t>eep</w:t>
      </w:r>
      <w:r w:rsidR="002C22A6" w:rsidRPr="002C22A6">
        <w:rPr>
          <w:szCs w:val="28"/>
        </w:rPr>
        <w:t>ing</w:t>
      </w:r>
      <w:r w:rsidR="00AA37C4" w:rsidRPr="002C22A6">
        <w:rPr>
          <w:szCs w:val="28"/>
        </w:rPr>
        <w:t xml:space="preserve"> ease of use and your use cases</w:t>
      </w:r>
      <w:r w:rsidR="002C22A6" w:rsidRPr="002C22A6">
        <w:rPr>
          <w:szCs w:val="28"/>
        </w:rPr>
        <w:t xml:space="preserve"> in mind.  </w:t>
      </w:r>
      <w:r w:rsidR="003342EE">
        <w:rPr>
          <w:szCs w:val="28"/>
        </w:rPr>
        <w:t>Walk</w:t>
      </w:r>
      <w:r w:rsidR="002C22A6" w:rsidRPr="003265C3">
        <w:rPr>
          <w:szCs w:val="28"/>
        </w:rPr>
        <w:t xml:space="preserve"> </w:t>
      </w:r>
      <w:r w:rsidR="00AA37C4" w:rsidRPr="003265C3">
        <w:rPr>
          <w:szCs w:val="28"/>
        </w:rPr>
        <w:t>through your mockups as if they are “live”</w:t>
      </w:r>
      <w:r w:rsidR="002C22A6" w:rsidRPr="003265C3">
        <w:rPr>
          <w:szCs w:val="28"/>
        </w:rPr>
        <w:t xml:space="preserve"> with someone playing th</w:t>
      </w:r>
      <w:r w:rsidR="00612EBE">
        <w:rPr>
          <w:szCs w:val="28"/>
        </w:rPr>
        <w:t>e role of user clicking on buttons as per sue cases</w:t>
      </w:r>
      <w:r w:rsidR="002C22A6">
        <w:rPr>
          <w:szCs w:val="28"/>
        </w:rPr>
        <w:t>.</w:t>
      </w:r>
    </w:p>
    <w:p w:rsidR="00AA37C4" w:rsidRDefault="00AA37C4" w:rsidP="002C22A6">
      <w:pPr>
        <w:numPr>
          <w:ilvl w:val="0"/>
          <w:numId w:val="2"/>
        </w:numPr>
        <w:tabs>
          <w:tab w:val="left" w:pos="720"/>
        </w:tabs>
        <w:rPr>
          <w:szCs w:val="28"/>
        </w:rPr>
      </w:pPr>
      <w:r w:rsidRPr="002C22A6">
        <w:rPr>
          <w:szCs w:val="28"/>
        </w:rPr>
        <w:t xml:space="preserve">Use data terms and names </w:t>
      </w:r>
      <w:r w:rsidRPr="00FF5BB7">
        <w:rPr>
          <w:szCs w:val="28"/>
          <w:u w:val="single"/>
        </w:rPr>
        <w:t>consistently</w:t>
      </w:r>
      <w:r w:rsidRPr="002C22A6">
        <w:rPr>
          <w:szCs w:val="28"/>
        </w:rPr>
        <w:t xml:space="preserve"> with Data Dictionary</w:t>
      </w:r>
      <w:r w:rsidR="004D1A04" w:rsidRPr="002C22A6">
        <w:rPr>
          <w:szCs w:val="28"/>
        </w:rPr>
        <w:t xml:space="preserve"> and use cases.</w:t>
      </w:r>
    </w:p>
    <w:p w:rsidR="00BF5FBF" w:rsidRPr="007D4F62" w:rsidRDefault="00BF5FBF" w:rsidP="002C22A6">
      <w:pPr>
        <w:numPr>
          <w:ilvl w:val="0"/>
          <w:numId w:val="2"/>
        </w:numPr>
        <w:tabs>
          <w:tab w:val="left" w:pos="720"/>
        </w:tabs>
        <w:rPr>
          <w:szCs w:val="28"/>
          <w:u w:val="single"/>
        </w:rPr>
      </w:pPr>
      <w:r w:rsidRPr="007D4F62">
        <w:rPr>
          <w:szCs w:val="28"/>
          <w:u w:val="single"/>
        </w:rPr>
        <w:t xml:space="preserve">Make sure that the actual display of mockups in the </w:t>
      </w:r>
      <w:r w:rsidR="00811736">
        <w:rPr>
          <w:szCs w:val="28"/>
          <w:u w:val="single"/>
        </w:rPr>
        <w:t xml:space="preserve">hard copy </w:t>
      </w:r>
      <w:r w:rsidR="00885557">
        <w:rPr>
          <w:szCs w:val="28"/>
          <w:u w:val="single"/>
        </w:rPr>
        <w:t xml:space="preserve">Milestone 2 </w:t>
      </w:r>
      <w:r w:rsidRPr="007D4F62">
        <w:rPr>
          <w:szCs w:val="28"/>
          <w:u w:val="single"/>
        </w:rPr>
        <w:t>document is easy to read</w:t>
      </w:r>
    </w:p>
    <w:p w:rsidR="00AA37C4" w:rsidRDefault="00AA37C4">
      <w:pPr>
        <w:rPr>
          <w:szCs w:val="28"/>
        </w:rPr>
      </w:pPr>
    </w:p>
    <w:p w:rsidR="00AA37C4" w:rsidRDefault="00D53BC5">
      <w:pPr>
        <w:rPr>
          <w:szCs w:val="28"/>
        </w:rPr>
      </w:pPr>
      <w:r>
        <w:rPr>
          <w:szCs w:val="28"/>
        </w:rPr>
        <w:t>We recommend front-end team be assigned to this task.</w:t>
      </w:r>
    </w:p>
    <w:p w:rsidR="00AA37C4" w:rsidRDefault="00AA37C4">
      <w:pPr>
        <w:pStyle w:val="Index"/>
        <w:suppressLineNumbers w:val="0"/>
        <w:rPr>
          <w:szCs w:val="28"/>
        </w:rPr>
      </w:pPr>
    </w:p>
    <w:p w:rsidR="00AA37C4" w:rsidRDefault="007F28FC">
      <w:pPr>
        <w:pStyle w:val="Heading1"/>
        <w:tabs>
          <w:tab w:val="left" w:pos="0"/>
        </w:tabs>
      </w:pPr>
      <w:r>
        <w:lastRenderedPageBreak/>
        <w:t>4</w:t>
      </w:r>
      <w:r w:rsidR="00AA37C4">
        <w:t>. High level Architecture</w:t>
      </w:r>
      <w:r w:rsidR="00D51E67">
        <w:t>,</w:t>
      </w:r>
      <w:r w:rsidR="00F05830">
        <w:t xml:space="preserve"> </w:t>
      </w:r>
      <w:r w:rsidR="00AA37C4">
        <w:t>Database Organization</w:t>
      </w:r>
      <w:r w:rsidR="00D51E67">
        <w:t xml:space="preserve"> </w:t>
      </w:r>
    </w:p>
    <w:p w:rsidR="00AA37C4" w:rsidRDefault="00AA37C4"/>
    <w:p w:rsidR="00B85F93" w:rsidRPr="00460BEC" w:rsidRDefault="00B85F93" w:rsidP="00B85F93">
      <w:pPr>
        <w:pStyle w:val="Index"/>
        <w:numPr>
          <w:ilvl w:val="0"/>
          <w:numId w:val="3"/>
        </w:numPr>
        <w:suppressLineNumbers w:val="0"/>
        <w:tabs>
          <w:tab w:val="left" w:pos="720"/>
        </w:tabs>
        <w:rPr>
          <w:szCs w:val="28"/>
        </w:rPr>
      </w:pPr>
      <w:r w:rsidRPr="00B85F93">
        <w:rPr>
          <w:rFonts w:cs="Times New Roman"/>
          <w:i/>
          <w:szCs w:val="28"/>
        </w:rPr>
        <w:t>High level Architecture</w:t>
      </w:r>
      <w:r>
        <w:rPr>
          <w:rFonts w:cs="Times New Roman"/>
          <w:szCs w:val="28"/>
        </w:rPr>
        <w:t xml:space="preserve"> of the code must use MVC framework </w:t>
      </w:r>
      <w:r w:rsidR="0023204B">
        <w:rPr>
          <w:rFonts w:cs="Times New Roman"/>
          <w:szCs w:val="28"/>
        </w:rPr>
        <w:t>and be</w:t>
      </w:r>
      <w:r>
        <w:rPr>
          <w:rFonts w:cs="Times New Roman"/>
          <w:szCs w:val="28"/>
        </w:rPr>
        <w:t xml:space="preserve"> OO and consistent with UML class diagram below. Outline in no more than </w:t>
      </w:r>
      <w:proofErr w:type="spellStart"/>
      <w:r w:rsidR="008F0E88">
        <w:rPr>
          <w:rFonts w:cs="Times New Roman"/>
          <w:szCs w:val="28"/>
        </w:rPr>
        <w:t>one</w:t>
      </w:r>
      <w:r>
        <w:rPr>
          <w:rFonts w:cs="Times New Roman"/>
          <w:szCs w:val="28"/>
        </w:rPr>
        <w:t>a</w:t>
      </w:r>
      <w:proofErr w:type="spellEnd"/>
      <w:r>
        <w:rPr>
          <w:rFonts w:cs="Times New Roman"/>
          <w:szCs w:val="28"/>
        </w:rPr>
        <w:t xml:space="preserve"> page how will you structure the code/functions to be MVC compliant (no need to be “purist”  use common sense and good modular design – tell us </w:t>
      </w:r>
      <w:r w:rsidR="00636082">
        <w:rPr>
          <w:rFonts w:cs="Times New Roman"/>
          <w:szCs w:val="28"/>
        </w:rPr>
        <w:t xml:space="preserve">at very high level </w:t>
      </w:r>
      <w:r>
        <w:rPr>
          <w:rFonts w:cs="Times New Roman"/>
          <w:szCs w:val="28"/>
        </w:rPr>
        <w:t xml:space="preserve">what will go into M, into V and into C </w:t>
      </w:r>
      <w:r w:rsidR="00636082">
        <w:rPr>
          <w:rFonts w:cs="Times New Roman"/>
          <w:szCs w:val="28"/>
        </w:rPr>
        <w:t>components of MVC or provide one chart for this</w:t>
      </w:r>
      <w:r>
        <w:rPr>
          <w:rFonts w:cs="Times New Roman"/>
          <w:szCs w:val="28"/>
        </w:rPr>
        <w:t>)</w:t>
      </w:r>
    </w:p>
    <w:p w:rsidR="004D1A04" w:rsidRDefault="00020A77">
      <w:pPr>
        <w:numPr>
          <w:ilvl w:val="0"/>
          <w:numId w:val="3"/>
        </w:numPr>
        <w:tabs>
          <w:tab w:val="left" w:pos="720"/>
        </w:tabs>
      </w:pPr>
      <w:r w:rsidRPr="00A523B5">
        <w:rPr>
          <w:i/>
        </w:rPr>
        <w:t>DB organization</w:t>
      </w:r>
      <w:r>
        <w:t xml:space="preserve">: </w:t>
      </w:r>
      <w:r w:rsidR="00AA37C4">
        <w:t>Describe the main database schema/organization</w:t>
      </w:r>
      <w:r w:rsidR="00CF6072">
        <w:t xml:space="preserve"> (high level)</w:t>
      </w:r>
      <w:r w:rsidR="00BF5FBF">
        <w:t>, e.g.</w:t>
      </w:r>
      <w:r w:rsidR="004818F7">
        <w:t xml:space="preserve"> list </w:t>
      </w:r>
      <w:r>
        <w:t xml:space="preserve">main DB tables </w:t>
      </w:r>
      <w:r w:rsidR="0023204B">
        <w:t xml:space="preserve">(e.g. their titles) </w:t>
      </w:r>
      <w:r>
        <w:t xml:space="preserve">and </w:t>
      </w:r>
      <w:r w:rsidR="004818F7">
        <w:t>items in each DB table</w:t>
      </w:r>
      <w:r w:rsidR="00337DC0">
        <w:t xml:space="preserve"> (check instructors’ suggestions)</w:t>
      </w:r>
      <w:r w:rsidR="00833672">
        <w:t xml:space="preserve">. </w:t>
      </w:r>
      <w:r w:rsidR="00833672" w:rsidRPr="00833672">
        <w:rPr>
          <w:u w:val="single"/>
        </w:rPr>
        <w:t>Make sure the titles and var. names are in easy to understand plain English and consistent with data definitions in Section 1 above</w:t>
      </w:r>
      <w:r w:rsidR="00833672">
        <w:t>.</w:t>
      </w:r>
    </w:p>
    <w:p w:rsidR="004D1A04" w:rsidRPr="00020A77" w:rsidRDefault="00020A77" w:rsidP="004D1A04">
      <w:pPr>
        <w:numPr>
          <w:ilvl w:val="0"/>
          <w:numId w:val="3"/>
        </w:numPr>
        <w:tabs>
          <w:tab w:val="left" w:pos="720"/>
        </w:tabs>
        <w:rPr>
          <w:szCs w:val="28"/>
        </w:rPr>
      </w:pPr>
      <w:r w:rsidRPr="00A523B5">
        <w:rPr>
          <w:i/>
        </w:rPr>
        <w:t>Media storage</w:t>
      </w:r>
      <w:r w:rsidRPr="00020A77">
        <w:t xml:space="preserve">: </w:t>
      </w:r>
      <w:r w:rsidR="00B85F93" w:rsidRPr="00020A77">
        <w:t>Decide if</w:t>
      </w:r>
      <w:r w:rsidR="004D1A04" w:rsidRPr="00020A77">
        <w:t xml:space="preserve"> images and video/audio will be kept in file systems or in DB </w:t>
      </w:r>
      <w:r w:rsidR="005C212D" w:rsidRPr="00020A77">
        <w:t>BLOBs (decision you must make by the end of M2)</w:t>
      </w:r>
      <w:r w:rsidR="004D1A04" w:rsidRPr="00020A77">
        <w:t xml:space="preserve">. </w:t>
      </w:r>
      <w:r w:rsidR="00AA37C4" w:rsidRPr="00020A77">
        <w:rPr>
          <w:szCs w:val="28"/>
        </w:rPr>
        <w:t xml:space="preserve">Describe any </w:t>
      </w:r>
      <w:r w:rsidR="004D1A04" w:rsidRPr="00020A77">
        <w:rPr>
          <w:szCs w:val="28"/>
        </w:rPr>
        <w:t xml:space="preserve">other </w:t>
      </w:r>
      <w:r w:rsidR="00AA37C4" w:rsidRPr="00020A77">
        <w:rPr>
          <w:szCs w:val="28"/>
        </w:rPr>
        <w:t>special data</w:t>
      </w:r>
      <w:r w:rsidR="004D1A04" w:rsidRPr="00020A77">
        <w:rPr>
          <w:szCs w:val="28"/>
        </w:rPr>
        <w:t xml:space="preserve"> format requirements</w:t>
      </w:r>
      <w:r w:rsidR="00AA37C4" w:rsidRPr="00020A77">
        <w:rPr>
          <w:szCs w:val="28"/>
        </w:rPr>
        <w:t xml:space="preserve"> like </w:t>
      </w:r>
      <w:r w:rsidR="004D1A04" w:rsidRPr="00020A77">
        <w:rPr>
          <w:szCs w:val="28"/>
        </w:rPr>
        <w:t>for video/audio/GPS etc.</w:t>
      </w:r>
    </w:p>
    <w:p w:rsidR="005C212D" w:rsidRDefault="00A523B5" w:rsidP="005C212D">
      <w:pPr>
        <w:numPr>
          <w:ilvl w:val="0"/>
          <w:numId w:val="3"/>
        </w:numPr>
        <w:tabs>
          <w:tab w:val="left" w:pos="720"/>
        </w:tabs>
        <w:rPr>
          <w:szCs w:val="28"/>
        </w:rPr>
      </w:pPr>
      <w:r w:rsidRPr="00A523B5">
        <w:rPr>
          <w:i/>
          <w:szCs w:val="28"/>
        </w:rPr>
        <w:t>Search/filter</w:t>
      </w:r>
      <w:r w:rsidR="004D1A04" w:rsidRPr="00A523B5">
        <w:rPr>
          <w:i/>
          <w:szCs w:val="28"/>
        </w:rPr>
        <w:t xml:space="preserve"> architecture</w:t>
      </w:r>
      <w:r w:rsidRPr="00A523B5">
        <w:rPr>
          <w:i/>
          <w:szCs w:val="28"/>
        </w:rPr>
        <w:t xml:space="preserve"> and implementation</w:t>
      </w:r>
      <w:r w:rsidR="004D1A04" w:rsidRPr="005C212D">
        <w:rPr>
          <w:szCs w:val="28"/>
        </w:rPr>
        <w:t xml:space="preserve">: </w:t>
      </w:r>
      <w:r>
        <w:rPr>
          <w:szCs w:val="28"/>
        </w:rPr>
        <w:t xml:space="preserve">what will be the </w:t>
      </w:r>
      <w:proofErr w:type="spellStart"/>
      <w:r>
        <w:rPr>
          <w:szCs w:val="28"/>
        </w:rPr>
        <w:t>alg</w:t>
      </w:r>
      <w:proofErr w:type="spellEnd"/>
      <w:r>
        <w:rPr>
          <w:szCs w:val="28"/>
        </w:rPr>
        <w:t xml:space="preserve">/SW for search; </w:t>
      </w:r>
      <w:r w:rsidR="004D1A04" w:rsidRPr="005C212D">
        <w:rPr>
          <w:szCs w:val="28"/>
        </w:rPr>
        <w:t xml:space="preserve">what </w:t>
      </w:r>
      <w:r>
        <w:rPr>
          <w:szCs w:val="28"/>
        </w:rPr>
        <w:t xml:space="preserve">DB </w:t>
      </w:r>
      <w:r w:rsidR="004D1A04" w:rsidRPr="005C212D">
        <w:rPr>
          <w:szCs w:val="28"/>
        </w:rPr>
        <w:t xml:space="preserve">terms will be searched, how it will be </w:t>
      </w:r>
      <w:r w:rsidR="00F031AB" w:rsidRPr="005C212D">
        <w:rPr>
          <w:szCs w:val="28"/>
        </w:rPr>
        <w:t>coded</w:t>
      </w:r>
      <w:r w:rsidR="00EC15B5" w:rsidRPr="005C212D">
        <w:rPr>
          <w:szCs w:val="28"/>
        </w:rPr>
        <w:t xml:space="preserve"> and organized in the DB</w:t>
      </w:r>
      <w:r w:rsidR="00337DC0">
        <w:rPr>
          <w:szCs w:val="28"/>
        </w:rPr>
        <w:t xml:space="preserve"> (check instructors’ suggestions in the class</w:t>
      </w:r>
      <w:r>
        <w:rPr>
          <w:szCs w:val="28"/>
        </w:rPr>
        <w:t>. OK to use SQL and %like</w:t>
      </w:r>
      <w:r w:rsidR="00337DC0">
        <w:rPr>
          <w:szCs w:val="28"/>
        </w:rPr>
        <w:t>)</w:t>
      </w:r>
      <w:r w:rsidR="006000F7" w:rsidRPr="005C212D">
        <w:rPr>
          <w:szCs w:val="28"/>
        </w:rPr>
        <w:t>.</w:t>
      </w:r>
      <w:r w:rsidR="005C212D" w:rsidRPr="005C212D">
        <w:rPr>
          <w:szCs w:val="28"/>
        </w:rPr>
        <w:t xml:space="preserve"> </w:t>
      </w:r>
      <w:r>
        <w:rPr>
          <w:szCs w:val="28"/>
        </w:rPr>
        <w:t xml:space="preserve"> </w:t>
      </w:r>
      <w:r w:rsidR="00B85F93">
        <w:rPr>
          <w:szCs w:val="28"/>
        </w:rPr>
        <w:t>Similarly</w:t>
      </w:r>
      <w:r>
        <w:rPr>
          <w:szCs w:val="28"/>
        </w:rPr>
        <w:t>, say what DB items will be filtered/sorted</w:t>
      </w:r>
      <w:r w:rsidR="00C96CD2">
        <w:rPr>
          <w:szCs w:val="28"/>
        </w:rPr>
        <w:t xml:space="preserve"> if applicable</w:t>
      </w:r>
    </w:p>
    <w:p w:rsidR="00A523B5" w:rsidRPr="00B85F93" w:rsidRDefault="00BA75FC" w:rsidP="00CF6072">
      <w:pPr>
        <w:numPr>
          <w:ilvl w:val="0"/>
          <w:numId w:val="3"/>
        </w:numPr>
        <w:tabs>
          <w:tab w:val="left" w:pos="720"/>
        </w:tabs>
        <w:rPr>
          <w:szCs w:val="28"/>
          <w:u w:val="single"/>
        </w:rPr>
      </w:pPr>
      <w:r w:rsidRPr="00BA75FC">
        <w:rPr>
          <w:szCs w:val="28"/>
          <w:u w:val="single"/>
        </w:rPr>
        <w:t xml:space="preserve">Your own </w:t>
      </w:r>
      <w:r w:rsidR="00A523B5" w:rsidRPr="00BA75FC">
        <w:rPr>
          <w:szCs w:val="28"/>
          <w:u w:val="single"/>
        </w:rPr>
        <w:t>APIs</w:t>
      </w:r>
      <w:r w:rsidR="00C96CD2">
        <w:rPr>
          <w:szCs w:val="28"/>
          <w:u w:val="single"/>
        </w:rPr>
        <w:t xml:space="preserve"> (if any)</w:t>
      </w:r>
      <w:r w:rsidR="00A523B5" w:rsidRPr="00A523B5">
        <w:rPr>
          <w:szCs w:val="28"/>
        </w:rPr>
        <w:t xml:space="preserve">: </w:t>
      </w:r>
      <w:r w:rsidR="007B57DB" w:rsidRPr="00A523B5">
        <w:rPr>
          <w:szCs w:val="28"/>
        </w:rPr>
        <w:t xml:space="preserve">Describe and define at high level any major APIs that </w:t>
      </w:r>
      <w:r w:rsidR="007B57DB" w:rsidRPr="00B85F93">
        <w:rPr>
          <w:szCs w:val="28"/>
          <w:u w:val="single"/>
        </w:rPr>
        <w:t xml:space="preserve">you will </w:t>
      </w:r>
      <w:r w:rsidR="00A523B5" w:rsidRPr="00B85F93">
        <w:rPr>
          <w:szCs w:val="28"/>
          <w:u w:val="single"/>
        </w:rPr>
        <w:t>create</w:t>
      </w:r>
    </w:p>
    <w:p w:rsidR="00A523B5" w:rsidRDefault="00A523B5" w:rsidP="00A523B5">
      <w:pPr>
        <w:pStyle w:val="ListParagraph"/>
        <w:numPr>
          <w:ilvl w:val="0"/>
          <w:numId w:val="11"/>
        </w:numPr>
        <w:tabs>
          <w:tab w:val="left" w:pos="720"/>
        </w:tabs>
        <w:rPr>
          <w:szCs w:val="28"/>
        </w:rPr>
      </w:pPr>
      <w:r w:rsidRPr="00A523B5">
        <w:rPr>
          <w:szCs w:val="28"/>
        </w:rPr>
        <w:t>Describe any significant non-trivial algorithm or process</w:t>
      </w:r>
      <w:r w:rsidR="00C96CD2">
        <w:rPr>
          <w:szCs w:val="28"/>
        </w:rPr>
        <w:t xml:space="preserve"> if any</w:t>
      </w:r>
      <w:r w:rsidRPr="00A523B5">
        <w:rPr>
          <w:szCs w:val="28"/>
        </w:rPr>
        <w:t xml:space="preserve"> (like rating, ranking, automatic prioritizing of items</w:t>
      </w:r>
      <w:r w:rsidR="00BA75FC">
        <w:rPr>
          <w:szCs w:val="28"/>
        </w:rPr>
        <w:t xml:space="preserve"> etc.</w:t>
      </w:r>
      <w:r w:rsidRPr="00A523B5">
        <w:rPr>
          <w:szCs w:val="28"/>
        </w:rPr>
        <w:t>)</w:t>
      </w:r>
    </w:p>
    <w:p w:rsidR="00A523B5" w:rsidRPr="0023204B" w:rsidRDefault="0023204B" w:rsidP="00CF6072">
      <w:pPr>
        <w:pStyle w:val="ListParagraph"/>
        <w:numPr>
          <w:ilvl w:val="0"/>
          <w:numId w:val="11"/>
        </w:numPr>
        <w:tabs>
          <w:tab w:val="left" w:pos="720"/>
        </w:tabs>
        <w:rPr>
          <w:szCs w:val="28"/>
        </w:rPr>
      </w:pPr>
      <w:r w:rsidRPr="0023204B">
        <w:rPr>
          <w:szCs w:val="28"/>
        </w:rPr>
        <w:t>If you have changed SW tools and frameworks or added any new one please describe it.</w:t>
      </w:r>
      <w:r>
        <w:rPr>
          <w:szCs w:val="28"/>
        </w:rPr>
        <w:t xml:space="preserve"> </w:t>
      </w:r>
      <w:r w:rsidR="00A523B5" w:rsidRPr="0023204B">
        <w:rPr>
          <w:szCs w:val="28"/>
        </w:rPr>
        <w:t xml:space="preserve">Any </w:t>
      </w:r>
      <w:r>
        <w:rPr>
          <w:szCs w:val="28"/>
        </w:rPr>
        <w:t>new</w:t>
      </w:r>
      <w:r w:rsidR="00A523B5" w:rsidRPr="0023204B">
        <w:rPr>
          <w:szCs w:val="28"/>
        </w:rPr>
        <w:t xml:space="preserve"> </w:t>
      </w:r>
      <w:r>
        <w:rPr>
          <w:szCs w:val="28"/>
        </w:rPr>
        <w:t>SW</w:t>
      </w:r>
      <w:r w:rsidR="00A523B5" w:rsidRPr="0023204B">
        <w:rPr>
          <w:szCs w:val="28"/>
        </w:rPr>
        <w:t xml:space="preserve"> or framework you will be using has to be approved by CTO in writing by this time.</w:t>
      </w:r>
    </w:p>
    <w:p w:rsidR="00CF6072" w:rsidRDefault="00CF6072" w:rsidP="00CF6072">
      <w:pPr>
        <w:tabs>
          <w:tab w:val="left" w:pos="720"/>
        </w:tabs>
        <w:rPr>
          <w:szCs w:val="28"/>
        </w:rPr>
      </w:pPr>
    </w:p>
    <w:p w:rsidR="004669CF" w:rsidRDefault="004669CF" w:rsidP="00CF6072">
      <w:pPr>
        <w:tabs>
          <w:tab w:val="left" w:pos="720"/>
        </w:tabs>
        <w:rPr>
          <w:szCs w:val="28"/>
        </w:rPr>
      </w:pPr>
    </w:p>
    <w:p w:rsidR="004669CF" w:rsidRDefault="004669CF" w:rsidP="004669CF">
      <w:pPr>
        <w:pStyle w:val="Index"/>
        <w:suppressLineNumbers w:val="0"/>
        <w:tabs>
          <w:tab w:val="left" w:pos="720"/>
        </w:tabs>
        <w:rPr>
          <w:szCs w:val="28"/>
          <w:u w:val="single"/>
        </w:rPr>
      </w:pPr>
      <w:r>
        <w:rPr>
          <w:szCs w:val="28"/>
          <w:u w:val="single"/>
        </w:rPr>
        <w:t xml:space="preserve">5. </w:t>
      </w:r>
      <w:r w:rsidRPr="008B319D">
        <w:rPr>
          <w:szCs w:val="28"/>
          <w:u w:val="single"/>
        </w:rPr>
        <w:t xml:space="preserve">Content </w:t>
      </w:r>
      <w:proofErr w:type="gramStart"/>
      <w:r w:rsidRPr="008B319D">
        <w:rPr>
          <w:szCs w:val="28"/>
          <w:u w:val="single"/>
        </w:rPr>
        <w:t xml:space="preserve">for  </w:t>
      </w:r>
      <w:r>
        <w:rPr>
          <w:szCs w:val="28"/>
          <w:u w:val="single"/>
        </w:rPr>
        <w:t>vertical</w:t>
      </w:r>
      <w:proofErr w:type="gramEnd"/>
      <w:r>
        <w:rPr>
          <w:szCs w:val="28"/>
          <w:u w:val="single"/>
        </w:rPr>
        <w:t xml:space="preserve"> prototype  (text, data, images…)</w:t>
      </w:r>
    </w:p>
    <w:p w:rsidR="004669CF" w:rsidRPr="008B319D" w:rsidRDefault="004669CF" w:rsidP="004669CF">
      <w:pPr>
        <w:pStyle w:val="Index"/>
        <w:suppressLineNumbers w:val="0"/>
        <w:tabs>
          <w:tab w:val="left" w:pos="720"/>
        </w:tabs>
        <w:rPr>
          <w:szCs w:val="28"/>
          <w:u w:val="single"/>
        </w:rPr>
      </w:pPr>
    </w:p>
    <w:p w:rsidR="004669CF" w:rsidRDefault="004669CF" w:rsidP="004669CF">
      <w:pPr>
        <w:pStyle w:val="Index"/>
        <w:suppressLineNumbers w:val="0"/>
        <w:tabs>
          <w:tab w:val="left" w:pos="720"/>
        </w:tabs>
        <w:rPr>
          <w:szCs w:val="28"/>
        </w:rPr>
      </w:pPr>
      <w:proofErr w:type="gramStart"/>
      <w:r>
        <w:rPr>
          <w:szCs w:val="28"/>
        </w:rPr>
        <w:t>Best to make your own images/data or get free to use images from internet.</w:t>
      </w:r>
      <w:proofErr w:type="gramEnd"/>
      <w:r>
        <w:rPr>
          <w:szCs w:val="28"/>
        </w:rPr>
        <w:t xml:space="preserve"> </w:t>
      </w:r>
    </w:p>
    <w:p w:rsidR="004669CF" w:rsidRDefault="004669CF" w:rsidP="004669CF">
      <w:pPr>
        <w:pStyle w:val="Index"/>
        <w:suppressLineNumbers w:val="0"/>
        <w:tabs>
          <w:tab w:val="left" w:pos="720"/>
        </w:tabs>
        <w:rPr>
          <w:szCs w:val="28"/>
        </w:rPr>
      </w:pPr>
    </w:p>
    <w:p w:rsidR="004669CF" w:rsidRDefault="004669CF" w:rsidP="004669CF">
      <w:pPr>
        <w:pStyle w:val="Index"/>
        <w:suppressLineNumbers w:val="0"/>
        <w:tabs>
          <w:tab w:val="left" w:pos="720"/>
        </w:tabs>
        <w:rPr>
          <w:szCs w:val="28"/>
        </w:rPr>
      </w:pPr>
      <w:r>
        <w:rPr>
          <w:szCs w:val="28"/>
        </w:rPr>
        <w:t>Text and data associated with media can be arbitrary but make sure they look good for the demo</w:t>
      </w:r>
      <w:proofErr w:type="gramStart"/>
      <w:r>
        <w:rPr>
          <w:szCs w:val="28"/>
        </w:rPr>
        <w:t>..</w:t>
      </w:r>
      <w:proofErr w:type="gramEnd"/>
    </w:p>
    <w:p w:rsidR="004669CF" w:rsidRDefault="004669CF" w:rsidP="004669CF">
      <w:pPr>
        <w:pStyle w:val="Index"/>
        <w:suppressLineNumbers w:val="0"/>
        <w:tabs>
          <w:tab w:val="left" w:pos="720"/>
        </w:tabs>
        <w:rPr>
          <w:szCs w:val="28"/>
        </w:rPr>
      </w:pPr>
    </w:p>
    <w:p w:rsidR="004669CF" w:rsidRDefault="004669CF" w:rsidP="004669CF">
      <w:pPr>
        <w:pStyle w:val="Index"/>
        <w:suppressLineNumbers w:val="0"/>
        <w:tabs>
          <w:tab w:val="left" w:pos="720"/>
        </w:tabs>
        <w:rPr>
          <w:szCs w:val="28"/>
        </w:rPr>
      </w:pPr>
      <w:r>
        <w:rPr>
          <w:szCs w:val="28"/>
        </w:rPr>
        <w:t>If you use addresses make sure they are of public places and not private homes to avoid issue of privacy.</w:t>
      </w:r>
    </w:p>
    <w:p w:rsidR="004669CF" w:rsidRDefault="004669CF" w:rsidP="004669CF">
      <w:pPr>
        <w:pStyle w:val="Index"/>
        <w:suppressLineNumbers w:val="0"/>
        <w:tabs>
          <w:tab w:val="left" w:pos="720"/>
        </w:tabs>
        <w:rPr>
          <w:szCs w:val="28"/>
        </w:rPr>
      </w:pPr>
    </w:p>
    <w:p w:rsidR="004669CF" w:rsidRDefault="004669CF" w:rsidP="004669CF">
      <w:pPr>
        <w:pStyle w:val="Index"/>
        <w:suppressLineNumbers w:val="0"/>
        <w:tabs>
          <w:tab w:val="left" w:pos="720"/>
        </w:tabs>
        <w:rPr>
          <w:szCs w:val="28"/>
        </w:rPr>
      </w:pPr>
      <w:r>
        <w:rPr>
          <w:szCs w:val="28"/>
        </w:rPr>
        <w:t>Don’t forget to create image thumbnails (use some library) so that displays of large number of items/images in your app is fast. Use open source tools for this.</w:t>
      </w:r>
    </w:p>
    <w:p w:rsidR="004669CF" w:rsidRDefault="004669CF" w:rsidP="004669CF">
      <w:pPr>
        <w:pStyle w:val="Index"/>
        <w:suppressLineNumbers w:val="0"/>
        <w:tabs>
          <w:tab w:val="left" w:pos="720"/>
        </w:tabs>
        <w:rPr>
          <w:szCs w:val="28"/>
        </w:rPr>
      </w:pPr>
    </w:p>
    <w:p w:rsidR="004669CF" w:rsidRPr="004669CF" w:rsidRDefault="004669CF" w:rsidP="004669CF">
      <w:pPr>
        <w:pStyle w:val="Index"/>
        <w:suppressLineNumbers w:val="0"/>
        <w:tabs>
          <w:tab w:val="left" w:pos="720"/>
        </w:tabs>
        <w:rPr>
          <w:szCs w:val="28"/>
          <w:u w:val="single"/>
        </w:rPr>
      </w:pPr>
      <w:r w:rsidRPr="004669CF">
        <w:rPr>
          <w:szCs w:val="28"/>
          <w:u w:val="single"/>
        </w:rPr>
        <w:t xml:space="preserve">Be sure to use only appropriate content and text for general public according to SFSU polices. </w:t>
      </w:r>
    </w:p>
    <w:p w:rsidR="004669CF" w:rsidRDefault="004669CF" w:rsidP="004669CF">
      <w:pPr>
        <w:pStyle w:val="Index"/>
        <w:suppressLineNumbers w:val="0"/>
        <w:tabs>
          <w:tab w:val="left" w:pos="720"/>
        </w:tabs>
        <w:rPr>
          <w:szCs w:val="28"/>
        </w:rPr>
      </w:pPr>
    </w:p>
    <w:p w:rsidR="00AA37C4" w:rsidRDefault="00AA37C4">
      <w:pPr>
        <w:pStyle w:val="Heading1"/>
        <w:tabs>
          <w:tab w:val="left" w:pos="0"/>
        </w:tabs>
      </w:pPr>
    </w:p>
    <w:p w:rsidR="00BD0CE2" w:rsidRPr="00BD0CE2" w:rsidRDefault="00BD0CE2" w:rsidP="00BD0CE2"/>
    <w:p w:rsidR="00AA37C4" w:rsidRDefault="004669CF">
      <w:pPr>
        <w:pStyle w:val="Heading1"/>
        <w:tabs>
          <w:tab w:val="left" w:pos="0"/>
        </w:tabs>
      </w:pPr>
      <w:r>
        <w:lastRenderedPageBreak/>
        <w:t>6</w:t>
      </w:r>
      <w:r w:rsidR="00AA37C4">
        <w:t>.</w:t>
      </w:r>
      <w:r w:rsidR="00FE4B18">
        <w:t xml:space="preserve"> </w:t>
      </w:r>
      <w:r w:rsidR="00AA37C4">
        <w:t>High Level UML</w:t>
      </w:r>
      <w:r w:rsidR="003075F3">
        <w:t xml:space="preserve"> </w:t>
      </w:r>
      <w:r w:rsidR="00902808">
        <w:t>D</w:t>
      </w:r>
      <w:r w:rsidR="003075F3">
        <w:t>iagram</w:t>
      </w:r>
      <w:r w:rsidR="006000F7">
        <w:t>s</w:t>
      </w:r>
    </w:p>
    <w:p w:rsidR="00AA37C4" w:rsidRDefault="00AA37C4">
      <w:pPr>
        <w:rPr>
          <w:szCs w:val="28"/>
        </w:rPr>
      </w:pPr>
    </w:p>
    <w:p w:rsidR="00AA37C4" w:rsidRDefault="00AA37C4">
      <w:pPr>
        <w:rPr>
          <w:szCs w:val="28"/>
        </w:rPr>
      </w:pPr>
      <w:r>
        <w:rPr>
          <w:szCs w:val="28"/>
        </w:rPr>
        <w:t xml:space="preserve">Familiarize yourself with </w:t>
      </w:r>
      <w:r w:rsidR="006000F7">
        <w:rPr>
          <w:szCs w:val="28"/>
        </w:rPr>
        <w:t>Unified Modeling Language (</w:t>
      </w:r>
      <w:r>
        <w:rPr>
          <w:szCs w:val="28"/>
        </w:rPr>
        <w:t>UML</w:t>
      </w:r>
      <w:r w:rsidR="006000F7">
        <w:rPr>
          <w:szCs w:val="28"/>
        </w:rPr>
        <w:t>)</w:t>
      </w:r>
      <w:r>
        <w:rPr>
          <w:szCs w:val="28"/>
        </w:rPr>
        <w:t xml:space="preserve">. Find your favorite UML tutorials from the Internet. One good one is </w:t>
      </w:r>
      <w:hyperlink r:id="rId5" w:history="1">
        <w:r>
          <w:rPr>
            <w:rStyle w:val="Hyperlink"/>
            <w:szCs w:val="28"/>
          </w:rPr>
          <w:t>http://edn.embarcadero.com/article/31863</w:t>
        </w:r>
      </w:hyperlink>
      <w:r>
        <w:rPr>
          <w:szCs w:val="28"/>
        </w:rPr>
        <w:t xml:space="preserve"> </w:t>
      </w:r>
    </w:p>
    <w:p w:rsidR="00AA37C4" w:rsidRDefault="00AA37C4">
      <w:pPr>
        <w:rPr>
          <w:szCs w:val="28"/>
        </w:rPr>
      </w:pPr>
    </w:p>
    <w:p w:rsidR="00AA37C4" w:rsidRDefault="00F01536">
      <w:pPr>
        <w:rPr>
          <w:szCs w:val="28"/>
        </w:rPr>
      </w:pPr>
      <w:r>
        <w:rPr>
          <w:szCs w:val="28"/>
        </w:rPr>
        <w:t>For Milestone 2 provide only:</w:t>
      </w:r>
    </w:p>
    <w:p w:rsidR="005A3372" w:rsidRDefault="00AA37C4" w:rsidP="00F01536">
      <w:pPr>
        <w:ind w:left="720"/>
        <w:rPr>
          <w:szCs w:val="28"/>
        </w:rPr>
      </w:pPr>
      <w:r>
        <w:rPr>
          <w:szCs w:val="28"/>
        </w:rPr>
        <w:t>a</w:t>
      </w:r>
      <w:r w:rsidRPr="003A63E2">
        <w:rPr>
          <w:i/>
          <w:szCs w:val="28"/>
        </w:rPr>
        <w:t>) High-level UML class diagrams</w:t>
      </w:r>
      <w:r>
        <w:rPr>
          <w:szCs w:val="28"/>
        </w:rPr>
        <w:t xml:space="preserve"> for implementation classes of core functionality, i.e. functionality with provided interfaces. Focus </w:t>
      </w:r>
      <w:proofErr w:type="gramStart"/>
      <w:r>
        <w:rPr>
          <w:szCs w:val="28"/>
        </w:rPr>
        <w:t>on a main high-level classes</w:t>
      </w:r>
      <w:proofErr w:type="gramEnd"/>
      <w:r>
        <w:rPr>
          <w:szCs w:val="28"/>
        </w:rPr>
        <w:t xml:space="preserve"> only</w:t>
      </w:r>
      <w:r w:rsidR="002F4575">
        <w:rPr>
          <w:szCs w:val="28"/>
        </w:rPr>
        <w:t xml:space="preserve"> (one or </w:t>
      </w:r>
      <w:r w:rsidR="00B32673">
        <w:rPr>
          <w:szCs w:val="28"/>
        </w:rPr>
        <w:t xml:space="preserve">at most </w:t>
      </w:r>
      <w:r w:rsidR="002F4575">
        <w:rPr>
          <w:szCs w:val="28"/>
        </w:rPr>
        <w:t>two levels deep)</w:t>
      </w:r>
      <w:r>
        <w:rPr>
          <w:szCs w:val="28"/>
        </w:rPr>
        <w:t>.</w:t>
      </w:r>
      <w:r w:rsidR="000E2471">
        <w:rPr>
          <w:szCs w:val="28"/>
        </w:rPr>
        <w:t xml:space="preserve"> </w:t>
      </w:r>
      <w:r w:rsidR="00E97ECF">
        <w:rPr>
          <w:szCs w:val="28"/>
        </w:rPr>
        <w:t>This must reflect an OO approach to implementing your site.</w:t>
      </w:r>
    </w:p>
    <w:p w:rsidR="00E97ECF" w:rsidRDefault="00E97ECF" w:rsidP="00F01536">
      <w:pPr>
        <w:ind w:left="720"/>
        <w:rPr>
          <w:szCs w:val="28"/>
        </w:rPr>
      </w:pPr>
    </w:p>
    <w:p w:rsidR="00AA37C4" w:rsidRPr="003A63E2" w:rsidRDefault="00AA37C4" w:rsidP="00F01536">
      <w:pPr>
        <w:ind w:left="720"/>
        <w:rPr>
          <w:i/>
          <w:szCs w:val="28"/>
        </w:rPr>
      </w:pPr>
      <w:r>
        <w:rPr>
          <w:szCs w:val="28"/>
        </w:rPr>
        <w:t xml:space="preserve">b) </w:t>
      </w:r>
      <w:r w:rsidRPr="003A63E2">
        <w:rPr>
          <w:i/>
          <w:szCs w:val="28"/>
        </w:rPr>
        <w:t xml:space="preserve">UML </w:t>
      </w:r>
      <w:r w:rsidRPr="003A63E2">
        <w:rPr>
          <w:i/>
          <w:szCs w:val="36"/>
        </w:rPr>
        <w:t>Component and deployment diagrams</w:t>
      </w:r>
    </w:p>
    <w:p w:rsidR="00AA37C4" w:rsidRDefault="00AA37C4" w:rsidP="00F01536">
      <w:pPr>
        <w:ind w:left="720"/>
        <w:rPr>
          <w:szCs w:val="28"/>
        </w:rPr>
      </w:pPr>
    </w:p>
    <w:p w:rsidR="00AA37C4" w:rsidRPr="00C96CD2" w:rsidRDefault="00AA37C4">
      <w:pPr>
        <w:pStyle w:val="Index"/>
        <w:suppressLineNumbers w:val="0"/>
        <w:tabs>
          <w:tab w:val="left" w:pos="720"/>
        </w:tabs>
        <w:rPr>
          <w:rFonts w:cs="Times New Roman"/>
          <w:szCs w:val="28"/>
          <w:u w:val="single"/>
        </w:rPr>
      </w:pPr>
      <w:r w:rsidRPr="00C96CD2">
        <w:rPr>
          <w:rFonts w:cs="Times New Roman"/>
          <w:szCs w:val="28"/>
          <w:u w:val="single"/>
        </w:rPr>
        <w:t xml:space="preserve">Use data terms and names </w:t>
      </w:r>
      <w:r w:rsidRPr="00F01536">
        <w:rPr>
          <w:rFonts w:cs="Times New Roman"/>
          <w:b/>
          <w:szCs w:val="28"/>
          <w:u w:val="single"/>
        </w:rPr>
        <w:t>consistently</w:t>
      </w:r>
      <w:r w:rsidRPr="00C96CD2">
        <w:rPr>
          <w:rFonts w:cs="Times New Roman"/>
          <w:szCs w:val="28"/>
          <w:u w:val="single"/>
        </w:rPr>
        <w:t xml:space="preserve"> with </w:t>
      </w:r>
      <w:r w:rsidR="00C96CD2">
        <w:rPr>
          <w:rFonts w:cs="Times New Roman"/>
          <w:szCs w:val="28"/>
          <w:u w:val="single"/>
        </w:rPr>
        <w:t>Data Definition Section 1 above</w:t>
      </w:r>
      <w:r w:rsidRPr="00C96CD2">
        <w:rPr>
          <w:rFonts w:cs="Times New Roman"/>
          <w:szCs w:val="28"/>
          <w:u w:val="single"/>
        </w:rPr>
        <w:t>.</w:t>
      </w:r>
    </w:p>
    <w:p w:rsidR="00B955F2" w:rsidRDefault="00B955F2">
      <w:pPr>
        <w:pStyle w:val="Index"/>
        <w:suppressLineNumbers w:val="0"/>
        <w:tabs>
          <w:tab w:val="left" w:pos="720"/>
        </w:tabs>
        <w:rPr>
          <w:rFonts w:cs="Times New Roman"/>
          <w:szCs w:val="28"/>
        </w:rPr>
      </w:pPr>
    </w:p>
    <w:p w:rsidR="005B0B43" w:rsidRDefault="005B0B43">
      <w:pPr>
        <w:pStyle w:val="Index"/>
        <w:suppressLineNumbers w:val="0"/>
        <w:tabs>
          <w:tab w:val="left" w:pos="720"/>
        </w:tabs>
        <w:rPr>
          <w:rFonts w:cs="Times New Roman"/>
          <w:szCs w:val="28"/>
          <w:u w:val="single"/>
        </w:rPr>
      </w:pPr>
    </w:p>
    <w:p w:rsidR="00AA37C4" w:rsidRDefault="004669CF">
      <w:pPr>
        <w:rPr>
          <w:szCs w:val="28"/>
          <w:u w:val="single"/>
        </w:rPr>
      </w:pPr>
      <w:r>
        <w:rPr>
          <w:szCs w:val="28"/>
          <w:u w:val="single"/>
        </w:rPr>
        <w:t xml:space="preserve">7 </w:t>
      </w:r>
      <w:r w:rsidR="00AA37C4">
        <w:rPr>
          <w:szCs w:val="28"/>
          <w:u w:val="single"/>
        </w:rPr>
        <w:t>.</w:t>
      </w:r>
      <w:r w:rsidR="003A63E2">
        <w:rPr>
          <w:szCs w:val="28"/>
          <w:u w:val="single"/>
        </w:rPr>
        <w:t xml:space="preserve">Identify </w:t>
      </w:r>
      <w:r w:rsidR="003A63E2" w:rsidRPr="00C91A2C">
        <w:rPr>
          <w:b/>
          <w:i/>
          <w:szCs w:val="28"/>
          <w:u w:val="single"/>
        </w:rPr>
        <w:t>actual</w:t>
      </w:r>
      <w:r w:rsidR="003A63E2">
        <w:rPr>
          <w:szCs w:val="28"/>
          <w:u w:val="single"/>
        </w:rPr>
        <w:t xml:space="preserve"> key risks for your project at this time</w:t>
      </w:r>
    </w:p>
    <w:p w:rsidR="005B0B43" w:rsidRDefault="005B0B43">
      <w:pPr>
        <w:rPr>
          <w:szCs w:val="28"/>
          <w:u w:val="single"/>
        </w:rPr>
      </w:pPr>
    </w:p>
    <w:p w:rsidR="00B32673" w:rsidRDefault="00AA37C4">
      <w:pPr>
        <w:rPr>
          <w:szCs w:val="28"/>
        </w:rPr>
      </w:pPr>
      <w:r>
        <w:rPr>
          <w:szCs w:val="28"/>
        </w:rPr>
        <w:t xml:space="preserve">Identify </w:t>
      </w:r>
      <w:r w:rsidR="00460BEC" w:rsidRPr="00D303CC">
        <w:rPr>
          <w:i/>
          <w:szCs w:val="28"/>
          <w:u w:val="single"/>
        </w:rPr>
        <w:t>only actual</w:t>
      </w:r>
      <w:r w:rsidR="00B32673" w:rsidRPr="00D303CC">
        <w:rPr>
          <w:i/>
          <w:szCs w:val="28"/>
          <w:u w:val="single"/>
        </w:rPr>
        <w:t xml:space="preserve"> and specific</w:t>
      </w:r>
      <w:r w:rsidR="00B32673">
        <w:rPr>
          <w:szCs w:val="28"/>
        </w:rPr>
        <w:t xml:space="preserve"> </w:t>
      </w:r>
      <w:r>
        <w:rPr>
          <w:szCs w:val="28"/>
        </w:rPr>
        <w:t xml:space="preserve">risks </w:t>
      </w:r>
      <w:r w:rsidR="00B32673">
        <w:rPr>
          <w:szCs w:val="28"/>
        </w:rPr>
        <w:t xml:space="preserve">in your current work </w:t>
      </w:r>
      <w:r>
        <w:rPr>
          <w:szCs w:val="28"/>
        </w:rPr>
        <w:t>such as</w:t>
      </w:r>
      <w:r w:rsidR="00770215">
        <w:rPr>
          <w:szCs w:val="28"/>
        </w:rPr>
        <w:t xml:space="preserve"> (list those that apply</w:t>
      </w:r>
      <w:r>
        <w:rPr>
          <w:szCs w:val="28"/>
        </w:rPr>
        <w:t xml:space="preserve">: </w:t>
      </w:r>
    </w:p>
    <w:p w:rsidR="00B32673" w:rsidRPr="00B32673" w:rsidRDefault="00AA37C4" w:rsidP="00B32673">
      <w:pPr>
        <w:pStyle w:val="ListParagraph"/>
        <w:numPr>
          <w:ilvl w:val="0"/>
          <w:numId w:val="4"/>
        </w:numPr>
        <w:rPr>
          <w:szCs w:val="28"/>
        </w:rPr>
      </w:pPr>
      <w:r w:rsidRPr="00B32673">
        <w:rPr>
          <w:i/>
          <w:iCs/>
          <w:szCs w:val="28"/>
        </w:rPr>
        <w:t>skills</w:t>
      </w:r>
      <w:r w:rsidRPr="00B32673">
        <w:rPr>
          <w:szCs w:val="28"/>
        </w:rPr>
        <w:t xml:space="preserve"> </w:t>
      </w:r>
      <w:r w:rsidR="002F4575" w:rsidRPr="00B32673">
        <w:rPr>
          <w:szCs w:val="28"/>
        </w:rPr>
        <w:t xml:space="preserve">risks </w:t>
      </w:r>
      <w:r w:rsidRPr="00B32673">
        <w:rPr>
          <w:szCs w:val="28"/>
        </w:rPr>
        <w:t xml:space="preserve">(do you have the right skills), </w:t>
      </w:r>
    </w:p>
    <w:p w:rsidR="00B32673" w:rsidRPr="00B32673" w:rsidRDefault="00AA37C4" w:rsidP="00B32673">
      <w:pPr>
        <w:pStyle w:val="ListParagraph"/>
        <w:numPr>
          <w:ilvl w:val="0"/>
          <w:numId w:val="4"/>
        </w:numPr>
        <w:rPr>
          <w:szCs w:val="28"/>
        </w:rPr>
      </w:pPr>
      <w:r w:rsidRPr="00B32673">
        <w:rPr>
          <w:i/>
          <w:iCs/>
          <w:szCs w:val="28"/>
        </w:rPr>
        <w:t>schedule</w:t>
      </w:r>
      <w:r w:rsidRPr="00B32673">
        <w:rPr>
          <w:szCs w:val="28"/>
        </w:rPr>
        <w:t xml:space="preserve"> </w:t>
      </w:r>
      <w:r w:rsidR="002F4575" w:rsidRPr="00B32673">
        <w:rPr>
          <w:szCs w:val="28"/>
        </w:rPr>
        <w:t xml:space="preserve">risks </w:t>
      </w:r>
      <w:r w:rsidRPr="00B32673">
        <w:rPr>
          <w:szCs w:val="28"/>
        </w:rPr>
        <w:t xml:space="preserve">(can you make it given what you committed and the resources), </w:t>
      </w:r>
    </w:p>
    <w:p w:rsidR="00B32673" w:rsidRPr="00B32673" w:rsidRDefault="00AA37C4" w:rsidP="00B32673">
      <w:pPr>
        <w:pStyle w:val="ListParagraph"/>
        <w:numPr>
          <w:ilvl w:val="0"/>
          <w:numId w:val="4"/>
        </w:numPr>
        <w:rPr>
          <w:szCs w:val="28"/>
        </w:rPr>
      </w:pPr>
      <w:r w:rsidRPr="00B32673">
        <w:rPr>
          <w:i/>
          <w:iCs/>
          <w:szCs w:val="28"/>
        </w:rPr>
        <w:t>technical</w:t>
      </w:r>
      <w:r w:rsidRPr="00B32673">
        <w:rPr>
          <w:szCs w:val="28"/>
        </w:rPr>
        <w:t xml:space="preserve"> </w:t>
      </w:r>
      <w:r w:rsidR="002F4575" w:rsidRPr="00B32673">
        <w:rPr>
          <w:szCs w:val="28"/>
        </w:rPr>
        <w:t xml:space="preserve">risks </w:t>
      </w:r>
      <w:r w:rsidRPr="00B32673">
        <w:rPr>
          <w:szCs w:val="28"/>
        </w:rPr>
        <w:t xml:space="preserve">(any technical unknowns to solve), </w:t>
      </w:r>
    </w:p>
    <w:p w:rsidR="00B32673" w:rsidRPr="00B32673" w:rsidRDefault="00314214" w:rsidP="00B32673">
      <w:pPr>
        <w:pStyle w:val="ListParagraph"/>
        <w:numPr>
          <w:ilvl w:val="0"/>
          <w:numId w:val="4"/>
        </w:numPr>
        <w:rPr>
          <w:szCs w:val="28"/>
        </w:rPr>
      </w:pPr>
      <w:r w:rsidRPr="00B32673">
        <w:rPr>
          <w:i/>
          <w:szCs w:val="28"/>
        </w:rPr>
        <w:t>teamwork</w:t>
      </w:r>
      <w:r w:rsidRPr="00B32673">
        <w:rPr>
          <w:szCs w:val="28"/>
        </w:rPr>
        <w:t xml:space="preserve"> risks (any issues related to teamwork); </w:t>
      </w:r>
    </w:p>
    <w:p w:rsidR="00B32673" w:rsidRPr="00B32673" w:rsidRDefault="00AA37C4" w:rsidP="00B32673">
      <w:pPr>
        <w:pStyle w:val="ListParagraph"/>
        <w:numPr>
          <w:ilvl w:val="0"/>
          <w:numId w:val="4"/>
        </w:numPr>
        <w:rPr>
          <w:szCs w:val="28"/>
        </w:rPr>
      </w:pPr>
      <w:proofErr w:type="gramStart"/>
      <w:r w:rsidRPr="00B32673">
        <w:rPr>
          <w:i/>
          <w:iCs/>
          <w:szCs w:val="28"/>
        </w:rPr>
        <w:t>legal/content</w:t>
      </w:r>
      <w:proofErr w:type="gramEnd"/>
      <w:r w:rsidRPr="00B32673">
        <w:rPr>
          <w:szCs w:val="28"/>
        </w:rPr>
        <w:t xml:space="preserve"> </w:t>
      </w:r>
      <w:r w:rsidR="002F4575" w:rsidRPr="00B32673">
        <w:rPr>
          <w:szCs w:val="28"/>
        </w:rPr>
        <w:t xml:space="preserve">risks </w:t>
      </w:r>
      <w:r w:rsidRPr="00B32673">
        <w:rPr>
          <w:szCs w:val="28"/>
        </w:rPr>
        <w:t xml:space="preserve">(can you obtain content/SW you need legally with proper licensing, copyright). </w:t>
      </w:r>
    </w:p>
    <w:p w:rsidR="005B0B43" w:rsidRDefault="005B0B43">
      <w:pPr>
        <w:rPr>
          <w:szCs w:val="28"/>
        </w:rPr>
      </w:pPr>
    </w:p>
    <w:p w:rsidR="00AA37C4" w:rsidRDefault="005A3372">
      <w:pPr>
        <w:rPr>
          <w:szCs w:val="28"/>
        </w:rPr>
      </w:pPr>
      <w:r>
        <w:rPr>
          <w:szCs w:val="28"/>
        </w:rPr>
        <w:t>Tell us h</w:t>
      </w:r>
      <w:r w:rsidR="00AA37C4">
        <w:rPr>
          <w:szCs w:val="28"/>
        </w:rPr>
        <w:t>ow do you plan to resolve risks? The key is to resolve risks as soon as possible</w:t>
      </w:r>
      <w:r w:rsidR="00F875E3">
        <w:rPr>
          <w:szCs w:val="28"/>
        </w:rPr>
        <w:t>. (Note that we will provide you with basic set of images).</w:t>
      </w:r>
      <w:r w:rsidR="00B32673">
        <w:rPr>
          <w:szCs w:val="28"/>
        </w:rPr>
        <w:t xml:space="preserve"> Categorizing risk as above helps a lot in managing them</w:t>
      </w:r>
      <w:r w:rsidR="00770215">
        <w:rPr>
          <w:szCs w:val="28"/>
        </w:rPr>
        <w:t xml:space="preserve">. Be brief: identify the risk and explain (2-3 lines), list how </w:t>
      </w:r>
      <w:proofErr w:type="gramStart"/>
      <w:r w:rsidR="00770215">
        <w:rPr>
          <w:szCs w:val="28"/>
        </w:rPr>
        <w:t>will you</w:t>
      </w:r>
      <w:proofErr w:type="gramEnd"/>
      <w:r w:rsidR="00770215">
        <w:rPr>
          <w:szCs w:val="28"/>
        </w:rPr>
        <w:t xml:space="preserve"> address this issues’ (2-3 lines)</w:t>
      </w:r>
    </w:p>
    <w:p w:rsidR="00AA37C4" w:rsidRDefault="00AA37C4">
      <w:pPr>
        <w:pStyle w:val="Index"/>
        <w:suppressLineNumbers w:val="0"/>
        <w:rPr>
          <w:szCs w:val="28"/>
        </w:rPr>
      </w:pPr>
    </w:p>
    <w:p w:rsidR="00AA37C4" w:rsidRDefault="00AA37C4">
      <w:pPr>
        <w:rPr>
          <w:szCs w:val="28"/>
        </w:rPr>
      </w:pPr>
    </w:p>
    <w:p w:rsidR="006B2381" w:rsidRDefault="006B2381"/>
    <w:p w:rsidR="00070292" w:rsidRPr="00266FF1" w:rsidRDefault="00070292" w:rsidP="006B2381">
      <w:pPr>
        <w:pStyle w:val="Index"/>
        <w:suppressLineNumbers w:val="0"/>
        <w:tabs>
          <w:tab w:val="left" w:pos="720"/>
        </w:tabs>
        <w:rPr>
          <w:rFonts w:cs="Times New Roman"/>
          <w:b/>
          <w:szCs w:val="28"/>
          <w:u w:val="single"/>
        </w:rPr>
      </w:pPr>
      <w:r w:rsidRPr="00266FF1">
        <w:rPr>
          <w:rFonts w:cs="Times New Roman"/>
          <w:b/>
          <w:szCs w:val="28"/>
          <w:u w:val="single"/>
        </w:rPr>
        <w:t xml:space="preserve">Vertical </w:t>
      </w:r>
      <w:r w:rsidR="00CF4C50">
        <w:rPr>
          <w:rFonts w:cs="Times New Roman"/>
          <w:b/>
          <w:szCs w:val="28"/>
          <w:u w:val="single"/>
        </w:rPr>
        <w:t xml:space="preserve">SW </w:t>
      </w:r>
      <w:r w:rsidRPr="00266FF1">
        <w:rPr>
          <w:rFonts w:cs="Times New Roman"/>
          <w:b/>
          <w:szCs w:val="28"/>
          <w:u w:val="single"/>
        </w:rPr>
        <w:t>Prototype</w:t>
      </w:r>
      <w:r w:rsidR="00164CFE">
        <w:rPr>
          <w:rFonts w:cs="Times New Roman"/>
          <w:b/>
          <w:szCs w:val="28"/>
          <w:u w:val="single"/>
        </w:rPr>
        <w:t xml:space="preserve"> delivery</w:t>
      </w:r>
      <w:r w:rsidR="00710260">
        <w:rPr>
          <w:rFonts w:cs="Times New Roman"/>
          <w:b/>
          <w:szCs w:val="28"/>
          <w:u w:val="single"/>
        </w:rPr>
        <w:t>/submission</w:t>
      </w:r>
    </w:p>
    <w:p w:rsidR="00070292" w:rsidRDefault="00070292" w:rsidP="006B2381">
      <w:pPr>
        <w:pStyle w:val="Index"/>
        <w:suppressLineNumbers w:val="0"/>
        <w:tabs>
          <w:tab w:val="left" w:pos="720"/>
        </w:tabs>
        <w:rPr>
          <w:rFonts w:cs="Times New Roman"/>
          <w:b/>
          <w:szCs w:val="28"/>
        </w:rPr>
      </w:pPr>
    </w:p>
    <w:p w:rsidR="007145D5" w:rsidRDefault="005E73B7" w:rsidP="007145D5">
      <w:pPr>
        <w:pStyle w:val="Index"/>
        <w:suppressLineNumbers w:val="0"/>
        <w:tabs>
          <w:tab w:val="left" w:pos="720"/>
        </w:tabs>
      </w:pPr>
      <w:r>
        <w:rPr>
          <w:rFonts w:cs="Times New Roman"/>
          <w:szCs w:val="28"/>
        </w:rPr>
        <w:t>Your</w:t>
      </w:r>
      <w:r w:rsidR="00255715" w:rsidRPr="00255715">
        <w:rPr>
          <w:rFonts w:cs="Times New Roman"/>
          <w:szCs w:val="28"/>
        </w:rPr>
        <w:t xml:space="preserve"> </w:t>
      </w:r>
      <w:r w:rsidR="00163C39">
        <w:rPr>
          <w:rFonts w:cs="Times New Roman"/>
          <w:szCs w:val="28"/>
        </w:rPr>
        <w:t xml:space="preserve">team </w:t>
      </w:r>
      <w:r w:rsidR="007145D5">
        <w:rPr>
          <w:rFonts w:cs="Times New Roman"/>
          <w:szCs w:val="28"/>
        </w:rPr>
        <w:t xml:space="preserve">will submit vertical prototype similarly as M0, via e-mail to class CTO Anthony cc Petkovic. The submission format and process </w:t>
      </w:r>
      <w:r w:rsidR="00402D02">
        <w:rPr>
          <w:rFonts w:cs="Times New Roman"/>
          <w:b/>
          <w:szCs w:val="28"/>
        </w:rPr>
        <w:t>must</w:t>
      </w:r>
      <w:r w:rsidR="007145D5" w:rsidRPr="007145D5">
        <w:rPr>
          <w:rFonts w:cs="Times New Roman"/>
          <w:b/>
          <w:szCs w:val="28"/>
        </w:rPr>
        <w:t xml:space="preserve"> be followed precisely</w:t>
      </w:r>
      <w:r w:rsidR="007145D5">
        <w:rPr>
          <w:rFonts w:cs="Times New Roman"/>
          <w:szCs w:val="28"/>
        </w:rPr>
        <w:t xml:space="preserve">, as always. </w:t>
      </w:r>
      <w:r w:rsidR="007145D5">
        <w:t xml:space="preserve">Submission must be done by the deadline specified; any extension has to be </w:t>
      </w:r>
      <w:proofErr w:type="gramStart"/>
      <w:r w:rsidR="007145D5">
        <w:t xml:space="preserve">approved </w:t>
      </w:r>
      <w:r w:rsidR="00402D02">
        <w:t xml:space="preserve"> 24</w:t>
      </w:r>
      <w:proofErr w:type="gramEnd"/>
      <w:r w:rsidR="00402D02">
        <w:t xml:space="preserve"> h </w:t>
      </w:r>
      <w:r w:rsidR="007145D5">
        <w:t>ahead of time.</w:t>
      </w:r>
      <w:r w:rsidR="00F57DF3">
        <w:t xml:space="preserve"> </w:t>
      </w:r>
    </w:p>
    <w:p w:rsidR="00F57DF3" w:rsidRDefault="00F57DF3" w:rsidP="007145D5">
      <w:pPr>
        <w:pStyle w:val="Index"/>
        <w:suppressLineNumbers w:val="0"/>
        <w:tabs>
          <w:tab w:val="left" w:pos="720"/>
        </w:tabs>
        <w:rPr>
          <w:rFonts w:cs="Times New Roman"/>
          <w:szCs w:val="28"/>
        </w:rPr>
      </w:pPr>
    </w:p>
    <w:p w:rsidR="00F57DF3" w:rsidRDefault="00F57DF3" w:rsidP="00F57DF3">
      <w:proofErr w:type="gramStart"/>
      <w:r>
        <w:rPr>
          <w:b/>
        </w:rPr>
        <w:t>e-mail</w:t>
      </w:r>
      <w:proofErr w:type="gramEnd"/>
      <w:r>
        <w:rPr>
          <w:b/>
        </w:rPr>
        <w:t xml:space="preserve"> s</w:t>
      </w:r>
      <w:r w:rsidRPr="000A2AD2">
        <w:rPr>
          <w:b/>
          <w:bCs/>
        </w:rPr>
        <w:t>ubject</w:t>
      </w:r>
      <w:r>
        <w:rPr>
          <w:b/>
          <w:bCs/>
        </w:rPr>
        <w:t xml:space="preserve"> line:  </w:t>
      </w:r>
      <w:r>
        <w:t>Must be “CSC648-848 Section M Spring 2018 Milestone2 Vertical Prototype  Team N” in the subject line (where M is section 01 or 02, N is a team number (01, 02 etc.).</w:t>
      </w:r>
    </w:p>
    <w:p w:rsidR="00F57DF3" w:rsidRDefault="00F57DF3" w:rsidP="00F57DF3"/>
    <w:p w:rsidR="00F57DF3" w:rsidRPr="00F57DF3" w:rsidRDefault="00F57DF3" w:rsidP="00F57DF3">
      <w:pPr>
        <w:rPr>
          <w:b/>
        </w:rPr>
      </w:pPr>
      <w:proofErr w:type="gramStart"/>
      <w:r w:rsidRPr="00F57DF3">
        <w:rPr>
          <w:b/>
        </w:rPr>
        <w:t>e-mail</w:t>
      </w:r>
      <w:proofErr w:type="gramEnd"/>
      <w:r w:rsidRPr="00F57DF3">
        <w:rPr>
          <w:b/>
        </w:rPr>
        <w:t xml:space="preserve"> body contains: </w:t>
      </w:r>
    </w:p>
    <w:p w:rsidR="00F57DF3" w:rsidRDefault="00F57DF3" w:rsidP="00F57DF3">
      <w:pPr>
        <w:pStyle w:val="ListParagraph"/>
        <w:numPr>
          <w:ilvl w:val="0"/>
          <w:numId w:val="15"/>
        </w:numPr>
      </w:pPr>
      <w:r>
        <w:t>link to vertical prototype home test page so it can be ran and tested</w:t>
      </w:r>
    </w:p>
    <w:p w:rsidR="00F57DF3" w:rsidRDefault="00F57DF3" w:rsidP="00F57DF3">
      <w:pPr>
        <w:pStyle w:val="ListParagraph"/>
        <w:numPr>
          <w:ilvl w:val="0"/>
          <w:numId w:val="15"/>
        </w:numPr>
      </w:pPr>
      <w:r>
        <w:lastRenderedPageBreak/>
        <w:t xml:space="preserve">link to </w:t>
      </w:r>
      <w:proofErr w:type="spellStart"/>
      <w:r>
        <w:t>githiub</w:t>
      </w:r>
      <w:proofErr w:type="spellEnd"/>
      <w:r>
        <w:t xml:space="preserve"> there files  for vertical prototype reside</w:t>
      </w:r>
    </w:p>
    <w:p w:rsidR="00F57DF3" w:rsidRDefault="00F57DF3" w:rsidP="00F57DF3"/>
    <w:p w:rsidR="007145D5" w:rsidRDefault="007145D5" w:rsidP="007145D5">
      <w:pPr>
        <w:pStyle w:val="Index"/>
        <w:suppressLineNumbers w:val="0"/>
        <w:tabs>
          <w:tab w:val="left" w:pos="720"/>
        </w:tabs>
        <w:rPr>
          <w:szCs w:val="28"/>
        </w:rPr>
      </w:pPr>
    </w:p>
    <w:p w:rsidR="00A4667A" w:rsidRDefault="00A4667A" w:rsidP="00C33935">
      <w:pPr>
        <w:pStyle w:val="Index"/>
        <w:suppressLineNumbers w:val="0"/>
        <w:tabs>
          <w:tab w:val="left" w:pos="720"/>
        </w:tabs>
        <w:rPr>
          <w:szCs w:val="28"/>
        </w:rPr>
      </w:pPr>
    </w:p>
    <w:p w:rsidR="00B320AE" w:rsidRPr="004669CF" w:rsidRDefault="00B320AE" w:rsidP="00C33935">
      <w:pPr>
        <w:pStyle w:val="Index"/>
        <w:suppressLineNumbers w:val="0"/>
        <w:tabs>
          <w:tab w:val="left" w:pos="720"/>
        </w:tabs>
        <w:rPr>
          <w:szCs w:val="28"/>
          <w:u w:val="single"/>
        </w:rPr>
      </w:pPr>
      <w:r w:rsidRPr="004669CF">
        <w:rPr>
          <w:szCs w:val="28"/>
          <w:u w:val="single"/>
        </w:rPr>
        <w:t xml:space="preserve">Vertical prototype </w:t>
      </w:r>
      <w:r w:rsidR="00D4410C" w:rsidRPr="004669CF">
        <w:rPr>
          <w:szCs w:val="28"/>
          <w:u w:val="single"/>
        </w:rPr>
        <w:t>shall</w:t>
      </w:r>
      <w:r w:rsidRPr="004669CF">
        <w:rPr>
          <w:szCs w:val="28"/>
          <w:u w:val="single"/>
        </w:rPr>
        <w:t xml:space="preserve"> be evaluated </w:t>
      </w:r>
      <w:r w:rsidR="00302137">
        <w:rPr>
          <w:szCs w:val="28"/>
          <w:u w:val="single"/>
        </w:rPr>
        <w:t xml:space="preserve">(but not graded) </w:t>
      </w:r>
      <w:r w:rsidRPr="004669CF">
        <w:rPr>
          <w:szCs w:val="28"/>
          <w:u w:val="single"/>
        </w:rPr>
        <w:t>base</w:t>
      </w:r>
      <w:r w:rsidR="00D4410C" w:rsidRPr="004669CF">
        <w:rPr>
          <w:szCs w:val="28"/>
          <w:u w:val="single"/>
        </w:rPr>
        <w:t>d</w:t>
      </w:r>
      <w:r w:rsidRPr="004669CF">
        <w:rPr>
          <w:szCs w:val="28"/>
          <w:u w:val="single"/>
        </w:rPr>
        <w:t xml:space="preserve"> on:</w:t>
      </w:r>
    </w:p>
    <w:p w:rsidR="00B320AE" w:rsidRDefault="00B320AE" w:rsidP="00B320AE">
      <w:pPr>
        <w:pStyle w:val="Index"/>
        <w:numPr>
          <w:ilvl w:val="0"/>
          <w:numId w:val="12"/>
        </w:numPr>
        <w:suppressLineNumbers w:val="0"/>
        <w:tabs>
          <w:tab w:val="left" w:pos="720"/>
        </w:tabs>
        <w:rPr>
          <w:szCs w:val="28"/>
        </w:rPr>
      </w:pPr>
      <w:r>
        <w:rPr>
          <w:szCs w:val="28"/>
        </w:rPr>
        <w:t>Functionality and correct search and results display</w:t>
      </w:r>
      <w:r w:rsidR="00F57DF3">
        <w:rPr>
          <w:szCs w:val="28"/>
        </w:rPr>
        <w:t xml:space="preserve"> (be sure to test before sending it)</w:t>
      </w:r>
    </w:p>
    <w:p w:rsidR="00B320AE" w:rsidRDefault="00B320AE" w:rsidP="00B320AE">
      <w:pPr>
        <w:pStyle w:val="Index"/>
        <w:numPr>
          <w:ilvl w:val="0"/>
          <w:numId w:val="12"/>
        </w:numPr>
        <w:suppressLineNumbers w:val="0"/>
        <w:tabs>
          <w:tab w:val="left" w:pos="720"/>
        </w:tabs>
        <w:rPr>
          <w:szCs w:val="28"/>
        </w:rPr>
      </w:pPr>
      <w:r>
        <w:rPr>
          <w:szCs w:val="28"/>
        </w:rPr>
        <w:t>Code organization and architecture</w:t>
      </w:r>
    </w:p>
    <w:p w:rsidR="00B320AE" w:rsidRDefault="00B320AE" w:rsidP="00B320AE">
      <w:pPr>
        <w:pStyle w:val="Index"/>
        <w:numPr>
          <w:ilvl w:val="0"/>
          <w:numId w:val="12"/>
        </w:numPr>
        <w:suppressLineNumbers w:val="0"/>
        <w:tabs>
          <w:tab w:val="left" w:pos="720"/>
        </w:tabs>
        <w:rPr>
          <w:szCs w:val="28"/>
        </w:rPr>
      </w:pPr>
      <w:r>
        <w:rPr>
          <w:szCs w:val="28"/>
        </w:rPr>
        <w:t xml:space="preserve">Proper use of frameworks </w:t>
      </w:r>
    </w:p>
    <w:p w:rsidR="00B320AE" w:rsidRDefault="00B320AE" w:rsidP="00B320AE">
      <w:pPr>
        <w:pStyle w:val="Index"/>
        <w:numPr>
          <w:ilvl w:val="0"/>
          <w:numId w:val="12"/>
        </w:numPr>
        <w:suppressLineNumbers w:val="0"/>
        <w:tabs>
          <w:tab w:val="left" w:pos="720"/>
        </w:tabs>
        <w:rPr>
          <w:szCs w:val="28"/>
        </w:rPr>
      </w:pPr>
      <w:r>
        <w:rPr>
          <w:szCs w:val="28"/>
        </w:rPr>
        <w:t>Correct deployment on a chosen team server for final delivery</w:t>
      </w:r>
    </w:p>
    <w:p w:rsidR="004669CF" w:rsidRDefault="004669CF" w:rsidP="00C33935">
      <w:pPr>
        <w:pStyle w:val="Index"/>
        <w:suppressLineNumbers w:val="0"/>
        <w:tabs>
          <w:tab w:val="left" w:pos="720"/>
        </w:tabs>
      </w:pPr>
    </w:p>
    <w:p w:rsidR="004669CF" w:rsidRPr="004669CF" w:rsidRDefault="004669CF" w:rsidP="00C33935">
      <w:pPr>
        <w:pStyle w:val="Index"/>
        <w:suppressLineNumbers w:val="0"/>
        <w:tabs>
          <w:tab w:val="left" w:pos="720"/>
        </w:tabs>
        <w:rPr>
          <w:u w:val="single"/>
        </w:rPr>
      </w:pPr>
      <w:r w:rsidRPr="004669CF">
        <w:rPr>
          <w:u w:val="single"/>
        </w:rPr>
        <w:t>Instructors’ feedback</w:t>
      </w:r>
    </w:p>
    <w:p w:rsidR="004669CF" w:rsidRDefault="004669CF" w:rsidP="00C33935">
      <w:pPr>
        <w:pStyle w:val="Index"/>
        <w:suppressLineNumbers w:val="0"/>
        <w:tabs>
          <w:tab w:val="left" w:pos="720"/>
        </w:tabs>
        <w:rPr>
          <w:b/>
        </w:rPr>
      </w:pPr>
      <w:r>
        <w:t xml:space="preserve">We will not grade vertical prototype but you will </w:t>
      </w:r>
      <w:r w:rsidRPr="00C91A2C">
        <w:rPr>
          <w:b/>
        </w:rPr>
        <w:t>have to follow up feedback from instructors</w:t>
      </w:r>
      <w:r w:rsidR="00F57DF3">
        <w:rPr>
          <w:b/>
        </w:rPr>
        <w:t xml:space="preserve"> and revise accordingly after submission</w:t>
      </w:r>
      <w:r w:rsidRPr="00C91A2C">
        <w:rPr>
          <w:b/>
        </w:rPr>
        <w:t>.</w:t>
      </w:r>
    </w:p>
    <w:p w:rsidR="00F57DF3" w:rsidRDefault="00F57DF3" w:rsidP="00C33935">
      <w:pPr>
        <w:pStyle w:val="Index"/>
        <w:suppressLineNumbers w:val="0"/>
        <w:tabs>
          <w:tab w:val="left" w:pos="720"/>
        </w:tabs>
        <w:rPr>
          <w:b/>
        </w:rPr>
      </w:pPr>
    </w:p>
    <w:p w:rsidR="00F57DF3" w:rsidRPr="00C91A2C" w:rsidRDefault="00F57DF3" w:rsidP="00C33935">
      <w:pPr>
        <w:pStyle w:val="Index"/>
        <w:suppressLineNumbers w:val="0"/>
        <w:tabs>
          <w:tab w:val="left" w:pos="720"/>
        </w:tabs>
        <w:rPr>
          <w:b/>
        </w:rPr>
      </w:pPr>
      <w:r>
        <w:rPr>
          <w:b/>
        </w:rPr>
        <w:t xml:space="preserve">However, any issues like sever bugs that prevent evaluation, or incorrect submission process will </w:t>
      </w:r>
      <w:proofErr w:type="gramStart"/>
      <w:r>
        <w:rPr>
          <w:b/>
        </w:rPr>
        <w:t>be  considered</w:t>
      </w:r>
      <w:proofErr w:type="gramEnd"/>
      <w:r>
        <w:rPr>
          <w:b/>
        </w:rPr>
        <w:t xml:space="preserve"> incomplete delivery and be noted under team grade rubric of SE Process. </w:t>
      </w:r>
    </w:p>
    <w:p w:rsidR="00973F9F" w:rsidRDefault="001E4546" w:rsidP="00C33935">
      <w:pPr>
        <w:pStyle w:val="Index"/>
        <w:suppressLineNumbers w:val="0"/>
        <w:tabs>
          <w:tab w:val="left" w:pos="720"/>
        </w:tabs>
        <w:rPr>
          <w:vanish/>
        </w:rPr>
      </w:pPr>
      <w:r>
        <w:rPr>
          <w:vanish/>
        </w:rPr>
        <w:t>During</w:t>
      </w:r>
    </w:p>
    <w:p w:rsidR="00AA37C4" w:rsidRDefault="00AA37C4">
      <w:pPr>
        <w:rPr>
          <w:szCs w:val="20"/>
        </w:rPr>
      </w:pPr>
    </w:p>
    <w:p w:rsidR="005A3372" w:rsidRDefault="005A3372">
      <w:pPr>
        <w:rPr>
          <w:b/>
          <w:bCs/>
          <w:u w:val="single"/>
        </w:rPr>
      </w:pPr>
    </w:p>
    <w:p w:rsidR="007F57BC" w:rsidRPr="007F57BC" w:rsidRDefault="00255715">
      <w:pPr>
        <w:rPr>
          <w:b/>
          <w:bCs/>
          <w:u w:val="single"/>
        </w:rPr>
      </w:pPr>
      <w:r w:rsidRPr="00255715">
        <w:rPr>
          <w:b/>
          <w:bCs/>
          <w:u w:val="single"/>
        </w:rPr>
        <w:t xml:space="preserve">Submission of Milestone 2 </w:t>
      </w:r>
      <w:r w:rsidRPr="0026307D">
        <w:rPr>
          <w:b/>
          <w:bCs/>
          <w:i/>
          <w:u w:val="single"/>
        </w:rPr>
        <w:t>Document</w:t>
      </w:r>
      <w:r w:rsidRPr="00255715">
        <w:rPr>
          <w:b/>
          <w:bCs/>
          <w:u w:val="single"/>
        </w:rPr>
        <w:t xml:space="preserve"> for Review</w:t>
      </w:r>
    </w:p>
    <w:p w:rsidR="007F57BC" w:rsidRDefault="007F57BC">
      <w:pPr>
        <w:rPr>
          <w:b/>
          <w:bCs/>
        </w:rPr>
      </w:pPr>
    </w:p>
    <w:p w:rsidR="00985914" w:rsidRDefault="00985914" w:rsidP="00985914">
      <w:r>
        <w:t xml:space="preserve">Formatting instructions for M2 document </w:t>
      </w:r>
      <w:r w:rsidRPr="007145D5">
        <w:rPr>
          <w:bCs/>
        </w:rPr>
        <w:t>must</w:t>
      </w:r>
      <w:r w:rsidRPr="007145D5">
        <w:t xml:space="preserve"> be followed </w:t>
      </w:r>
      <w:r w:rsidR="007145D5" w:rsidRPr="007145D5">
        <w:t>precisely</w:t>
      </w:r>
      <w:r w:rsidR="007145D5">
        <w:t xml:space="preserve">, </w:t>
      </w:r>
      <w:r>
        <w:t xml:space="preserve">as outlined </w:t>
      </w:r>
      <w:r w:rsidR="007145D5">
        <w:t>below</w:t>
      </w:r>
      <w:r>
        <w:t xml:space="preserve">. Submission must be done by the deadline </w:t>
      </w:r>
      <w:r w:rsidR="00BA75FC">
        <w:t>specified;</w:t>
      </w:r>
      <w:r>
        <w:t xml:space="preserve"> any extension has to be approved ahead of time.</w:t>
      </w:r>
    </w:p>
    <w:p w:rsidR="000E59BB" w:rsidRDefault="000E59BB" w:rsidP="00985914"/>
    <w:p w:rsidR="000E59BB" w:rsidRDefault="000E59BB" w:rsidP="00985914">
      <w:r>
        <w:t>In creating, editing and finalizing Milestone 2 document follow similar team process as outlined for Milestone 1 document</w:t>
      </w:r>
    </w:p>
    <w:p w:rsidR="00985914" w:rsidRPr="004F53F7" w:rsidRDefault="00985914">
      <w:pPr>
        <w:rPr>
          <w:u w:val="single"/>
        </w:rPr>
      </w:pPr>
    </w:p>
    <w:p w:rsidR="00AA37C4" w:rsidRPr="004F53F7" w:rsidRDefault="00AA37C4">
      <w:pPr>
        <w:rPr>
          <w:u w:val="single"/>
        </w:rPr>
      </w:pPr>
    </w:p>
    <w:p w:rsidR="00EB5D99" w:rsidRDefault="00EB5D99" w:rsidP="00EB5D99">
      <w:r>
        <w:t xml:space="preserve">The whole student team submits </w:t>
      </w:r>
      <w:r w:rsidRPr="007D6179">
        <w:rPr>
          <w:u w:val="single"/>
        </w:rPr>
        <w:t>one</w:t>
      </w:r>
      <w:r>
        <w:t xml:space="preserve"> milestone document for Milestones 2, </w:t>
      </w:r>
      <w:r w:rsidRPr="00645DAF">
        <w:t>as follows</w:t>
      </w:r>
      <w:r w:rsidR="002D6A41">
        <w:t xml:space="preserve"> (same as M1 submission)</w:t>
      </w:r>
      <w:r w:rsidRPr="00645DAF">
        <w:t>:</w:t>
      </w:r>
      <w:r>
        <w:t xml:space="preserve"> Team leads will send e-mail with a link (NOT the attached file) pointing </w:t>
      </w:r>
      <w:r w:rsidR="000F1BA8" w:rsidRPr="000F1BA8">
        <w:rPr>
          <w:u w:val="single"/>
        </w:rPr>
        <w:t>directly</w:t>
      </w:r>
      <w:r w:rsidR="000F1BA8">
        <w:t xml:space="preserve"> </w:t>
      </w:r>
      <w:r>
        <w:t xml:space="preserve">to Milestone 2 Document to </w:t>
      </w:r>
      <w:hyperlink r:id="rId6" w:history="1">
        <w:r>
          <w:rPr>
            <w:rStyle w:val="Hyperlink"/>
          </w:rPr>
          <w:t>Petkovic@sfsu.edu</w:t>
        </w:r>
      </w:hyperlink>
      <w:r>
        <w:rPr>
          <w:rStyle w:val="Hyperlink"/>
        </w:rPr>
        <w:t xml:space="preserve"> </w:t>
      </w:r>
      <w:r>
        <w:t xml:space="preserve">and </w:t>
      </w:r>
      <w:r w:rsidR="00C2757C">
        <w:t>Anthony with the subject line</w:t>
      </w:r>
      <w:r>
        <w:t xml:space="preserve"> as specified below.  </w:t>
      </w:r>
      <w:r w:rsidRPr="0026447E">
        <w:t xml:space="preserve">This link MUST point </w:t>
      </w:r>
      <w:r w:rsidR="0026447E" w:rsidRPr="004A2B9A">
        <w:rPr>
          <w:u w:val="single"/>
        </w:rPr>
        <w:t>directly</w:t>
      </w:r>
      <w:r w:rsidR="0026447E" w:rsidRPr="0026447E">
        <w:t xml:space="preserve"> to M2 file in</w:t>
      </w:r>
      <w:r w:rsidRPr="0026447E">
        <w:t xml:space="preserve"> the team group account on </w:t>
      </w:r>
      <w:proofErr w:type="spellStart"/>
      <w:r w:rsidR="000D0ADE" w:rsidRPr="0026447E">
        <w:t>Git</w:t>
      </w:r>
      <w:r w:rsidR="002D6A41">
        <w:t>hub</w:t>
      </w:r>
      <w:proofErr w:type="spellEnd"/>
      <w:r w:rsidRPr="007A680C">
        <w:rPr>
          <w:u w:val="single"/>
        </w:rPr>
        <w:t>.</w:t>
      </w:r>
      <w:r>
        <w:t xml:space="preserve"> </w:t>
      </w:r>
    </w:p>
    <w:p w:rsidR="00EB5D99" w:rsidRDefault="00EB5D99" w:rsidP="00EB5D99"/>
    <w:p w:rsidR="00EB5D99" w:rsidRDefault="00EB5D99" w:rsidP="00EB5D99"/>
    <w:p w:rsidR="00EB5D99" w:rsidRDefault="00EB5D99" w:rsidP="00EB5D99">
      <w:proofErr w:type="gramStart"/>
      <w:r>
        <w:rPr>
          <w:b/>
        </w:rPr>
        <w:t>e-mail</w:t>
      </w:r>
      <w:proofErr w:type="gramEnd"/>
      <w:r>
        <w:rPr>
          <w:b/>
        </w:rPr>
        <w:t xml:space="preserve"> s</w:t>
      </w:r>
      <w:r w:rsidRPr="000A2AD2">
        <w:rPr>
          <w:b/>
          <w:bCs/>
        </w:rPr>
        <w:t>ubject</w:t>
      </w:r>
      <w:r>
        <w:rPr>
          <w:b/>
          <w:bCs/>
        </w:rPr>
        <w:t xml:space="preserve"> line:  </w:t>
      </w:r>
      <w:r>
        <w:t>Must be “CSC648-848</w:t>
      </w:r>
      <w:r w:rsidR="0044455F">
        <w:t xml:space="preserve"> Section M </w:t>
      </w:r>
      <w:r w:rsidR="004A2B9A">
        <w:t>Spring</w:t>
      </w:r>
      <w:r w:rsidR="002D6A41">
        <w:t xml:space="preserve"> </w:t>
      </w:r>
      <w:r w:rsidR="004A2B9A">
        <w:t>2018</w:t>
      </w:r>
      <w:r w:rsidR="0044455F">
        <w:t xml:space="preserve"> </w:t>
      </w:r>
      <w:r>
        <w:t>Milestone</w:t>
      </w:r>
      <w:r w:rsidR="00985914">
        <w:t>2</w:t>
      </w:r>
      <w:r w:rsidR="0044455F">
        <w:t xml:space="preserve"> </w:t>
      </w:r>
      <w:r w:rsidR="007145D5">
        <w:t xml:space="preserve">Document </w:t>
      </w:r>
      <w:r w:rsidR="00E61307">
        <w:t>T</w:t>
      </w:r>
      <w:r w:rsidR="0044455F">
        <w:t>eam</w:t>
      </w:r>
      <w:r w:rsidR="007145D5">
        <w:t xml:space="preserve"> </w:t>
      </w:r>
      <w:r>
        <w:t>N” in the subject line (</w:t>
      </w:r>
      <w:r w:rsidR="00E61307">
        <w:t xml:space="preserve">where </w:t>
      </w:r>
      <w:r w:rsidR="0044455F">
        <w:t xml:space="preserve">M is section 01 or 02, </w:t>
      </w:r>
      <w:r>
        <w:t xml:space="preserve">N is a </w:t>
      </w:r>
      <w:r w:rsidR="0044455F">
        <w:t>team</w:t>
      </w:r>
      <w:r>
        <w:t xml:space="preserve"> number</w:t>
      </w:r>
      <w:r w:rsidR="00C2757C">
        <w:t xml:space="preserve"> (01</w:t>
      </w:r>
      <w:r w:rsidR="0026307D">
        <w:t>, 02 etc.</w:t>
      </w:r>
      <w:r w:rsidR="00256521">
        <w:t>)</w:t>
      </w:r>
      <w:r>
        <w:t>.</w:t>
      </w:r>
    </w:p>
    <w:p w:rsidR="00402D02" w:rsidRDefault="00402D02" w:rsidP="00EB5D99"/>
    <w:p w:rsidR="00AA37C4" w:rsidRDefault="00402D02" w:rsidP="00402D02">
      <w:proofErr w:type="gramStart"/>
      <w:r w:rsidRPr="00402D02">
        <w:rPr>
          <w:b/>
        </w:rPr>
        <w:t>e-mail</w:t>
      </w:r>
      <w:proofErr w:type="gramEnd"/>
      <w:r w:rsidRPr="00402D02">
        <w:rPr>
          <w:b/>
        </w:rPr>
        <w:t xml:space="preserve"> body</w:t>
      </w:r>
      <w:r>
        <w:t xml:space="preserve"> contains </w:t>
      </w:r>
      <w:r w:rsidRPr="00B41316">
        <w:rPr>
          <w:u w:val="single"/>
        </w:rPr>
        <w:t>direct link</w:t>
      </w:r>
      <w:r>
        <w:t xml:space="preserve"> to Milestone 2 document in team </w:t>
      </w:r>
      <w:proofErr w:type="spellStart"/>
      <w:r>
        <w:t>github</w:t>
      </w:r>
      <w:proofErr w:type="spellEnd"/>
      <w:r>
        <w:t xml:space="preserve"> . </w:t>
      </w:r>
      <w:r w:rsidR="00AA37C4" w:rsidRPr="00402D02">
        <w:rPr>
          <w:bCs/>
        </w:rPr>
        <w:t>File name</w:t>
      </w:r>
      <w:r w:rsidR="00895C8D" w:rsidRPr="00402D02">
        <w:rPr>
          <w:bCs/>
        </w:rPr>
        <w:t xml:space="preserve"> </w:t>
      </w:r>
      <w:r w:rsidR="00985914" w:rsidRPr="00402D02">
        <w:rPr>
          <w:bCs/>
        </w:rPr>
        <w:t>of the M2 document to which the link is pointing to MUST be</w:t>
      </w:r>
      <w:r w:rsidR="00AA37C4">
        <w:t xml:space="preserve">: </w:t>
      </w:r>
      <w:r w:rsidR="00AA37C4" w:rsidRPr="00402D02">
        <w:rPr>
          <w:b/>
        </w:rPr>
        <w:t>CSC64</w:t>
      </w:r>
      <w:r w:rsidR="002A4316" w:rsidRPr="00402D02">
        <w:rPr>
          <w:b/>
        </w:rPr>
        <w:t>8</w:t>
      </w:r>
      <w:r w:rsidR="00AA37C4" w:rsidRPr="00402D02">
        <w:rPr>
          <w:b/>
        </w:rPr>
        <w:t>-848</w:t>
      </w:r>
      <w:r w:rsidR="006E15BA" w:rsidRPr="00402D02">
        <w:rPr>
          <w:b/>
        </w:rPr>
        <w:t xml:space="preserve"> </w:t>
      </w:r>
      <w:r w:rsidR="0044455F" w:rsidRPr="00402D02">
        <w:rPr>
          <w:b/>
        </w:rPr>
        <w:t xml:space="preserve">Section M </w:t>
      </w:r>
      <w:r w:rsidR="004A2B9A" w:rsidRPr="00402D02">
        <w:rPr>
          <w:b/>
        </w:rPr>
        <w:t>Spring 2018</w:t>
      </w:r>
      <w:r w:rsidR="0044455F" w:rsidRPr="00402D02">
        <w:rPr>
          <w:b/>
        </w:rPr>
        <w:t xml:space="preserve"> </w:t>
      </w:r>
      <w:r w:rsidR="00AA37C4" w:rsidRPr="00402D02">
        <w:rPr>
          <w:b/>
        </w:rPr>
        <w:t>Milestone2</w:t>
      </w:r>
      <w:r w:rsidR="0044455F" w:rsidRPr="00402D02">
        <w:rPr>
          <w:b/>
        </w:rPr>
        <w:t xml:space="preserve"> Team</w:t>
      </w:r>
      <w:r w:rsidR="00255715" w:rsidRPr="00402D02">
        <w:rPr>
          <w:b/>
          <w:i/>
        </w:rPr>
        <w:t>N</w:t>
      </w:r>
      <w:r w:rsidR="00AA37C4" w:rsidRPr="00402D02">
        <w:rPr>
          <w:b/>
        </w:rPr>
        <w:t>.</w:t>
      </w:r>
      <w:r w:rsidR="002A4316" w:rsidRPr="00402D02">
        <w:rPr>
          <w:b/>
        </w:rPr>
        <w:t>PDF</w:t>
      </w:r>
      <w:r w:rsidR="00AA37C4" w:rsidRPr="00402D02">
        <w:rPr>
          <w:b/>
        </w:rPr>
        <w:t xml:space="preserve"> </w:t>
      </w:r>
      <w:r w:rsidR="00AA37C4">
        <w:t>(</w:t>
      </w:r>
      <w:r w:rsidR="008D7035">
        <w:t xml:space="preserve">where </w:t>
      </w:r>
      <w:r w:rsidR="0044455F">
        <w:t xml:space="preserve">M is section 01 or 02, </w:t>
      </w:r>
      <w:r w:rsidR="00255715" w:rsidRPr="00255715">
        <w:rPr>
          <w:i/>
        </w:rPr>
        <w:t>N</w:t>
      </w:r>
      <w:r w:rsidR="00AA37C4">
        <w:t xml:space="preserve"> is </w:t>
      </w:r>
      <w:r w:rsidR="008D7035">
        <w:t xml:space="preserve">your </w:t>
      </w:r>
      <w:r w:rsidR="0044455F">
        <w:t>team</w:t>
      </w:r>
      <w:r w:rsidR="00AA37C4">
        <w:t xml:space="preserve"> number)</w:t>
      </w:r>
    </w:p>
    <w:p w:rsidR="00AA37C4" w:rsidRDefault="00AA37C4">
      <w:pPr>
        <w:pStyle w:val="Index"/>
        <w:suppressLineNumbers w:val="0"/>
        <w:rPr>
          <w:rFonts w:cs="Times New Roman"/>
        </w:rPr>
      </w:pPr>
    </w:p>
    <w:p w:rsidR="00AA37C4" w:rsidRDefault="00AA37C4">
      <w:pPr>
        <w:pStyle w:val="Heading2"/>
        <w:numPr>
          <w:ilvl w:val="0"/>
          <w:numId w:val="2"/>
        </w:numPr>
        <w:rPr>
          <w:szCs w:val="24"/>
        </w:rPr>
      </w:pPr>
      <w:r>
        <w:rPr>
          <w:szCs w:val="24"/>
        </w:rPr>
        <w:lastRenderedPageBreak/>
        <w:t xml:space="preserve">First page </w:t>
      </w:r>
      <w:r w:rsidR="00402D02">
        <w:rPr>
          <w:szCs w:val="24"/>
        </w:rPr>
        <w:t xml:space="preserve">of Milestone 2 document </w:t>
      </w:r>
      <w:r>
        <w:rPr>
          <w:szCs w:val="24"/>
        </w:rPr>
        <w:t>must include</w:t>
      </w:r>
    </w:p>
    <w:p w:rsidR="00AA37C4" w:rsidRDefault="00AA37C4">
      <w:pPr>
        <w:ind w:left="360"/>
      </w:pPr>
      <w:r>
        <w:t>–“SW Engineering C</w:t>
      </w:r>
      <w:r w:rsidR="001C0E85">
        <w:t>SC</w:t>
      </w:r>
      <w:r>
        <w:t>64</w:t>
      </w:r>
      <w:r w:rsidR="002A4316">
        <w:t>8</w:t>
      </w:r>
      <w:r>
        <w:t xml:space="preserve">/848 </w:t>
      </w:r>
      <w:r w:rsidR="0044455F">
        <w:t xml:space="preserve">Section M </w:t>
      </w:r>
      <w:r w:rsidR="00B35F56">
        <w:t xml:space="preserve">Spring </w:t>
      </w:r>
      <w:proofErr w:type="gramStart"/>
      <w:r w:rsidR="00B35F56">
        <w:t>2018</w:t>
      </w:r>
      <w:r w:rsidR="00460BEC">
        <w:t xml:space="preserve"> </w:t>
      </w:r>
      <w:r>
        <w:t>”</w:t>
      </w:r>
      <w:proofErr w:type="gramEnd"/>
    </w:p>
    <w:p w:rsidR="00AA37C4" w:rsidRDefault="00AA37C4">
      <w:pPr>
        <w:ind w:left="1080"/>
      </w:pPr>
      <w:r>
        <w:t>Project/application title and name (you can use the name you chose for your application)</w:t>
      </w:r>
    </w:p>
    <w:p w:rsidR="00AA37C4" w:rsidRPr="00CC6799" w:rsidRDefault="00AA37C4">
      <w:pPr>
        <w:ind w:left="360"/>
        <w:rPr>
          <w:u w:val="single"/>
        </w:rPr>
      </w:pPr>
      <w:r>
        <w:t>–</w:t>
      </w:r>
      <w:r w:rsidR="001211C3">
        <w:t>Team number</w:t>
      </w:r>
      <w:r>
        <w:t xml:space="preserve"> and name</w:t>
      </w:r>
      <w:r w:rsidR="00CC6799">
        <w:t xml:space="preserve"> – </w:t>
      </w:r>
      <w:r w:rsidR="00CC6799" w:rsidRPr="00CC6799">
        <w:rPr>
          <w:u w:val="single"/>
        </w:rPr>
        <w:t>make it clearly displayed for easy reference</w:t>
      </w:r>
    </w:p>
    <w:p w:rsidR="00AA37C4" w:rsidRDefault="00AA37C4">
      <w:pPr>
        <w:ind w:left="1080"/>
      </w:pPr>
      <w:r>
        <w:t xml:space="preserve">Say if the </w:t>
      </w:r>
      <w:proofErr w:type="gramStart"/>
      <w:r w:rsidR="0044455F">
        <w:t xml:space="preserve">team </w:t>
      </w:r>
      <w:r>
        <w:t xml:space="preserve"> is</w:t>
      </w:r>
      <w:proofErr w:type="gramEnd"/>
      <w:r>
        <w:t xml:space="preserve"> Global or Local</w:t>
      </w:r>
    </w:p>
    <w:p w:rsidR="00AA37C4" w:rsidRDefault="00AA37C4">
      <w:pPr>
        <w:ind w:left="360"/>
      </w:pPr>
      <w:r>
        <w:t>–Names of students (</w:t>
      </w:r>
      <w:r w:rsidR="0044455F">
        <w:t>team</w:t>
      </w:r>
      <w:r>
        <w:t xml:space="preserve"> lead first)</w:t>
      </w:r>
      <w:r w:rsidR="00985914">
        <w:t xml:space="preserve"> - </w:t>
      </w:r>
    </w:p>
    <w:p w:rsidR="00985914" w:rsidRDefault="00832803" w:rsidP="00985914">
      <w:pPr>
        <w:ind w:left="1080"/>
      </w:pPr>
      <w:r>
        <w:t>Say if</w:t>
      </w:r>
      <w:r w:rsidR="00985914">
        <w:t xml:space="preserve"> the team is </w:t>
      </w:r>
      <w:r w:rsidR="00985914" w:rsidRPr="00985914">
        <w:rPr>
          <w:i/>
        </w:rPr>
        <w:t>local</w:t>
      </w:r>
      <w:r w:rsidR="00985914">
        <w:t xml:space="preserve"> or </w:t>
      </w:r>
      <w:r w:rsidR="00985914" w:rsidRPr="00985914">
        <w:rPr>
          <w:u w:val="single"/>
        </w:rPr>
        <w:t>global</w:t>
      </w:r>
    </w:p>
    <w:p w:rsidR="00AA37C4" w:rsidRPr="00D63DA2" w:rsidRDefault="00AA37C4">
      <w:pPr>
        <w:ind w:left="1080"/>
        <w:rPr>
          <w:u w:val="single"/>
        </w:rPr>
      </w:pPr>
      <w:r>
        <w:t xml:space="preserve">Name of </w:t>
      </w:r>
      <w:proofErr w:type="gramStart"/>
      <w:r w:rsidR="0044455F">
        <w:t xml:space="preserve">team </w:t>
      </w:r>
      <w:r>
        <w:t xml:space="preserve"> lead</w:t>
      </w:r>
      <w:proofErr w:type="gramEnd"/>
      <w:r>
        <w:t xml:space="preserve"> </w:t>
      </w:r>
      <w:r w:rsidRPr="00D63DA2">
        <w:rPr>
          <w:u w:val="single"/>
        </w:rPr>
        <w:t>and his/her e-mail</w:t>
      </w:r>
    </w:p>
    <w:p w:rsidR="00AA37C4" w:rsidRDefault="00AA37C4">
      <w:pPr>
        <w:ind w:left="360"/>
      </w:pPr>
      <w:r>
        <w:t>–“Milestone 2”</w:t>
      </w:r>
    </w:p>
    <w:p w:rsidR="00AA37C4" w:rsidRDefault="00AA37C4">
      <w:pPr>
        <w:pStyle w:val="Index"/>
        <w:suppressLineNumbers w:val="0"/>
        <w:ind w:left="360"/>
        <w:rPr>
          <w:rFonts w:cs="Times New Roman"/>
        </w:rPr>
      </w:pPr>
      <w:r>
        <w:rPr>
          <w:rFonts w:cs="Times New Roman"/>
        </w:rPr>
        <w:t>–Date</w:t>
      </w:r>
    </w:p>
    <w:p w:rsidR="00AA37C4" w:rsidRDefault="00AA37C4">
      <w:pPr>
        <w:ind w:left="360"/>
      </w:pPr>
      <w:r>
        <w:t xml:space="preserve">–History table </w:t>
      </w:r>
      <w:r w:rsidR="0026307D">
        <w:t>(as in M1 – two key items: date submitted for review, date revised after feedback)</w:t>
      </w:r>
    </w:p>
    <w:p w:rsidR="00AA37C4" w:rsidRDefault="00AA37C4"/>
    <w:p w:rsidR="00AA37C4" w:rsidRDefault="00AA37C4">
      <w:pPr>
        <w:numPr>
          <w:ilvl w:val="0"/>
          <w:numId w:val="2"/>
        </w:numPr>
      </w:pPr>
      <w:r>
        <w:rPr>
          <w:b/>
          <w:bCs/>
        </w:rPr>
        <w:t xml:space="preserve">The rest of the document </w:t>
      </w:r>
      <w:r>
        <w:t xml:space="preserve">must have </w:t>
      </w:r>
      <w:r w:rsidR="00DB5592">
        <w:t xml:space="preserve">numbered </w:t>
      </w:r>
      <w:r>
        <w:t>sections outlined above in “Content and structure for Milestone 2 document for review</w:t>
      </w:r>
      <w:r w:rsidR="007C499D">
        <w:t xml:space="preserve"> by institutors</w:t>
      </w:r>
      <w:r>
        <w:t>”</w:t>
      </w:r>
      <w:r w:rsidR="0026307D">
        <w:t>. Each section must start on a  new  page</w:t>
      </w:r>
    </w:p>
    <w:p w:rsidR="00F868E5" w:rsidRDefault="00F868E5">
      <w:pPr>
        <w:pStyle w:val="Heading1"/>
        <w:tabs>
          <w:tab w:val="left" w:pos="0"/>
        </w:tabs>
        <w:rPr>
          <w:b/>
          <w:bCs/>
        </w:rPr>
      </w:pPr>
    </w:p>
    <w:p w:rsidR="00F868E5" w:rsidRDefault="00F868E5">
      <w:pPr>
        <w:pStyle w:val="Heading1"/>
        <w:tabs>
          <w:tab w:val="left" w:pos="0"/>
        </w:tabs>
        <w:rPr>
          <w:b/>
          <w:bCs/>
        </w:rPr>
      </w:pPr>
    </w:p>
    <w:p w:rsidR="00AA37C4" w:rsidRPr="002D0608" w:rsidRDefault="00255715">
      <w:pPr>
        <w:pStyle w:val="Heading1"/>
        <w:tabs>
          <w:tab w:val="left" w:pos="0"/>
        </w:tabs>
        <w:rPr>
          <w:b/>
          <w:bCs/>
        </w:rPr>
      </w:pPr>
      <w:r w:rsidRPr="00255715">
        <w:rPr>
          <w:b/>
          <w:bCs/>
        </w:rPr>
        <w:t xml:space="preserve">Instructor’s Feedback, and Freezing the Milestone 2 </w:t>
      </w:r>
      <w:r w:rsidRPr="0026307D">
        <w:rPr>
          <w:b/>
          <w:bCs/>
          <w:i/>
        </w:rPr>
        <w:t>Document</w:t>
      </w:r>
      <w:r w:rsidRPr="00255715">
        <w:rPr>
          <w:b/>
          <w:bCs/>
        </w:rPr>
        <w:t xml:space="preserve"> for Final Project Delivery</w:t>
      </w:r>
    </w:p>
    <w:p w:rsidR="00AA37C4" w:rsidRDefault="00AA37C4">
      <w:pPr>
        <w:rPr>
          <w:b/>
          <w:bCs/>
        </w:rPr>
      </w:pPr>
    </w:p>
    <w:p w:rsidR="00314214" w:rsidRDefault="008D7035">
      <w:r>
        <w:t xml:space="preserve">After </w:t>
      </w:r>
      <w:r w:rsidR="00AA37C4">
        <w:t xml:space="preserve">delivery of </w:t>
      </w:r>
      <w:r>
        <w:t xml:space="preserve">the </w:t>
      </w:r>
      <w:r w:rsidR="00AA37C4" w:rsidRPr="006359F2">
        <w:rPr>
          <w:u w:val="single"/>
        </w:rPr>
        <w:t>Milestone 2</w:t>
      </w:r>
      <w:r w:rsidRPr="006359F2">
        <w:rPr>
          <w:u w:val="single"/>
        </w:rPr>
        <w:t xml:space="preserve"> document</w:t>
      </w:r>
      <w:r>
        <w:t>,</w:t>
      </w:r>
      <w:r w:rsidR="00AA37C4">
        <w:t xml:space="preserve"> you will get feedback from </w:t>
      </w:r>
      <w:r>
        <w:t xml:space="preserve">the </w:t>
      </w:r>
      <w:r w:rsidR="00AA37C4">
        <w:t xml:space="preserve">instructors by </w:t>
      </w:r>
      <w:r w:rsidR="00895C8D">
        <w:t xml:space="preserve">any of: e-mail, </w:t>
      </w:r>
      <w:r w:rsidR="00AA37C4">
        <w:t xml:space="preserve">markings on your </w:t>
      </w:r>
      <w:r w:rsidR="000E59BB">
        <w:t>document</w:t>
      </w:r>
      <w:r w:rsidR="00AA37C4">
        <w:t xml:space="preserve"> </w:t>
      </w:r>
      <w:r>
        <w:t xml:space="preserve">or </w:t>
      </w:r>
      <w:r w:rsidR="00AA37C4">
        <w:t>in</w:t>
      </w:r>
      <w:r>
        <w:t xml:space="preserve"> </w:t>
      </w:r>
      <w:r w:rsidR="00AA37C4">
        <w:t xml:space="preserve">class during team meetings. This feedback </w:t>
      </w:r>
      <w:r w:rsidR="00AA37C4" w:rsidRPr="00895C8D">
        <w:rPr>
          <w:u w:val="single"/>
        </w:rPr>
        <w:t>must be used</w:t>
      </w:r>
      <w:r w:rsidR="00AA37C4">
        <w:t xml:space="preserve"> to revise your Milestone 2 and used subsequently for the rest of the project. Please enter the revision summary in history table. </w:t>
      </w:r>
      <w:r w:rsidR="007820D5">
        <w:t xml:space="preserve"> (This is similar to Milestone 1 review process).</w:t>
      </w:r>
    </w:p>
    <w:p w:rsidR="00A93D0D" w:rsidRDefault="00A93D0D"/>
    <w:p w:rsidR="00AA37C4" w:rsidRDefault="00AA37C4">
      <w:r>
        <w:t xml:space="preserve">After this revision freeze the Milestone 2 document and use it for final project document delivery. </w:t>
      </w:r>
      <w:r w:rsidR="00D16805">
        <w:t xml:space="preserve"> Store the document  in Milestone folder on your team </w:t>
      </w:r>
      <w:proofErr w:type="spellStart"/>
      <w:r w:rsidR="00D16805">
        <w:t>github</w:t>
      </w:r>
      <w:proofErr w:type="spellEnd"/>
      <w:r w:rsidR="00D16805">
        <w:t xml:space="preserve"> repo.</w:t>
      </w:r>
    </w:p>
    <w:p w:rsidR="007D432C" w:rsidRDefault="007D432C"/>
    <w:p w:rsidR="00AA37C4" w:rsidRDefault="00AA37C4">
      <w:r>
        <w:t>Note: Instructors will comment form the standpoint of CEO, VP of Marketing (who translates customer and marketing requirements) and CTO (Architecture etc.). You may choose not to agree with the comments. This is OK as long as you justify them and are prepared to live with that and deliver. In some cases, instructors may insist on some features or decisions.</w:t>
      </w:r>
    </w:p>
    <w:p w:rsidR="00B92A23" w:rsidRDefault="00B92A23"/>
    <w:p w:rsidR="007820D5" w:rsidRDefault="007820D5" w:rsidP="007820D5">
      <w:r w:rsidRPr="006359F2">
        <w:rPr>
          <w:u w:val="single"/>
        </w:rPr>
        <w:t xml:space="preserve">Vertical </w:t>
      </w:r>
      <w:r>
        <w:rPr>
          <w:u w:val="single"/>
        </w:rPr>
        <w:t xml:space="preserve">SW </w:t>
      </w:r>
      <w:r w:rsidRPr="006359F2">
        <w:rPr>
          <w:u w:val="single"/>
        </w:rPr>
        <w:t>prototype</w:t>
      </w:r>
      <w:r>
        <w:t xml:space="preserve"> will be reviewed off-line and you will get the feedback which you must analyze and incorporate as necessary.</w:t>
      </w:r>
    </w:p>
    <w:p w:rsidR="00CD70B8" w:rsidRDefault="00CD70B8"/>
    <w:p w:rsidR="00702CEC" w:rsidRDefault="00702CEC"/>
    <w:p w:rsidR="00BA75FC" w:rsidRPr="00A07306" w:rsidRDefault="00702CEC">
      <w:pPr>
        <w:rPr>
          <w:b/>
          <w:u w:val="single"/>
        </w:rPr>
      </w:pPr>
      <w:r w:rsidRPr="00A07306">
        <w:rPr>
          <w:b/>
          <w:u w:val="single"/>
        </w:rPr>
        <w:t>Note on project management for the tasks of Milestone 2 and beyond</w:t>
      </w:r>
    </w:p>
    <w:p w:rsidR="00702CEC" w:rsidRDefault="00702CEC"/>
    <w:p w:rsidR="00702CEC" w:rsidRDefault="00702CEC">
      <w:r>
        <w:t xml:space="preserve">Milestone 2 is </w:t>
      </w:r>
      <w:proofErr w:type="gramStart"/>
      <w:r>
        <w:t xml:space="preserve">a good time to </w:t>
      </w:r>
      <w:r w:rsidR="00A07306">
        <w:t>start</w:t>
      </w:r>
      <w:r>
        <w:t xml:space="preserve"> front</w:t>
      </w:r>
      <w:r w:rsidR="00ED3AFF">
        <w:t>-</w:t>
      </w:r>
      <w:r>
        <w:t>end and back</w:t>
      </w:r>
      <w:r w:rsidR="00ED3AFF">
        <w:t>-</w:t>
      </w:r>
      <w:r>
        <w:t>end team operate</w:t>
      </w:r>
      <w:proofErr w:type="gramEnd"/>
      <w:r>
        <w:t xml:space="preserve"> more independently while also agreeing on common interfaces. This makes the team more </w:t>
      </w:r>
      <w:r>
        <w:lastRenderedPageBreak/>
        <w:t xml:space="preserve">efficient. Consult the class slides on project management. For tracking </w:t>
      </w:r>
      <w:r w:rsidR="00ED3AFF">
        <w:t xml:space="preserve">the individual </w:t>
      </w:r>
      <w:r>
        <w:t xml:space="preserve">tasks you can use e-mail or slack or perhaps some tools like </w:t>
      </w:r>
      <w:proofErr w:type="spellStart"/>
      <w:r>
        <w:t>Trello</w:t>
      </w:r>
      <w:proofErr w:type="spellEnd"/>
    </w:p>
    <w:sectPr w:rsidR="00702CEC" w:rsidSect="00255715">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9306A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5"/>
    <w:lvl w:ilvl="0">
      <w:start w:val="1"/>
      <w:numFmt w:val="bullet"/>
      <w:lvlText w:val=""/>
      <w:lvlJc w:val="left"/>
      <w:pPr>
        <w:tabs>
          <w:tab w:val="num" w:pos="360"/>
        </w:tabs>
        <w:ind w:left="360" w:hanging="360"/>
      </w:pPr>
      <w:rPr>
        <w:rFonts w:ascii="Symbol" w:hAnsi="Symbol"/>
      </w:rPr>
    </w:lvl>
  </w:abstractNum>
  <w:abstractNum w:abstractNumId="3">
    <w:nsid w:val="00000003"/>
    <w:multiLevelType w:val="singleLevel"/>
    <w:tmpl w:val="00000003"/>
    <w:name w:val="WW8Num6"/>
    <w:lvl w:ilvl="0">
      <w:start w:val="1"/>
      <w:numFmt w:val="bullet"/>
      <w:lvlText w:val=""/>
      <w:lvlJc w:val="left"/>
      <w:pPr>
        <w:tabs>
          <w:tab w:val="num" w:pos="360"/>
        </w:tabs>
        <w:ind w:left="360" w:hanging="360"/>
      </w:pPr>
      <w:rPr>
        <w:rFonts w:ascii="Symbol" w:hAnsi="Symbol"/>
      </w:rPr>
    </w:lvl>
  </w:abstractNum>
  <w:abstractNum w:abstractNumId="4">
    <w:nsid w:val="03D23039"/>
    <w:multiLevelType w:val="hybridMultilevel"/>
    <w:tmpl w:val="72EEA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82C3140"/>
    <w:multiLevelType w:val="hybridMultilevel"/>
    <w:tmpl w:val="57966616"/>
    <w:lvl w:ilvl="0" w:tplc="F6B423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B25F8"/>
    <w:multiLevelType w:val="hybridMultilevel"/>
    <w:tmpl w:val="C030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84BCA"/>
    <w:multiLevelType w:val="hybridMultilevel"/>
    <w:tmpl w:val="9746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8B669F"/>
    <w:multiLevelType w:val="hybridMultilevel"/>
    <w:tmpl w:val="686C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17056"/>
    <w:multiLevelType w:val="hybridMultilevel"/>
    <w:tmpl w:val="BC3E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53292F"/>
    <w:multiLevelType w:val="hybridMultilevel"/>
    <w:tmpl w:val="20E2DC4C"/>
    <w:lvl w:ilvl="0" w:tplc="D9A0721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BA29A8"/>
    <w:multiLevelType w:val="hybridMultilevel"/>
    <w:tmpl w:val="82CC5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D562A5A"/>
    <w:multiLevelType w:val="hybridMultilevel"/>
    <w:tmpl w:val="E9C6D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2E78F0"/>
    <w:multiLevelType w:val="hybridMultilevel"/>
    <w:tmpl w:val="D038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3"/>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1"/>
  </w:num>
  <w:num w:numId="10">
    <w:abstractNumId w:val="9"/>
  </w:num>
  <w:num w:numId="11">
    <w:abstractNumId w:val="12"/>
  </w:num>
  <w:num w:numId="12">
    <w:abstractNumId w:val="10"/>
  </w:num>
  <w:num w:numId="13">
    <w:abstractNumId w:val="6"/>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072C38"/>
    <w:rsid w:val="000112DD"/>
    <w:rsid w:val="00020A77"/>
    <w:rsid w:val="0002236A"/>
    <w:rsid w:val="000423F1"/>
    <w:rsid w:val="00057377"/>
    <w:rsid w:val="00064F56"/>
    <w:rsid w:val="00070292"/>
    <w:rsid w:val="00072C38"/>
    <w:rsid w:val="000D0ADE"/>
    <w:rsid w:val="000D462F"/>
    <w:rsid w:val="000E2471"/>
    <w:rsid w:val="000E417C"/>
    <w:rsid w:val="000E59BB"/>
    <w:rsid w:val="000F0929"/>
    <w:rsid w:val="000F1BA8"/>
    <w:rsid w:val="000F214D"/>
    <w:rsid w:val="000F3084"/>
    <w:rsid w:val="001211C3"/>
    <w:rsid w:val="00137262"/>
    <w:rsid w:val="00154121"/>
    <w:rsid w:val="00163C39"/>
    <w:rsid w:val="00164CFE"/>
    <w:rsid w:val="00191712"/>
    <w:rsid w:val="001B4B37"/>
    <w:rsid w:val="001C0E85"/>
    <w:rsid w:val="001E1E9A"/>
    <w:rsid w:val="001E38AD"/>
    <w:rsid w:val="001E4546"/>
    <w:rsid w:val="001F4B08"/>
    <w:rsid w:val="002022B4"/>
    <w:rsid w:val="00210E9B"/>
    <w:rsid w:val="00213B51"/>
    <w:rsid w:val="00220E07"/>
    <w:rsid w:val="002230D8"/>
    <w:rsid w:val="0023204B"/>
    <w:rsid w:val="00255715"/>
    <w:rsid w:val="00256521"/>
    <w:rsid w:val="00262C26"/>
    <w:rsid w:val="0026307D"/>
    <w:rsid w:val="0026447E"/>
    <w:rsid w:val="00266FF1"/>
    <w:rsid w:val="0027533B"/>
    <w:rsid w:val="002853E7"/>
    <w:rsid w:val="00286747"/>
    <w:rsid w:val="00292409"/>
    <w:rsid w:val="002A4316"/>
    <w:rsid w:val="002A6EFE"/>
    <w:rsid w:val="002B20BC"/>
    <w:rsid w:val="002C22A6"/>
    <w:rsid w:val="002D0608"/>
    <w:rsid w:val="002D6A41"/>
    <w:rsid w:val="002E1540"/>
    <w:rsid w:val="002F4575"/>
    <w:rsid w:val="002F77DA"/>
    <w:rsid w:val="00302137"/>
    <w:rsid w:val="003075F3"/>
    <w:rsid w:val="00314214"/>
    <w:rsid w:val="003265C3"/>
    <w:rsid w:val="0033149D"/>
    <w:rsid w:val="003342EE"/>
    <w:rsid w:val="00337DC0"/>
    <w:rsid w:val="00343493"/>
    <w:rsid w:val="00345885"/>
    <w:rsid w:val="003502F2"/>
    <w:rsid w:val="00353152"/>
    <w:rsid w:val="003535E0"/>
    <w:rsid w:val="003540F8"/>
    <w:rsid w:val="00376B63"/>
    <w:rsid w:val="0038704B"/>
    <w:rsid w:val="003A63E2"/>
    <w:rsid w:val="003D30DA"/>
    <w:rsid w:val="003E3044"/>
    <w:rsid w:val="003E3C75"/>
    <w:rsid w:val="003F09EF"/>
    <w:rsid w:val="00402D02"/>
    <w:rsid w:val="004125CB"/>
    <w:rsid w:val="00421A99"/>
    <w:rsid w:val="00427874"/>
    <w:rsid w:val="0044455F"/>
    <w:rsid w:val="00460BEC"/>
    <w:rsid w:val="004669CF"/>
    <w:rsid w:val="00471626"/>
    <w:rsid w:val="004818F7"/>
    <w:rsid w:val="004870BA"/>
    <w:rsid w:val="004A2B9A"/>
    <w:rsid w:val="004A76BE"/>
    <w:rsid w:val="004C05DE"/>
    <w:rsid w:val="004D1A04"/>
    <w:rsid w:val="004D6F5A"/>
    <w:rsid w:val="004D7E9C"/>
    <w:rsid w:val="004E1C03"/>
    <w:rsid w:val="004E3CFA"/>
    <w:rsid w:val="004E4BDC"/>
    <w:rsid w:val="004E67BF"/>
    <w:rsid w:val="004F23F5"/>
    <w:rsid w:val="004F53F7"/>
    <w:rsid w:val="00512931"/>
    <w:rsid w:val="00515E47"/>
    <w:rsid w:val="0051666A"/>
    <w:rsid w:val="00527BF4"/>
    <w:rsid w:val="00531EDC"/>
    <w:rsid w:val="0054124B"/>
    <w:rsid w:val="0055328D"/>
    <w:rsid w:val="00555953"/>
    <w:rsid w:val="0056386C"/>
    <w:rsid w:val="0058407C"/>
    <w:rsid w:val="00594976"/>
    <w:rsid w:val="005A3372"/>
    <w:rsid w:val="005A58BC"/>
    <w:rsid w:val="005A5A15"/>
    <w:rsid w:val="005B0B43"/>
    <w:rsid w:val="005C212D"/>
    <w:rsid w:val="005C4901"/>
    <w:rsid w:val="005C7C13"/>
    <w:rsid w:val="005E6C08"/>
    <w:rsid w:val="005E7069"/>
    <w:rsid w:val="005E73B7"/>
    <w:rsid w:val="005F0109"/>
    <w:rsid w:val="006000F7"/>
    <w:rsid w:val="006029E0"/>
    <w:rsid w:val="00612061"/>
    <w:rsid w:val="00612EBE"/>
    <w:rsid w:val="00612F10"/>
    <w:rsid w:val="006278C6"/>
    <w:rsid w:val="006359F2"/>
    <w:rsid w:val="00636082"/>
    <w:rsid w:val="006401C5"/>
    <w:rsid w:val="00641C04"/>
    <w:rsid w:val="0064333C"/>
    <w:rsid w:val="006754D1"/>
    <w:rsid w:val="006835F4"/>
    <w:rsid w:val="0068691F"/>
    <w:rsid w:val="006942F3"/>
    <w:rsid w:val="00694395"/>
    <w:rsid w:val="0069763A"/>
    <w:rsid w:val="006A3CEF"/>
    <w:rsid w:val="006B2381"/>
    <w:rsid w:val="006C228C"/>
    <w:rsid w:val="006E15BA"/>
    <w:rsid w:val="006E5DCD"/>
    <w:rsid w:val="006F1894"/>
    <w:rsid w:val="006F6EAF"/>
    <w:rsid w:val="006F7979"/>
    <w:rsid w:val="00702CEC"/>
    <w:rsid w:val="00710260"/>
    <w:rsid w:val="007145D5"/>
    <w:rsid w:val="00721519"/>
    <w:rsid w:val="00725E8A"/>
    <w:rsid w:val="007372F0"/>
    <w:rsid w:val="00766FE5"/>
    <w:rsid w:val="00770215"/>
    <w:rsid w:val="007716A7"/>
    <w:rsid w:val="007820D5"/>
    <w:rsid w:val="007A1E85"/>
    <w:rsid w:val="007A75A9"/>
    <w:rsid w:val="007B57DB"/>
    <w:rsid w:val="007B664C"/>
    <w:rsid w:val="007C499D"/>
    <w:rsid w:val="007D2897"/>
    <w:rsid w:val="007D432C"/>
    <w:rsid w:val="007D4F62"/>
    <w:rsid w:val="007F1D9A"/>
    <w:rsid w:val="007F28FC"/>
    <w:rsid w:val="007F57BC"/>
    <w:rsid w:val="00805701"/>
    <w:rsid w:val="00811736"/>
    <w:rsid w:val="00813119"/>
    <w:rsid w:val="008305DF"/>
    <w:rsid w:val="00832803"/>
    <w:rsid w:val="00833672"/>
    <w:rsid w:val="0083372B"/>
    <w:rsid w:val="00843060"/>
    <w:rsid w:val="00851185"/>
    <w:rsid w:val="0085777C"/>
    <w:rsid w:val="008617A6"/>
    <w:rsid w:val="008674AF"/>
    <w:rsid w:val="00867D06"/>
    <w:rsid w:val="008700F4"/>
    <w:rsid w:val="00880FAC"/>
    <w:rsid w:val="008848A7"/>
    <w:rsid w:val="00885557"/>
    <w:rsid w:val="00886A4F"/>
    <w:rsid w:val="00895C8D"/>
    <w:rsid w:val="008A4FB3"/>
    <w:rsid w:val="008B319D"/>
    <w:rsid w:val="008C34D9"/>
    <w:rsid w:val="008D4642"/>
    <w:rsid w:val="008D7035"/>
    <w:rsid w:val="008E7118"/>
    <w:rsid w:val="008E7CE6"/>
    <w:rsid w:val="008F0E88"/>
    <w:rsid w:val="00902808"/>
    <w:rsid w:val="0090437F"/>
    <w:rsid w:val="00904F17"/>
    <w:rsid w:val="00905A71"/>
    <w:rsid w:val="00957A05"/>
    <w:rsid w:val="00971E3C"/>
    <w:rsid w:val="00973F9F"/>
    <w:rsid w:val="00985914"/>
    <w:rsid w:val="009A7DE6"/>
    <w:rsid w:val="009C04AA"/>
    <w:rsid w:val="009D30D4"/>
    <w:rsid w:val="009D740C"/>
    <w:rsid w:val="009D7A5F"/>
    <w:rsid w:val="009E6EFD"/>
    <w:rsid w:val="009F583F"/>
    <w:rsid w:val="00A07306"/>
    <w:rsid w:val="00A22C90"/>
    <w:rsid w:val="00A36C73"/>
    <w:rsid w:val="00A4667A"/>
    <w:rsid w:val="00A523B5"/>
    <w:rsid w:val="00A7176C"/>
    <w:rsid w:val="00A83068"/>
    <w:rsid w:val="00A93D0D"/>
    <w:rsid w:val="00AA37C4"/>
    <w:rsid w:val="00AC52CC"/>
    <w:rsid w:val="00AC6F43"/>
    <w:rsid w:val="00AD2285"/>
    <w:rsid w:val="00AE45A1"/>
    <w:rsid w:val="00B05FBB"/>
    <w:rsid w:val="00B15ADF"/>
    <w:rsid w:val="00B233A9"/>
    <w:rsid w:val="00B27ABC"/>
    <w:rsid w:val="00B320AE"/>
    <w:rsid w:val="00B32673"/>
    <w:rsid w:val="00B35F56"/>
    <w:rsid w:val="00B41316"/>
    <w:rsid w:val="00B4797F"/>
    <w:rsid w:val="00B5695C"/>
    <w:rsid w:val="00B70F37"/>
    <w:rsid w:val="00B81449"/>
    <w:rsid w:val="00B85F93"/>
    <w:rsid w:val="00B92A23"/>
    <w:rsid w:val="00B94E83"/>
    <w:rsid w:val="00B955F2"/>
    <w:rsid w:val="00B96638"/>
    <w:rsid w:val="00BA75FC"/>
    <w:rsid w:val="00BB1703"/>
    <w:rsid w:val="00BD0CE2"/>
    <w:rsid w:val="00BE633B"/>
    <w:rsid w:val="00BF5FBF"/>
    <w:rsid w:val="00C02663"/>
    <w:rsid w:val="00C14185"/>
    <w:rsid w:val="00C2757C"/>
    <w:rsid w:val="00C30F81"/>
    <w:rsid w:val="00C31CB1"/>
    <w:rsid w:val="00C33935"/>
    <w:rsid w:val="00C500D0"/>
    <w:rsid w:val="00C60F3F"/>
    <w:rsid w:val="00C65960"/>
    <w:rsid w:val="00C73BE6"/>
    <w:rsid w:val="00C827F5"/>
    <w:rsid w:val="00C91A2C"/>
    <w:rsid w:val="00C937C5"/>
    <w:rsid w:val="00C96CD2"/>
    <w:rsid w:val="00CA2460"/>
    <w:rsid w:val="00CA3D4F"/>
    <w:rsid w:val="00CB6702"/>
    <w:rsid w:val="00CC1D38"/>
    <w:rsid w:val="00CC25B5"/>
    <w:rsid w:val="00CC6799"/>
    <w:rsid w:val="00CD70B8"/>
    <w:rsid w:val="00CE44DD"/>
    <w:rsid w:val="00CE65C6"/>
    <w:rsid w:val="00CF4C50"/>
    <w:rsid w:val="00CF6072"/>
    <w:rsid w:val="00D01727"/>
    <w:rsid w:val="00D04133"/>
    <w:rsid w:val="00D16805"/>
    <w:rsid w:val="00D303CC"/>
    <w:rsid w:val="00D31B63"/>
    <w:rsid w:val="00D35D0F"/>
    <w:rsid w:val="00D4410C"/>
    <w:rsid w:val="00D500EA"/>
    <w:rsid w:val="00D51E67"/>
    <w:rsid w:val="00D51FBD"/>
    <w:rsid w:val="00D53BC5"/>
    <w:rsid w:val="00D63DA2"/>
    <w:rsid w:val="00D80104"/>
    <w:rsid w:val="00D811CB"/>
    <w:rsid w:val="00D873DD"/>
    <w:rsid w:val="00D87E3F"/>
    <w:rsid w:val="00D90680"/>
    <w:rsid w:val="00DA16BE"/>
    <w:rsid w:val="00DB5592"/>
    <w:rsid w:val="00DB62F3"/>
    <w:rsid w:val="00DC0896"/>
    <w:rsid w:val="00DC5883"/>
    <w:rsid w:val="00E17F45"/>
    <w:rsid w:val="00E20EFA"/>
    <w:rsid w:val="00E31259"/>
    <w:rsid w:val="00E41502"/>
    <w:rsid w:val="00E61307"/>
    <w:rsid w:val="00E61A26"/>
    <w:rsid w:val="00E624F6"/>
    <w:rsid w:val="00E97ECF"/>
    <w:rsid w:val="00EA6C59"/>
    <w:rsid w:val="00EB5D99"/>
    <w:rsid w:val="00EC15B5"/>
    <w:rsid w:val="00EC3FFD"/>
    <w:rsid w:val="00ED1E01"/>
    <w:rsid w:val="00ED3AFF"/>
    <w:rsid w:val="00EE79D2"/>
    <w:rsid w:val="00EF012E"/>
    <w:rsid w:val="00EF08AF"/>
    <w:rsid w:val="00EF0F10"/>
    <w:rsid w:val="00EF16CF"/>
    <w:rsid w:val="00F01536"/>
    <w:rsid w:val="00F023AB"/>
    <w:rsid w:val="00F031AB"/>
    <w:rsid w:val="00F05830"/>
    <w:rsid w:val="00F05DE2"/>
    <w:rsid w:val="00F10A54"/>
    <w:rsid w:val="00F153B2"/>
    <w:rsid w:val="00F1583D"/>
    <w:rsid w:val="00F36E60"/>
    <w:rsid w:val="00F37350"/>
    <w:rsid w:val="00F379D7"/>
    <w:rsid w:val="00F57DF3"/>
    <w:rsid w:val="00F83DF8"/>
    <w:rsid w:val="00F84A77"/>
    <w:rsid w:val="00F868E5"/>
    <w:rsid w:val="00F875E3"/>
    <w:rsid w:val="00F92403"/>
    <w:rsid w:val="00F96E68"/>
    <w:rsid w:val="00FA11FD"/>
    <w:rsid w:val="00FA1860"/>
    <w:rsid w:val="00FB4C67"/>
    <w:rsid w:val="00FB5670"/>
    <w:rsid w:val="00FB68A1"/>
    <w:rsid w:val="00FD6DC2"/>
    <w:rsid w:val="00FE3CB1"/>
    <w:rsid w:val="00FE4B18"/>
    <w:rsid w:val="00FF5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DE2"/>
    <w:pPr>
      <w:suppressAutoHyphens/>
    </w:pPr>
    <w:rPr>
      <w:sz w:val="24"/>
      <w:szCs w:val="24"/>
      <w:lang w:eastAsia="ar-SA"/>
    </w:rPr>
  </w:style>
  <w:style w:type="paragraph" w:styleId="Heading1">
    <w:name w:val="heading 1"/>
    <w:basedOn w:val="Normal"/>
    <w:next w:val="Normal"/>
    <w:qFormat/>
    <w:rsid w:val="00F05DE2"/>
    <w:pPr>
      <w:keepNext/>
      <w:numPr>
        <w:numId w:val="1"/>
      </w:numPr>
      <w:outlineLvl w:val="0"/>
    </w:pPr>
    <w:rPr>
      <w:szCs w:val="28"/>
      <w:u w:val="single"/>
    </w:rPr>
  </w:style>
  <w:style w:type="paragraph" w:styleId="Heading2">
    <w:name w:val="heading 2"/>
    <w:basedOn w:val="Normal"/>
    <w:next w:val="Normal"/>
    <w:qFormat/>
    <w:rsid w:val="00F05DE2"/>
    <w:pPr>
      <w:keepNext/>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05DE2"/>
    <w:rPr>
      <w:rFonts w:ascii="Symbol" w:hAnsi="Symbol"/>
    </w:rPr>
  </w:style>
  <w:style w:type="character" w:customStyle="1" w:styleId="WW8Num3z0">
    <w:name w:val="WW8Num3z0"/>
    <w:rsid w:val="00F05DE2"/>
    <w:rPr>
      <w:rFonts w:ascii="Symbol" w:hAnsi="Symbol"/>
    </w:rPr>
  </w:style>
  <w:style w:type="character" w:customStyle="1" w:styleId="WW8Num4z0">
    <w:name w:val="WW8Num4z0"/>
    <w:rsid w:val="00F05DE2"/>
    <w:rPr>
      <w:rFonts w:ascii="Symbol" w:hAnsi="Symbol"/>
    </w:rPr>
  </w:style>
  <w:style w:type="character" w:customStyle="1" w:styleId="WW8Num4z1">
    <w:name w:val="WW8Num4z1"/>
    <w:rsid w:val="00F05DE2"/>
    <w:rPr>
      <w:rFonts w:ascii="Courier New" w:hAnsi="Courier New"/>
    </w:rPr>
  </w:style>
  <w:style w:type="character" w:customStyle="1" w:styleId="WW8Num4z2">
    <w:name w:val="WW8Num4z2"/>
    <w:rsid w:val="00F05DE2"/>
    <w:rPr>
      <w:rFonts w:ascii="Wingdings" w:hAnsi="Wingdings"/>
    </w:rPr>
  </w:style>
  <w:style w:type="character" w:customStyle="1" w:styleId="WW8Num4z4">
    <w:name w:val="WW8Num4z4"/>
    <w:rsid w:val="00F05DE2"/>
    <w:rPr>
      <w:rFonts w:ascii="Courier New" w:hAnsi="Courier New"/>
    </w:rPr>
  </w:style>
  <w:style w:type="character" w:customStyle="1" w:styleId="WW8Num5z0">
    <w:name w:val="WW8Num5z0"/>
    <w:rsid w:val="00F05DE2"/>
    <w:rPr>
      <w:rFonts w:ascii="Symbol" w:hAnsi="Symbol"/>
    </w:rPr>
  </w:style>
  <w:style w:type="character" w:customStyle="1" w:styleId="WW8Num5z1">
    <w:name w:val="WW8Num5z1"/>
    <w:rsid w:val="00F05DE2"/>
    <w:rPr>
      <w:rFonts w:ascii="Courier New" w:hAnsi="Courier New"/>
    </w:rPr>
  </w:style>
  <w:style w:type="character" w:customStyle="1" w:styleId="WW8Num5z2">
    <w:name w:val="WW8Num5z2"/>
    <w:rsid w:val="00F05DE2"/>
    <w:rPr>
      <w:rFonts w:ascii="Wingdings" w:hAnsi="Wingdings"/>
    </w:rPr>
  </w:style>
  <w:style w:type="character" w:customStyle="1" w:styleId="WW8Num5z4">
    <w:name w:val="WW8Num5z4"/>
    <w:rsid w:val="00F05DE2"/>
    <w:rPr>
      <w:rFonts w:ascii="Courier New" w:hAnsi="Courier New"/>
    </w:rPr>
  </w:style>
  <w:style w:type="character" w:customStyle="1" w:styleId="WW8Num6z0">
    <w:name w:val="WW8Num6z0"/>
    <w:rsid w:val="00F05DE2"/>
    <w:rPr>
      <w:rFonts w:ascii="Symbol" w:hAnsi="Symbol"/>
    </w:rPr>
  </w:style>
  <w:style w:type="character" w:customStyle="1" w:styleId="WW8Num6z1">
    <w:name w:val="WW8Num6z1"/>
    <w:rsid w:val="00F05DE2"/>
    <w:rPr>
      <w:rFonts w:ascii="Times New Roman" w:eastAsia="Times New Roman" w:hAnsi="Times New Roman" w:cs="Times New Roman"/>
    </w:rPr>
  </w:style>
  <w:style w:type="character" w:customStyle="1" w:styleId="WW8Num6z2">
    <w:name w:val="WW8Num6z2"/>
    <w:rsid w:val="00F05DE2"/>
    <w:rPr>
      <w:rFonts w:ascii="Wingdings" w:hAnsi="Wingdings"/>
    </w:rPr>
  </w:style>
  <w:style w:type="character" w:customStyle="1" w:styleId="WW-DefaultParagraphFont">
    <w:name w:val="WW-Default Paragraph Font"/>
    <w:rsid w:val="00F05DE2"/>
  </w:style>
  <w:style w:type="character" w:customStyle="1" w:styleId="WW8Num3z1">
    <w:name w:val="WW8Num3z1"/>
    <w:rsid w:val="00F05DE2"/>
    <w:rPr>
      <w:rFonts w:ascii="Courier New" w:hAnsi="Courier New"/>
    </w:rPr>
  </w:style>
  <w:style w:type="character" w:customStyle="1" w:styleId="WW8Num3z2">
    <w:name w:val="WW8Num3z2"/>
    <w:rsid w:val="00F05DE2"/>
    <w:rPr>
      <w:rFonts w:ascii="Wingdings" w:hAnsi="Wingdings"/>
    </w:rPr>
  </w:style>
  <w:style w:type="character" w:customStyle="1" w:styleId="WW8Num6z4">
    <w:name w:val="WW8Num6z4"/>
    <w:rsid w:val="00F05DE2"/>
    <w:rPr>
      <w:rFonts w:ascii="Courier New" w:hAnsi="Courier New"/>
    </w:rPr>
  </w:style>
  <w:style w:type="character" w:customStyle="1" w:styleId="WW-DefaultParagraphFont1">
    <w:name w:val="WW-Default Paragraph Font1"/>
    <w:rsid w:val="00F05DE2"/>
  </w:style>
  <w:style w:type="character" w:customStyle="1" w:styleId="WW-DefaultParagraphFont11">
    <w:name w:val="WW-Default Paragraph Font11"/>
    <w:rsid w:val="00F05DE2"/>
  </w:style>
  <w:style w:type="character" w:styleId="Hyperlink">
    <w:name w:val="Hyperlink"/>
    <w:basedOn w:val="WW-DefaultParagraphFont11"/>
    <w:semiHidden/>
    <w:rsid w:val="00F05DE2"/>
    <w:rPr>
      <w:color w:val="0000FF"/>
      <w:u w:val="single"/>
    </w:rPr>
  </w:style>
  <w:style w:type="character" w:styleId="FollowedHyperlink">
    <w:name w:val="FollowedHyperlink"/>
    <w:basedOn w:val="WW-DefaultParagraphFont1"/>
    <w:semiHidden/>
    <w:rsid w:val="00F05DE2"/>
    <w:rPr>
      <w:color w:val="800080"/>
      <w:u w:val="single"/>
    </w:rPr>
  </w:style>
  <w:style w:type="paragraph" w:customStyle="1" w:styleId="Heading">
    <w:name w:val="Heading"/>
    <w:basedOn w:val="Normal"/>
    <w:next w:val="BodyText"/>
    <w:rsid w:val="00F05DE2"/>
    <w:pPr>
      <w:keepNext/>
      <w:spacing w:before="240" w:after="120"/>
    </w:pPr>
    <w:rPr>
      <w:rFonts w:ascii="Arial" w:eastAsia="Arial Unicode MS" w:hAnsi="Arial" w:cs="Tahoma"/>
      <w:sz w:val="28"/>
      <w:szCs w:val="28"/>
    </w:rPr>
  </w:style>
  <w:style w:type="paragraph" w:styleId="BodyText">
    <w:name w:val="Body Text"/>
    <w:basedOn w:val="Normal"/>
    <w:semiHidden/>
    <w:rsid w:val="00F05DE2"/>
    <w:rPr>
      <w:szCs w:val="20"/>
      <w:u w:val="single"/>
    </w:rPr>
  </w:style>
  <w:style w:type="paragraph" w:styleId="List">
    <w:name w:val="List"/>
    <w:basedOn w:val="BodyText"/>
    <w:semiHidden/>
    <w:rsid w:val="00F05DE2"/>
    <w:rPr>
      <w:rFonts w:cs="Tahoma"/>
    </w:rPr>
  </w:style>
  <w:style w:type="paragraph" w:styleId="Caption">
    <w:name w:val="caption"/>
    <w:basedOn w:val="Normal"/>
    <w:qFormat/>
    <w:rsid w:val="00F05DE2"/>
    <w:pPr>
      <w:suppressLineNumbers/>
      <w:spacing w:before="120" w:after="120"/>
    </w:pPr>
    <w:rPr>
      <w:rFonts w:cs="Tahoma"/>
      <w:i/>
      <w:iCs/>
    </w:rPr>
  </w:style>
  <w:style w:type="paragraph" w:customStyle="1" w:styleId="Index">
    <w:name w:val="Index"/>
    <w:basedOn w:val="Normal"/>
    <w:rsid w:val="00F05DE2"/>
    <w:pPr>
      <w:suppressLineNumbers/>
    </w:pPr>
    <w:rPr>
      <w:rFonts w:cs="Tahoma"/>
    </w:rPr>
  </w:style>
  <w:style w:type="paragraph" w:styleId="BalloonText">
    <w:name w:val="Balloon Text"/>
    <w:basedOn w:val="Normal"/>
    <w:rsid w:val="00F05DE2"/>
    <w:rPr>
      <w:rFonts w:ascii="Tahoma" w:hAnsi="Tahoma" w:cs="Tahoma"/>
      <w:sz w:val="16"/>
      <w:szCs w:val="16"/>
    </w:rPr>
  </w:style>
  <w:style w:type="paragraph" w:styleId="BodyText2">
    <w:name w:val="Body Text 2"/>
    <w:basedOn w:val="Normal"/>
    <w:semiHidden/>
    <w:rsid w:val="00F05DE2"/>
    <w:rPr>
      <w:b/>
      <w:bCs/>
      <w:szCs w:val="28"/>
    </w:rPr>
  </w:style>
  <w:style w:type="paragraph" w:styleId="ListParagraph">
    <w:name w:val="List Paragraph"/>
    <w:basedOn w:val="Normal"/>
    <w:uiPriority w:val="34"/>
    <w:qFormat/>
    <w:rsid w:val="00895C8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szCs w:val="28"/>
      <w:u w:val="single"/>
    </w:rPr>
  </w:style>
  <w:style w:type="paragraph" w:styleId="Heading2">
    <w:name w:val="heading 2"/>
    <w:basedOn w:val="Normal"/>
    <w:next w:val="Normal"/>
    <w:qFormat/>
    <w:pPr>
      <w:keepNext/>
      <w:outlineLvl w:val="1"/>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4">
    <w:name w:val="WW8Num4z4"/>
    <w:rPr>
      <w:rFonts w:ascii="Courier New" w:hAnsi="Courier New"/>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6z0">
    <w:name w:val="WW8Num6z0"/>
    <w:rPr>
      <w:rFonts w:ascii="Symbol" w:hAnsi="Symbol"/>
    </w:rPr>
  </w:style>
  <w:style w:type="character" w:customStyle="1" w:styleId="WW8Num6z1">
    <w:name w:val="WW8Num6z1"/>
    <w:rPr>
      <w:rFonts w:ascii="Times New Roman" w:eastAsia="Times New Roman" w:hAnsi="Times New Roman" w:cs="Times New Roman"/>
    </w:rPr>
  </w:style>
  <w:style w:type="character" w:customStyle="1" w:styleId="WW8Num6z2">
    <w:name w:val="WW8Num6z2"/>
    <w:rPr>
      <w:rFonts w:ascii="Wingdings" w:hAnsi="Wingdings"/>
    </w:rPr>
  </w:style>
  <w:style w:type="character" w:customStyle="1" w:styleId="WW-DefaultParagraphFont">
    <w:name w:val="WW-Default Paragraph Font"/>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6z4">
    <w:name w:val="WW8Num6z4"/>
    <w:rPr>
      <w:rFonts w:ascii="Courier New" w:hAnsi="Courier New"/>
    </w:rPr>
  </w:style>
  <w:style w:type="character" w:customStyle="1" w:styleId="WW-DefaultParagraphFont1">
    <w:name w:val="WW-Default Paragraph Font1"/>
  </w:style>
  <w:style w:type="character" w:customStyle="1" w:styleId="WW-DefaultParagraphFont11">
    <w:name w:val="WW-Default Paragraph Font11"/>
  </w:style>
  <w:style w:type="character" w:styleId="Hyperlink">
    <w:name w:val="Hyperlink"/>
    <w:basedOn w:val="WW-DefaultParagraphFont11"/>
    <w:semiHidden/>
    <w:rPr>
      <w:color w:val="0000FF"/>
      <w:u w:val="single"/>
    </w:rPr>
  </w:style>
  <w:style w:type="character" w:styleId="FollowedHyperlink">
    <w:name w:val="FollowedHyperlink"/>
    <w:basedOn w:val="WW-DefaultParagraphFont1"/>
    <w:semiHidden/>
    <w:rPr>
      <w:color w:val="800080"/>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rPr>
      <w:szCs w:val="20"/>
      <w:u w:val="single"/>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BodyText2">
    <w:name w:val="Body Text 2"/>
    <w:basedOn w:val="Normal"/>
    <w:semiHidden/>
    <w:rPr>
      <w:b/>
      <w:bCs/>
      <w:szCs w:val="28"/>
    </w:rPr>
  </w:style>
  <w:style w:type="paragraph" w:styleId="ListParagraph">
    <w:name w:val="List Paragraph"/>
    <w:basedOn w:val="Normal"/>
    <w:uiPriority w:val="34"/>
    <w:qFormat/>
    <w:rsid w:val="00895C8D"/>
    <w:pPr>
      <w:ind w:left="720"/>
    </w:pPr>
  </w:style>
</w:styles>
</file>

<file path=word/webSettings.xml><?xml version="1.0" encoding="utf-8"?>
<w:webSettings xmlns:r="http://schemas.openxmlformats.org/officeDocument/2006/relationships" xmlns:w="http://schemas.openxmlformats.org/wordprocessingml/2006/main">
  <w:divs>
    <w:div w:id="858074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kovic@sfsu.edu" TargetMode="External"/><Relationship Id="rId11" Type="http://schemas.microsoft.com/office/2007/relationships/stylesWithEffects" Target="stylesWithEffects.xml"/><Relationship Id="rId5" Type="http://schemas.openxmlformats.org/officeDocument/2006/relationships/hyperlink" Target="http://edn.embarcadero.com/article/318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CSC 640/848  Milestone 1: High Level Specs and Use cases</vt:lpstr>
    </vt:vector>
  </TitlesOfParts>
  <Company/>
  <LinksUpToDate>false</LinksUpToDate>
  <CharactersWithSpaces>15915</CharactersWithSpaces>
  <SharedDoc>false</SharedDoc>
  <HLinks>
    <vt:vector size="30" baseType="variant">
      <vt:variant>
        <vt:i4>2293787</vt:i4>
      </vt:variant>
      <vt:variant>
        <vt:i4>12</vt:i4>
      </vt:variant>
      <vt:variant>
        <vt:i4>0</vt:i4>
      </vt:variant>
      <vt:variant>
        <vt:i4>5</vt:i4>
      </vt:variant>
      <vt:variant>
        <vt:lpwstr>mailto:Petkovic@sfsu.edu</vt:lpwstr>
      </vt:variant>
      <vt:variant>
        <vt:lpwstr/>
      </vt:variant>
      <vt:variant>
        <vt:i4>2293787</vt:i4>
      </vt:variant>
      <vt:variant>
        <vt:i4>9</vt:i4>
      </vt:variant>
      <vt:variant>
        <vt:i4>0</vt:i4>
      </vt:variant>
      <vt:variant>
        <vt:i4>5</vt:i4>
      </vt:variant>
      <vt:variant>
        <vt:lpwstr>mailto:Petkovic@sfsu.edu</vt:lpwstr>
      </vt:variant>
      <vt:variant>
        <vt:lpwstr/>
      </vt:variant>
      <vt:variant>
        <vt:i4>3014658</vt:i4>
      </vt:variant>
      <vt:variant>
        <vt:i4>6</vt:i4>
      </vt:variant>
      <vt:variant>
        <vt:i4>0</vt:i4>
      </vt:variant>
      <vt:variant>
        <vt:i4>5</vt:i4>
      </vt:variant>
      <vt:variant>
        <vt:lpwstr>mailto:msosnick@sfsu.edu</vt:lpwstr>
      </vt:variant>
      <vt:variant>
        <vt:lpwstr/>
      </vt:variant>
      <vt:variant>
        <vt:i4>2293787</vt:i4>
      </vt:variant>
      <vt:variant>
        <vt:i4>3</vt:i4>
      </vt:variant>
      <vt:variant>
        <vt:i4>0</vt:i4>
      </vt:variant>
      <vt:variant>
        <vt:i4>5</vt:i4>
      </vt:variant>
      <vt:variant>
        <vt:lpwstr>mailto:Petkovic@sfsu.edu</vt:lpwstr>
      </vt:variant>
      <vt:variant>
        <vt:lpwstr/>
      </vt:variant>
      <vt:variant>
        <vt:i4>1769483</vt:i4>
      </vt:variant>
      <vt:variant>
        <vt:i4>0</vt:i4>
      </vt:variant>
      <vt:variant>
        <vt:i4>0</vt:i4>
      </vt:variant>
      <vt:variant>
        <vt:i4>5</vt:i4>
      </vt:variant>
      <vt:variant>
        <vt:lpwstr>http://edn.embarcadero.com/article/31863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640/848  Milestone 1: High Level Specs and Use cases</dc:title>
  <dc:creator>dragutin</dc:creator>
  <cp:lastModifiedBy>dragutin</cp:lastModifiedBy>
  <cp:revision>50</cp:revision>
  <cp:lastPrinted>2013-03-11T16:45:00Z</cp:lastPrinted>
  <dcterms:created xsi:type="dcterms:W3CDTF">2018-02-16T02:57:00Z</dcterms:created>
  <dcterms:modified xsi:type="dcterms:W3CDTF">2018-03-06T18:19:00Z</dcterms:modified>
</cp:coreProperties>
</file>